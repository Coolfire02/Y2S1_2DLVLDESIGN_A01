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1E6A5E14"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00B449ED">
        <w:rPr>
          <w:rFonts w:asciiTheme="minorHAnsi" w:hAnsiTheme="minorHAnsi" w:cs="Tahoma"/>
          <w:bCs/>
          <w:color w:val="000000"/>
          <w:sz w:val="20"/>
          <w:szCs w:val="20"/>
        </w:rPr>
        <w:t>17/4/21</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7976FF84" w14:textId="077E7995" w:rsidR="008E5EFC" w:rsidRPr="008E5EFC" w:rsidRDefault="00B449ED" w:rsidP="008E5EFC">
      <w:pPr>
        <w:autoSpaceDE w:val="0"/>
        <w:rPr>
          <w:rFonts w:asciiTheme="minorHAnsi" w:hAnsiTheme="minorHAnsi" w:cs="Tahoma"/>
          <w:bCs/>
          <w:color w:val="FF0000"/>
          <w:sz w:val="20"/>
          <w:szCs w:val="20"/>
        </w:rPr>
      </w:pPr>
      <w:r>
        <w:rPr>
          <w:rFonts w:asciiTheme="minorHAnsi" w:hAnsiTheme="minorHAnsi" w:cs="Tahoma"/>
          <w:bCs/>
          <w:color w:val="000000"/>
          <w:sz w:val="20"/>
          <w:szCs w:val="20"/>
        </w:rPr>
        <w:t>Tan Yong Hong 200168A</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7777777" w:rsidR="00F7599F" w:rsidRPr="00401570"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34E537AE" w14:textId="7F18EEB5" w:rsidR="001D479A" w:rsidRPr="008E5EFC" w:rsidRDefault="00B449ED" w:rsidP="00FB1C60">
      <w:pPr>
        <w:autoSpaceDE w:val="0"/>
        <w:rPr>
          <w:rFonts w:asciiTheme="minorHAnsi" w:hAnsiTheme="minorHAnsi" w:cs="Tahoma"/>
          <w:bCs/>
          <w:color w:val="FF0000"/>
          <w:sz w:val="20"/>
          <w:szCs w:val="20"/>
        </w:rPr>
      </w:pPr>
      <w:r w:rsidRPr="00B449ED">
        <w:rPr>
          <w:rFonts w:asciiTheme="minorHAnsi" w:hAnsiTheme="minorHAnsi" w:cs="Tahoma"/>
          <w:bCs/>
          <w:color w:val="FF0000"/>
          <w:sz w:val="20"/>
          <w:szCs w:val="20"/>
        </w:rPr>
        <w:t>https://forms.gle/CtWmxEQnw3siNBQv6</w:t>
      </w: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072E0C57"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0C9C2D17" w14:textId="5AF7206F" w:rsidR="00181D99" w:rsidRPr="00401570" w:rsidRDefault="00181D99" w:rsidP="0056122A">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645286" w:rsidRPr="00645286">
        <w:rPr>
          <w:rFonts w:asciiTheme="minorHAnsi" w:hAnsiTheme="minorHAnsi" w:cs="Tahoma"/>
          <w:b/>
          <w:bCs/>
          <w:color w:val="000000"/>
          <w:sz w:val="20"/>
          <w:szCs w:val="20"/>
        </w:rPr>
        <w:t xml:space="preserve">Teaching about </w:t>
      </w:r>
      <w:r w:rsidR="00645286">
        <w:rPr>
          <w:rFonts w:asciiTheme="minorHAnsi" w:hAnsiTheme="minorHAnsi" w:cs="Tahoma"/>
          <w:b/>
          <w:bCs/>
          <w:color w:val="000000"/>
          <w:sz w:val="20"/>
          <w:szCs w:val="20"/>
        </w:rPr>
        <w:t xml:space="preserve">squashing </w:t>
      </w:r>
      <w:r w:rsidR="00645286" w:rsidRPr="00645286">
        <w:rPr>
          <w:rFonts w:asciiTheme="minorHAnsi" w:hAnsiTheme="minorHAnsi" w:cs="Tahoma"/>
          <w:b/>
          <w:bCs/>
          <w:color w:val="000000"/>
          <w:sz w:val="20"/>
          <w:szCs w:val="20"/>
        </w:rPr>
        <w:t>enemies</w:t>
      </w:r>
      <w:r w:rsidR="00FB1C60" w:rsidRPr="00401570">
        <w:rPr>
          <w:rFonts w:asciiTheme="minorHAnsi" w:hAnsiTheme="minorHAnsi" w:cs="Tahoma"/>
          <w:color w:val="000000"/>
          <w:sz w:val="20"/>
          <w:szCs w:val="20"/>
        </w:rPr>
        <w:br/>
      </w:r>
      <w:r w:rsidRPr="00401570">
        <w:rPr>
          <w:rFonts w:asciiTheme="minorHAnsi" w:hAnsiTheme="minorHAnsi" w:cs="Tahoma"/>
          <w:color w:val="000000"/>
          <w:sz w:val="20"/>
          <w:szCs w:val="20"/>
        </w:rPr>
        <w:t>L</w:t>
      </w:r>
      <w:r w:rsidR="005E3467" w:rsidRPr="00401570">
        <w:rPr>
          <w:rFonts w:asciiTheme="minorHAnsi" w:hAnsiTheme="minorHAnsi" w:cs="Tahoma"/>
          <w:color w:val="000000"/>
          <w:sz w:val="20"/>
          <w:szCs w:val="20"/>
        </w:rPr>
        <w:t>e</w:t>
      </w:r>
      <w:r w:rsidRPr="00401570">
        <w:rPr>
          <w:rFonts w:asciiTheme="minorHAnsi" w:hAnsiTheme="minorHAnsi" w:cs="Tahoma"/>
          <w:color w:val="000000"/>
          <w:sz w:val="20"/>
          <w:szCs w:val="20"/>
        </w:rPr>
        <w:t>v</w:t>
      </w:r>
      <w:r w:rsidR="005E3467" w:rsidRPr="00401570">
        <w:rPr>
          <w:rFonts w:asciiTheme="minorHAnsi" w:hAnsiTheme="minorHAnsi" w:cs="Tahoma"/>
          <w:color w:val="000000"/>
          <w:sz w:val="20"/>
          <w:szCs w:val="20"/>
        </w:rPr>
        <w:t>el</w:t>
      </w:r>
      <w:r w:rsidR="00645286">
        <w:rPr>
          <w:rFonts w:asciiTheme="minorHAnsi" w:hAnsiTheme="minorHAnsi" w:cs="Tahoma"/>
          <w:color w:val="000000"/>
          <w:sz w:val="20"/>
          <w:szCs w:val="20"/>
        </w:rPr>
        <w:t>: 1-1, Designer: Tan Yong Hong</w:t>
      </w:r>
    </w:p>
    <w:p w14:paraId="283346F3" w14:textId="2B3077B2" w:rsidR="00645286" w:rsidRDefault="00FB1C60"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sidR="00645286">
        <w:rPr>
          <w:rFonts w:asciiTheme="minorHAnsi" w:hAnsiTheme="minorHAnsi" w:cs="Tahoma"/>
          <w:color w:val="000000"/>
          <w:sz w:val="20"/>
          <w:szCs w:val="20"/>
        </w:rPr>
        <w:br/>
        <w:t>80% of Players understand squashing of enemies by jumping on them</w:t>
      </w:r>
      <w:r w:rsidR="00DE792D" w:rsidRPr="00401570">
        <w:rPr>
          <w:rFonts w:asciiTheme="minorHAnsi" w:hAnsiTheme="minorHAnsi" w:cs="Tahoma"/>
          <w:color w:val="000000"/>
          <w:sz w:val="20"/>
          <w:szCs w:val="20"/>
        </w:rPr>
        <w:t xml:space="preserve"> </w:t>
      </w:r>
    </w:p>
    <w:p w14:paraId="5DFFF489" w14:textId="5E91320A" w:rsidR="00FB1C60" w:rsidRPr="00645286" w:rsidRDefault="00FB1C60"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sidR="00645286">
        <w:rPr>
          <w:rFonts w:asciiTheme="minorHAnsi" w:hAnsiTheme="minorHAnsi" w:cs="Tahoma"/>
          <w:b/>
          <w:bCs/>
          <w:color w:val="000000"/>
          <w:sz w:val="20"/>
          <w:szCs w:val="20"/>
        </w:rPr>
        <w:br/>
      </w:r>
      <w:r w:rsidR="00645286">
        <w:rPr>
          <w:rFonts w:asciiTheme="minorHAnsi" w:hAnsiTheme="minorHAnsi" w:cs="Tahoma"/>
          <w:color w:val="000000"/>
          <w:sz w:val="20"/>
          <w:szCs w:val="20"/>
        </w:rPr>
        <w:t xml:space="preserve">More than 20% of </w:t>
      </w:r>
      <w:r w:rsidR="00DE792D" w:rsidRPr="00401570">
        <w:rPr>
          <w:rFonts w:asciiTheme="minorHAnsi" w:hAnsiTheme="minorHAnsi" w:cs="Tahoma"/>
          <w:color w:val="000000"/>
          <w:sz w:val="20"/>
          <w:szCs w:val="20"/>
        </w:rPr>
        <w:t>Player</w:t>
      </w:r>
      <w:r w:rsidR="00645286">
        <w:rPr>
          <w:rFonts w:asciiTheme="minorHAnsi" w:hAnsiTheme="minorHAnsi" w:cs="Tahoma"/>
          <w:color w:val="000000"/>
          <w:sz w:val="20"/>
          <w:szCs w:val="20"/>
        </w:rPr>
        <w:t>s</w:t>
      </w:r>
      <w:r w:rsidR="00DE792D" w:rsidRPr="00401570">
        <w:rPr>
          <w:rFonts w:asciiTheme="minorHAnsi" w:hAnsiTheme="minorHAnsi" w:cs="Tahoma"/>
          <w:color w:val="000000"/>
          <w:sz w:val="20"/>
          <w:szCs w:val="20"/>
        </w:rPr>
        <w:t xml:space="preserve"> </w:t>
      </w:r>
      <w:r w:rsidR="00645286">
        <w:rPr>
          <w:rFonts w:asciiTheme="minorHAnsi" w:hAnsiTheme="minorHAnsi" w:cs="Tahoma"/>
          <w:color w:val="000000"/>
          <w:sz w:val="20"/>
          <w:szCs w:val="20"/>
        </w:rPr>
        <w:t>do not get the idea of enemies</w:t>
      </w:r>
    </w:p>
    <w:p w14:paraId="3F551199" w14:textId="77777777" w:rsidR="009130CB" w:rsidRPr="00401570" w:rsidRDefault="009130CB" w:rsidP="009130CB">
      <w:pPr>
        <w:pStyle w:val="NoSpacing"/>
        <w:ind w:firstLine="720"/>
        <w:rPr>
          <w:rFonts w:asciiTheme="minorHAnsi" w:hAnsiTheme="minorHAnsi" w:cs="Tahoma"/>
          <w:sz w:val="20"/>
          <w:szCs w:val="20"/>
        </w:rPr>
      </w:pPr>
    </w:p>
    <w:p w14:paraId="3D90EEA7" w14:textId="77777777" w:rsidR="00FB1C60" w:rsidRPr="00401570" w:rsidRDefault="00FB1C60" w:rsidP="00FB1C60">
      <w:pPr>
        <w:pStyle w:val="NoSpacing"/>
        <w:rPr>
          <w:rFonts w:asciiTheme="minorHAnsi" w:hAnsiTheme="minorHAnsi" w:cs="Tahoma"/>
          <w:sz w:val="20"/>
          <w:szCs w:val="20"/>
        </w:rPr>
      </w:pPr>
    </w:p>
    <w:p w14:paraId="462024B5" w14:textId="2C397630" w:rsidR="00645286" w:rsidRPr="00401570" w:rsidRDefault="00645286" w:rsidP="0064528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Question Blocks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5A2D0CD8" w14:textId="01908CCA" w:rsidR="00645286" w:rsidRDefault="00645286"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Question Blocks can be hit from the bottom for Coins</w:t>
      </w:r>
      <w:r w:rsidRPr="00401570">
        <w:rPr>
          <w:rFonts w:asciiTheme="minorHAnsi" w:hAnsiTheme="minorHAnsi" w:cs="Tahoma"/>
          <w:color w:val="000000"/>
          <w:sz w:val="20"/>
          <w:szCs w:val="20"/>
        </w:rPr>
        <w:t xml:space="preserve"> </w:t>
      </w:r>
    </w:p>
    <w:p w14:paraId="0D529330" w14:textId="4170C237" w:rsidR="00645286" w:rsidRDefault="00645286"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overlooks and never gains the free coin from the Question Block</w:t>
      </w:r>
    </w:p>
    <w:p w14:paraId="680C4D37" w14:textId="4D6487EC" w:rsidR="00645286" w:rsidRPr="00645286" w:rsidRDefault="00645286" w:rsidP="0064528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Jump Height</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r>
        <w:rPr>
          <w:rFonts w:asciiTheme="minorHAnsi" w:hAnsiTheme="minorHAnsi" w:cs="Tahoma"/>
          <w:color w:val="000000"/>
          <w:sz w:val="20"/>
          <w:szCs w:val="20"/>
        </w:rPr>
        <w:lastRenderedPageBreak/>
        <w:t xml:space="preserve">Description: Players want to collect coins, though jumping from the elevated platform will not yield you all the coins, if players are lazy enough, they want to try reaching the coins from the bottom, allowing them to </w:t>
      </w:r>
      <w:proofErr w:type="spellStart"/>
      <w:r>
        <w:rPr>
          <w:rFonts w:asciiTheme="minorHAnsi" w:hAnsiTheme="minorHAnsi" w:cs="Tahoma"/>
          <w:color w:val="000000"/>
          <w:sz w:val="20"/>
          <w:szCs w:val="20"/>
        </w:rPr>
        <w:t>realise</w:t>
      </w:r>
      <w:proofErr w:type="spellEnd"/>
      <w:r>
        <w:rPr>
          <w:rFonts w:asciiTheme="minorHAnsi" w:hAnsiTheme="minorHAnsi" w:cs="Tahoma"/>
          <w:color w:val="000000"/>
          <w:sz w:val="20"/>
          <w:szCs w:val="20"/>
        </w:rPr>
        <w:t xml:space="preserve"> the longer they hold the button, the higher they jump.</w:t>
      </w:r>
    </w:p>
    <w:p w14:paraId="03C8606E" w14:textId="3DD7E097" w:rsidR="00645286" w:rsidRDefault="00645286"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understands the longer they hold the jump button, the higher they jump, and knows how high the jump can reach.</w:t>
      </w:r>
      <w:r w:rsidRPr="00401570">
        <w:rPr>
          <w:rFonts w:asciiTheme="minorHAnsi" w:hAnsiTheme="minorHAnsi" w:cs="Tahoma"/>
          <w:color w:val="000000"/>
          <w:sz w:val="20"/>
          <w:szCs w:val="20"/>
        </w:rPr>
        <w:t xml:space="preserve"> </w:t>
      </w:r>
    </w:p>
    <w:p w14:paraId="392810F0" w14:textId="4ADEE649" w:rsidR="00645286" w:rsidRDefault="00645286"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jumps back on the platform to get the coins</w:t>
      </w:r>
    </w:p>
    <w:p w14:paraId="64354912" w14:textId="6B412D79" w:rsidR="00094DB5" w:rsidRDefault="00094DB5" w:rsidP="00645286">
      <w:pPr>
        <w:pStyle w:val="NormalWeb"/>
        <w:spacing w:after="280" w:line="276" w:lineRule="auto"/>
        <w:ind w:left="720"/>
        <w:rPr>
          <w:rFonts w:asciiTheme="minorHAnsi" w:hAnsiTheme="minorHAnsi" w:cs="Tahoma"/>
          <w:color w:val="000000"/>
          <w:sz w:val="20"/>
          <w:szCs w:val="20"/>
        </w:rPr>
      </w:pPr>
    </w:p>
    <w:p w14:paraId="7B43EC1B" w14:textId="724E5208"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77C5B666" w14:textId="0CFCD22D"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uses the moving platform to cross successfully to the other side of the map.</w:t>
      </w:r>
      <w:r w:rsidRPr="00401570">
        <w:rPr>
          <w:rFonts w:asciiTheme="minorHAnsi" w:hAnsiTheme="minorHAnsi" w:cs="Tahoma"/>
          <w:color w:val="000000"/>
          <w:sz w:val="20"/>
          <w:szCs w:val="20"/>
        </w:rPr>
        <w:t xml:space="preserve"> </w:t>
      </w:r>
    </w:p>
    <w:p w14:paraId="76F36B26" w14:textId="2A2AAB01"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don’t know how to use the moving platform to get across.</w:t>
      </w:r>
    </w:p>
    <w:p w14:paraId="41EEFEFC" w14:textId="08B8D72D" w:rsidR="00094DB5" w:rsidRDefault="00094DB5" w:rsidP="00094DB5">
      <w:pPr>
        <w:pStyle w:val="NormalWeb"/>
        <w:spacing w:after="280" w:line="276" w:lineRule="auto"/>
        <w:ind w:left="720"/>
        <w:rPr>
          <w:rFonts w:asciiTheme="minorHAnsi" w:hAnsiTheme="minorHAnsi" w:cs="Tahoma"/>
          <w:color w:val="000000"/>
          <w:sz w:val="20"/>
          <w:szCs w:val="20"/>
        </w:rPr>
      </w:pPr>
    </w:p>
    <w:p w14:paraId="0DE6C06E" w14:textId="5C4F9839"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Enemy Killing by Jumping</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6870F37B" w14:textId="17D5198B"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understands that enemies can be killed if directly on top of the player when player hits a block.</w:t>
      </w:r>
      <w:r w:rsidRPr="00401570">
        <w:rPr>
          <w:rFonts w:asciiTheme="minorHAnsi" w:hAnsiTheme="minorHAnsi" w:cs="Tahoma"/>
          <w:color w:val="000000"/>
          <w:sz w:val="20"/>
          <w:szCs w:val="20"/>
        </w:rPr>
        <w:t xml:space="preserve"> </w:t>
      </w:r>
    </w:p>
    <w:p w14:paraId="5039A660" w14:textId="7655D626"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know enemies can be killed by hitting a block where the enemy is right above. </w:t>
      </w:r>
    </w:p>
    <w:p w14:paraId="5605746D" w14:textId="3FE57A4E" w:rsidR="00094DB5" w:rsidRDefault="00094DB5" w:rsidP="00094DB5">
      <w:pPr>
        <w:pStyle w:val="NormalWeb"/>
        <w:spacing w:after="280" w:line="276" w:lineRule="auto"/>
        <w:ind w:left="720"/>
        <w:rPr>
          <w:rFonts w:asciiTheme="minorHAnsi" w:hAnsiTheme="minorHAnsi" w:cs="Tahoma"/>
          <w:color w:val="000000"/>
          <w:sz w:val="20"/>
          <w:szCs w:val="20"/>
        </w:rPr>
      </w:pPr>
    </w:p>
    <w:p w14:paraId="6191D056" w14:textId="31F25074" w:rsidR="00094DB5" w:rsidRDefault="00094DB5" w:rsidP="00094DB5">
      <w:pPr>
        <w:pStyle w:val="NormalWeb"/>
        <w:spacing w:after="280" w:line="276" w:lineRule="auto"/>
        <w:ind w:left="720"/>
        <w:rPr>
          <w:rFonts w:asciiTheme="minorHAnsi" w:hAnsiTheme="minorHAnsi" w:cs="Tahoma"/>
          <w:color w:val="000000"/>
          <w:sz w:val="20"/>
          <w:szCs w:val="20"/>
        </w:rPr>
      </w:pPr>
    </w:p>
    <w:p w14:paraId="38054A7B" w14:textId="77777777" w:rsidR="00094DB5" w:rsidRDefault="00094DB5" w:rsidP="00094DB5">
      <w:pPr>
        <w:pStyle w:val="NormalWeb"/>
        <w:spacing w:after="280" w:line="276" w:lineRule="auto"/>
        <w:ind w:left="720"/>
        <w:rPr>
          <w:rFonts w:asciiTheme="minorHAnsi" w:hAnsiTheme="minorHAnsi" w:cs="Tahoma"/>
          <w:color w:val="000000"/>
          <w:sz w:val="20"/>
          <w:szCs w:val="20"/>
        </w:rPr>
      </w:pPr>
    </w:p>
    <w:p w14:paraId="4C934B62" w14:textId="4013A4D9"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Player Tries A Different Route</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9BFD182" w14:textId="654EDD22"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lastRenderedPageBreak/>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access the 4x2 Free Gold Coins segment which requires a high jump to reach. </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(Area noted by the cloud right on top of the area)</w:t>
      </w:r>
    </w:p>
    <w:p w14:paraId="5ED53913" w14:textId="701E87A6" w:rsidR="00094DB5" w:rsidRPr="00645286"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Less than 80% of Players collect the Gold at the free coins segment</w:t>
      </w:r>
    </w:p>
    <w:p w14:paraId="69891FBB" w14:textId="1D864C20" w:rsidR="00094DB5" w:rsidRDefault="00094DB5" w:rsidP="00094DB5">
      <w:pPr>
        <w:pStyle w:val="NormalWeb"/>
        <w:spacing w:after="280" w:line="276" w:lineRule="auto"/>
        <w:ind w:left="720"/>
        <w:rPr>
          <w:rFonts w:asciiTheme="minorHAnsi" w:hAnsiTheme="minorHAnsi" w:cs="Tahoma"/>
          <w:color w:val="000000"/>
          <w:sz w:val="20"/>
          <w:szCs w:val="20"/>
        </w:rPr>
      </w:pPr>
    </w:p>
    <w:p w14:paraId="16A4AEA4" w14:textId="30B8DEB4"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Block </w:t>
      </w:r>
      <w:proofErr w:type="spellStart"/>
      <w:r>
        <w:rPr>
          <w:rFonts w:asciiTheme="minorHAnsi" w:hAnsiTheme="minorHAnsi" w:cs="Tahoma"/>
          <w:b/>
          <w:bCs/>
          <w:color w:val="000000"/>
          <w:sz w:val="20"/>
          <w:szCs w:val="20"/>
        </w:rPr>
        <w:t>Goombas</w:t>
      </w:r>
      <w:proofErr w:type="spellEnd"/>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p>
    <w:p w14:paraId="46CC7962" w14:textId="2D08E31C"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understands that there are Enemies that can be hidden in blocks that they have to kill as well.</w:t>
      </w:r>
    </w:p>
    <w:p w14:paraId="2D597A19" w14:textId="61D859F7"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Less than 80% of Players kill the block </w:t>
      </w:r>
      <w:proofErr w:type="spellStart"/>
      <w:proofErr w:type="gramStart"/>
      <w:r>
        <w:rPr>
          <w:rFonts w:asciiTheme="minorHAnsi" w:hAnsiTheme="minorHAnsi" w:cs="Tahoma"/>
          <w:color w:val="000000"/>
          <w:sz w:val="20"/>
          <w:szCs w:val="20"/>
        </w:rPr>
        <w:t>Goomba</w:t>
      </w:r>
      <w:proofErr w:type="spellEnd"/>
      <w:r>
        <w:rPr>
          <w:rFonts w:asciiTheme="minorHAnsi" w:hAnsiTheme="minorHAnsi" w:cs="Tahoma"/>
          <w:color w:val="000000"/>
          <w:sz w:val="20"/>
          <w:szCs w:val="20"/>
        </w:rPr>
        <w:t>, and</w:t>
      </w:r>
      <w:proofErr w:type="gramEnd"/>
      <w:r>
        <w:rPr>
          <w:rFonts w:asciiTheme="minorHAnsi" w:hAnsiTheme="minorHAnsi" w:cs="Tahoma"/>
          <w:color w:val="000000"/>
          <w:sz w:val="20"/>
          <w:szCs w:val="20"/>
        </w:rPr>
        <w:t xml:space="preserve"> does not see the moving brick as a threat.</w:t>
      </w:r>
    </w:p>
    <w:p w14:paraId="44003E2F" w14:textId="585E68AA" w:rsidR="00094DB5" w:rsidRDefault="00094DB5" w:rsidP="00094DB5">
      <w:pPr>
        <w:pStyle w:val="NormalWeb"/>
        <w:spacing w:after="280" w:line="276" w:lineRule="auto"/>
        <w:ind w:left="720"/>
        <w:rPr>
          <w:rFonts w:asciiTheme="minorHAnsi" w:hAnsiTheme="minorHAnsi" w:cs="Tahoma"/>
          <w:color w:val="000000"/>
          <w:sz w:val="20"/>
          <w:szCs w:val="20"/>
        </w:rPr>
      </w:pPr>
    </w:p>
    <w:p w14:paraId="573AD7E1" w14:textId="3DB2E1B0"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Pipes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612ADB8D" w14:textId="44359AEC" w:rsidR="00217552" w:rsidRDefault="00094DB5" w:rsidP="00217552">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are curious enough to enter the first pipe given, which leads to a secret part of the map that acts as an extension. </w:t>
      </w:r>
      <w:r w:rsidRPr="00401570">
        <w:rPr>
          <w:rFonts w:asciiTheme="minorHAnsi" w:hAnsiTheme="minorHAnsi" w:cs="Tahoma"/>
          <w:color w:val="000000"/>
          <w:sz w:val="20"/>
          <w:szCs w:val="20"/>
        </w:rPr>
        <w:t xml:space="preserve"> </w:t>
      </w:r>
    </w:p>
    <w:p w14:paraId="3DD480AB" w14:textId="16EC319D"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do not enter the first pipe</w:t>
      </w:r>
    </w:p>
    <w:p w14:paraId="7E380AA8" w14:textId="0800AF8D" w:rsidR="00094DB5" w:rsidRDefault="00094DB5" w:rsidP="00094DB5">
      <w:pPr>
        <w:pStyle w:val="NormalWeb"/>
        <w:spacing w:after="280" w:line="276" w:lineRule="auto"/>
        <w:ind w:left="720"/>
        <w:rPr>
          <w:rFonts w:asciiTheme="minorHAnsi" w:hAnsiTheme="minorHAnsi" w:cs="Tahoma"/>
          <w:color w:val="000000"/>
          <w:sz w:val="20"/>
          <w:szCs w:val="20"/>
        </w:rPr>
      </w:pPr>
    </w:p>
    <w:p w14:paraId="1D5B7B55" w14:textId="59972DD1" w:rsidR="00094DB5" w:rsidRDefault="00094DB5" w:rsidP="00094DB5">
      <w:pPr>
        <w:pStyle w:val="NormalWeb"/>
        <w:spacing w:after="280" w:line="276" w:lineRule="auto"/>
        <w:ind w:left="720"/>
        <w:rPr>
          <w:rFonts w:asciiTheme="minorHAnsi" w:hAnsiTheme="minorHAnsi" w:cs="Tahoma"/>
          <w:color w:val="000000"/>
          <w:sz w:val="20"/>
          <w:szCs w:val="20"/>
        </w:rPr>
      </w:pPr>
    </w:p>
    <w:p w14:paraId="17C57EC6" w14:textId="0E9D2F39" w:rsidR="00094DB5" w:rsidRDefault="00094DB5" w:rsidP="00094DB5">
      <w:pPr>
        <w:pStyle w:val="NormalWeb"/>
        <w:spacing w:after="280" w:line="276" w:lineRule="auto"/>
        <w:ind w:left="720"/>
        <w:rPr>
          <w:rFonts w:asciiTheme="minorHAnsi" w:hAnsiTheme="minorHAnsi" w:cs="Tahoma"/>
          <w:color w:val="000000"/>
          <w:sz w:val="20"/>
          <w:szCs w:val="20"/>
        </w:rPr>
      </w:pPr>
    </w:p>
    <w:p w14:paraId="3F296783" w14:textId="77777777" w:rsidR="00094DB5" w:rsidRDefault="00094DB5" w:rsidP="00094DB5">
      <w:pPr>
        <w:pStyle w:val="NormalWeb"/>
        <w:spacing w:after="280" w:line="276" w:lineRule="auto"/>
        <w:ind w:left="720"/>
        <w:rPr>
          <w:rFonts w:asciiTheme="minorHAnsi" w:hAnsiTheme="minorHAnsi" w:cs="Tahoma"/>
          <w:color w:val="000000"/>
          <w:sz w:val="20"/>
          <w:szCs w:val="20"/>
        </w:rPr>
      </w:pPr>
    </w:p>
    <w:p w14:paraId="72A1E1AC" w14:textId="753BB400"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Winged Mystery Boxes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p>
    <w:p w14:paraId="475B7B25" w14:textId="42C1C27C"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lastRenderedPageBreak/>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get the Sunflower Powerup from the Pipe Bonus section by smashing their heads on the Winged Mystery Box.</w:t>
      </w:r>
      <w:r w:rsidRPr="00401570">
        <w:rPr>
          <w:rFonts w:asciiTheme="minorHAnsi" w:hAnsiTheme="minorHAnsi" w:cs="Tahoma"/>
          <w:color w:val="000000"/>
          <w:sz w:val="20"/>
          <w:szCs w:val="20"/>
        </w:rPr>
        <w:t xml:space="preserve"> </w:t>
      </w:r>
    </w:p>
    <w:p w14:paraId="1B90176E" w14:textId="5B0C1F52"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do not get the Sunflower Powerup from the Pipe Bonus section</w:t>
      </w:r>
    </w:p>
    <w:p w14:paraId="7B1A8053" w14:textId="42B9F3CD" w:rsidR="00094DB5" w:rsidRDefault="00094DB5" w:rsidP="00094DB5">
      <w:pPr>
        <w:pStyle w:val="NormalWeb"/>
        <w:spacing w:after="280" w:line="276" w:lineRule="auto"/>
        <w:ind w:left="720"/>
        <w:rPr>
          <w:rFonts w:asciiTheme="minorHAnsi" w:hAnsiTheme="minorHAnsi" w:cs="Tahoma"/>
          <w:color w:val="000000"/>
          <w:sz w:val="20"/>
          <w:szCs w:val="20"/>
        </w:rPr>
      </w:pPr>
    </w:p>
    <w:p w14:paraId="6BD45A29" w14:textId="7B9FCDDB"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sidR="00BD668C">
        <w:rPr>
          <w:rFonts w:asciiTheme="minorHAnsi" w:hAnsiTheme="minorHAnsi" w:cs="Tahoma"/>
          <w:b/>
          <w:bCs/>
          <w:color w:val="000000"/>
          <w:sz w:val="20"/>
          <w:szCs w:val="20"/>
        </w:rPr>
        <w:t>Sunflower Powerup’s abilities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C93D898" w14:textId="0B634AE6"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that reach the Pipe Bonus section kills the Red </w:t>
      </w:r>
      <w:proofErr w:type="spellStart"/>
      <w:r>
        <w:rPr>
          <w:rFonts w:asciiTheme="minorHAnsi" w:hAnsiTheme="minorHAnsi" w:cs="Tahoma"/>
          <w:color w:val="000000"/>
          <w:sz w:val="20"/>
          <w:szCs w:val="20"/>
        </w:rPr>
        <w:t>Koopa</w:t>
      </w:r>
      <w:proofErr w:type="spellEnd"/>
      <w:r>
        <w:rPr>
          <w:rFonts w:asciiTheme="minorHAnsi" w:hAnsiTheme="minorHAnsi" w:cs="Tahoma"/>
          <w:color w:val="000000"/>
          <w:sz w:val="20"/>
          <w:szCs w:val="20"/>
        </w:rPr>
        <w:t xml:space="preserve"> with the recently received Sunflower Powerup’s fireballs.</w:t>
      </w:r>
      <w:r w:rsidRPr="00401570">
        <w:rPr>
          <w:rFonts w:asciiTheme="minorHAnsi" w:hAnsiTheme="minorHAnsi" w:cs="Tahoma"/>
          <w:color w:val="000000"/>
          <w:sz w:val="20"/>
          <w:szCs w:val="20"/>
        </w:rPr>
        <w:t xml:space="preserve"> </w:t>
      </w:r>
    </w:p>
    <w:p w14:paraId="5EE9293E" w14:textId="22997829"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w:t>
      </w:r>
      <w:r w:rsidR="00BD668C">
        <w:rPr>
          <w:rFonts w:asciiTheme="minorHAnsi" w:hAnsiTheme="minorHAnsi" w:cs="Tahoma"/>
          <w:color w:val="000000"/>
          <w:sz w:val="20"/>
          <w:szCs w:val="20"/>
        </w:rPr>
        <w:t xml:space="preserve"> do not kill the red </w:t>
      </w:r>
      <w:proofErr w:type="spellStart"/>
      <w:r w:rsidR="00BD668C">
        <w:rPr>
          <w:rFonts w:asciiTheme="minorHAnsi" w:hAnsiTheme="minorHAnsi" w:cs="Tahoma"/>
          <w:color w:val="000000"/>
          <w:sz w:val="20"/>
          <w:szCs w:val="20"/>
        </w:rPr>
        <w:t>koopa</w:t>
      </w:r>
      <w:proofErr w:type="spellEnd"/>
      <w:r w:rsidR="00BD668C">
        <w:rPr>
          <w:rFonts w:asciiTheme="minorHAnsi" w:hAnsiTheme="minorHAnsi" w:cs="Tahoma"/>
          <w:color w:val="000000"/>
          <w:sz w:val="20"/>
          <w:szCs w:val="20"/>
        </w:rPr>
        <w:t xml:space="preserve"> at Pipe Bonus section with Sunflower Powerup’s fireballs.</w:t>
      </w:r>
    </w:p>
    <w:p w14:paraId="74A378FC" w14:textId="3E654F50" w:rsidR="00BD668C" w:rsidRDefault="00BD668C" w:rsidP="00094DB5">
      <w:pPr>
        <w:pStyle w:val="NormalWeb"/>
        <w:spacing w:after="280" w:line="276" w:lineRule="auto"/>
        <w:ind w:left="720"/>
        <w:rPr>
          <w:rFonts w:asciiTheme="minorHAnsi" w:hAnsiTheme="minorHAnsi" w:cs="Tahoma"/>
          <w:color w:val="000000"/>
          <w:sz w:val="20"/>
          <w:szCs w:val="20"/>
        </w:rPr>
      </w:pPr>
    </w:p>
    <w:p w14:paraId="5AC08CA5" w14:textId="17C915D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Killing enemies giving more points when killed in combo</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7E06E95" w14:textId="6A73852E"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hits a combo when killing multiple enemies before landing on the ground. (Success is when player gains a </w:t>
      </w:r>
      <w:proofErr w:type="gramStart"/>
      <w:r>
        <w:rPr>
          <w:rFonts w:asciiTheme="minorHAnsi" w:hAnsiTheme="minorHAnsi" w:cs="Tahoma"/>
          <w:color w:val="000000"/>
          <w:sz w:val="20"/>
          <w:szCs w:val="20"/>
        </w:rPr>
        <w:t>200 point</w:t>
      </w:r>
      <w:proofErr w:type="gramEnd"/>
      <w:r>
        <w:rPr>
          <w:rFonts w:asciiTheme="minorHAnsi" w:hAnsiTheme="minorHAnsi" w:cs="Tahoma"/>
          <w:color w:val="000000"/>
          <w:sz w:val="20"/>
          <w:szCs w:val="20"/>
        </w:rPr>
        <w:t xml:space="preserve"> combo at least once)</w:t>
      </w:r>
      <w:r w:rsidRPr="00401570">
        <w:rPr>
          <w:rFonts w:asciiTheme="minorHAnsi" w:hAnsiTheme="minorHAnsi" w:cs="Tahoma"/>
          <w:color w:val="000000"/>
          <w:sz w:val="20"/>
          <w:szCs w:val="20"/>
        </w:rPr>
        <w:t xml:space="preserve"> </w:t>
      </w:r>
    </w:p>
    <w:p w14:paraId="67FF1F65" w14:textId="6EA9D347" w:rsidR="00BD668C" w:rsidRPr="00645286"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receive a </w:t>
      </w:r>
      <w:proofErr w:type="gramStart"/>
      <w:r>
        <w:rPr>
          <w:rFonts w:asciiTheme="minorHAnsi" w:hAnsiTheme="minorHAnsi" w:cs="Tahoma"/>
          <w:color w:val="000000"/>
          <w:sz w:val="20"/>
          <w:szCs w:val="20"/>
        </w:rPr>
        <w:t>200 point</w:t>
      </w:r>
      <w:proofErr w:type="gramEnd"/>
      <w:r>
        <w:rPr>
          <w:rFonts w:asciiTheme="minorHAnsi" w:hAnsiTheme="minorHAnsi" w:cs="Tahoma"/>
          <w:color w:val="000000"/>
          <w:sz w:val="20"/>
          <w:szCs w:val="20"/>
        </w:rPr>
        <w:t xml:space="preserve"> combo at least once.</w:t>
      </w:r>
    </w:p>
    <w:p w14:paraId="4FA07BF7" w14:textId="041B4887" w:rsidR="00BD668C" w:rsidRDefault="00BD668C" w:rsidP="00094DB5">
      <w:pPr>
        <w:pStyle w:val="NormalWeb"/>
        <w:spacing w:after="280" w:line="276" w:lineRule="auto"/>
        <w:ind w:left="720"/>
        <w:rPr>
          <w:rFonts w:asciiTheme="minorHAnsi" w:hAnsiTheme="minorHAnsi" w:cs="Tahoma"/>
          <w:color w:val="000000"/>
          <w:sz w:val="20"/>
          <w:szCs w:val="20"/>
        </w:rPr>
      </w:pPr>
    </w:p>
    <w:p w14:paraId="25BA0EBA" w14:textId="6DD3CB70" w:rsidR="00BD668C" w:rsidRDefault="00BD668C" w:rsidP="00094DB5">
      <w:pPr>
        <w:pStyle w:val="NormalWeb"/>
        <w:spacing w:after="280" w:line="276" w:lineRule="auto"/>
        <w:ind w:left="720"/>
        <w:rPr>
          <w:rFonts w:asciiTheme="minorHAnsi" w:hAnsiTheme="minorHAnsi" w:cs="Tahoma"/>
          <w:color w:val="000000"/>
          <w:sz w:val="20"/>
          <w:szCs w:val="20"/>
        </w:rPr>
      </w:pPr>
    </w:p>
    <w:p w14:paraId="713067AB" w14:textId="6905FF2F" w:rsidR="00BD668C" w:rsidRDefault="00BD668C" w:rsidP="00094DB5">
      <w:pPr>
        <w:pStyle w:val="NormalWeb"/>
        <w:spacing w:after="280" w:line="276" w:lineRule="auto"/>
        <w:ind w:left="720"/>
        <w:rPr>
          <w:rFonts w:asciiTheme="minorHAnsi" w:hAnsiTheme="minorHAnsi" w:cs="Tahoma"/>
          <w:color w:val="000000"/>
          <w:sz w:val="20"/>
          <w:szCs w:val="20"/>
        </w:rPr>
      </w:pPr>
    </w:p>
    <w:p w14:paraId="0B5095A1" w14:textId="5573CDE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Jumping while on a</w:t>
      </w:r>
      <w:r w:rsidR="00C63761">
        <w:rPr>
          <w:rFonts w:asciiTheme="minorHAnsi" w:hAnsiTheme="minorHAnsi" w:cs="Tahoma"/>
          <w:b/>
          <w:bCs/>
          <w:color w:val="000000"/>
          <w:sz w:val="20"/>
          <w:szCs w:val="20"/>
        </w:rPr>
        <w:t xml:space="preserve"> Horizontal</w:t>
      </w:r>
      <w:r>
        <w:rPr>
          <w:rFonts w:asciiTheme="minorHAnsi" w:hAnsiTheme="minorHAnsi" w:cs="Tahoma"/>
          <w:b/>
          <w:bCs/>
          <w:color w:val="000000"/>
          <w:sz w:val="20"/>
          <w:szCs w:val="20"/>
        </w:rPr>
        <w:t xml:space="preserve"> moving platform’s physics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D88F544" w14:textId="36814790"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can collect the 6 coins that is along moving platforms without dying.</w:t>
      </w:r>
    </w:p>
    <w:p w14:paraId="72CADEDB" w14:textId="7578E2F4" w:rsidR="00094DB5"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fail to collect the coins while on the moving platforms.</w:t>
      </w:r>
    </w:p>
    <w:p w14:paraId="6C94BD5B" w14:textId="1379CA15"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Vertical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1312A9F" w14:textId="4B11AE54"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collects the last</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3 coins that is on the 1</w:t>
      </w:r>
      <w:r w:rsidRPr="00BD668C">
        <w:rPr>
          <w:rFonts w:asciiTheme="minorHAnsi" w:hAnsiTheme="minorHAnsi" w:cs="Tahoma"/>
          <w:color w:val="000000"/>
          <w:sz w:val="20"/>
          <w:szCs w:val="20"/>
          <w:vertAlign w:val="superscript"/>
        </w:rPr>
        <w:t>st</w:t>
      </w:r>
      <w:r>
        <w:rPr>
          <w:rFonts w:asciiTheme="minorHAnsi" w:hAnsiTheme="minorHAnsi" w:cs="Tahoma"/>
          <w:color w:val="000000"/>
          <w:sz w:val="20"/>
          <w:szCs w:val="20"/>
        </w:rPr>
        <w:t xml:space="preserve"> Vertical moving platform as a bonus.</w:t>
      </w:r>
    </w:p>
    <w:p w14:paraId="763CD23A" w14:textId="7D0F17E4"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miss the 3 coins that could be collected whilst on the 1</w:t>
      </w:r>
      <w:r w:rsidRPr="00BD668C">
        <w:rPr>
          <w:rFonts w:asciiTheme="minorHAnsi" w:hAnsiTheme="minorHAnsi" w:cs="Tahoma"/>
          <w:color w:val="000000"/>
          <w:sz w:val="20"/>
          <w:szCs w:val="20"/>
          <w:vertAlign w:val="superscript"/>
        </w:rPr>
        <w:t>st</w:t>
      </w:r>
      <w:r>
        <w:rPr>
          <w:rFonts w:asciiTheme="minorHAnsi" w:hAnsiTheme="minorHAnsi" w:cs="Tahoma"/>
          <w:color w:val="000000"/>
          <w:sz w:val="20"/>
          <w:szCs w:val="20"/>
        </w:rPr>
        <w:t xml:space="preserve"> Vertical moving platform</w:t>
      </w:r>
    </w:p>
    <w:p w14:paraId="47148FB2" w14:textId="7AD98D6E" w:rsidR="00BD668C" w:rsidRDefault="00BD668C" w:rsidP="00BD668C">
      <w:pPr>
        <w:pStyle w:val="NormalWeb"/>
        <w:spacing w:after="280" w:line="276" w:lineRule="auto"/>
        <w:ind w:left="720"/>
        <w:rPr>
          <w:rFonts w:asciiTheme="minorHAnsi" w:hAnsiTheme="minorHAnsi" w:cs="Tahoma"/>
          <w:color w:val="000000"/>
          <w:sz w:val="20"/>
          <w:szCs w:val="20"/>
        </w:rPr>
      </w:pPr>
    </w:p>
    <w:p w14:paraId="1AB23714" w14:textId="729DB8D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Challenging the player with more enemies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1F7B90E" w14:textId="477AED8B"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can go past all the enemies without dying / kills the enemies </w:t>
      </w:r>
      <w:r w:rsidRPr="00401570">
        <w:rPr>
          <w:rFonts w:asciiTheme="minorHAnsi" w:hAnsiTheme="minorHAnsi" w:cs="Tahoma"/>
          <w:color w:val="000000"/>
          <w:sz w:val="20"/>
          <w:szCs w:val="20"/>
        </w:rPr>
        <w:t xml:space="preserve"> </w:t>
      </w:r>
    </w:p>
    <w:p w14:paraId="5783302A" w14:textId="3DD4291A"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fail to get past all the newly added mobs.</w:t>
      </w:r>
    </w:p>
    <w:p w14:paraId="0F399FB8" w14:textId="62E5F562" w:rsidR="00BD668C" w:rsidRDefault="00BD668C" w:rsidP="00BD668C">
      <w:pPr>
        <w:pStyle w:val="NormalWeb"/>
        <w:spacing w:after="280" w:line="276" w:lineRule="auto"/>
        <w:ind w:left="720"/>
        <w:rPr>
          <w:rFonts w:asciiTheme="minorHAnsi" w:hAnsiTheme="minorHAnsi" w:cs="Tahoma"/>
          <w:color w:val="000000"/>
          <w:sz w:val="20"/>
          <w:szCs w:val="20"/>
        </w:rPr>
      </w:pPr>
    </w:p>
    <w:p w14:paraId="2B03A498" w14:textId="45CE1596" w:rsidR="00BD668C" w:rsidRDefault="00BD668C" w:rsidP="00BD668C">
      <w:pPr>
        <w:pStyle w:val="NormalWeb"/>
        <w:spacing w:after="280" w:line="276" w:lineRule="auto"/>
        <w:ind w:left="720"/>
        <w:rPr>
          <w:rFonts w:asciiTheme="minorHAnsi" w:hAnsiTheme="minorHAnsi" w:cs="Tahoma"/>
          <w:color w:val="000000"/>
          <w:sz w:val="20"/>
          <w:szCs w:val="20"/>
        </w:rPr>
      </w:pPr>
    </w:p>
    <w:p w14:paraId="0E1F0871" w14:textId="57938E92" w:rsidR="00BD668C" w:rsidRDefault="00BD668C" w:rsidP="00BD668C">
      <w:pPr>
        <w:pStyle w:val="NormalWeb"/>
        <w:spacing w:after="280" w:line="276" w:lineRule="auto"/>
        <w:ind w:left="720"/>
        <w:rPr>
          <w:rFonts w:asciiTheme="minorHAnsi" w:hAnsiTheme="minorHAnsi" w:cs="Tahoma"/>
          <w:color w:val="000000"/>
          <w:sz w:val="20"/>
          <w:szCs w:val="20"/>
        </w:rPr>
      </w:pPr>
    </w:p>
    <w:p w14:paraId="52D167BB" w14:textId="468551F7" w:rsidR="00BD668C" w:rsidRDefault="00BD668C" w:rsidP="00BD668C">
      <w:pPr>
        <w:pStyle w:val="NormalWeb"/>
        <w:spacing w:after="280" w:line="276" w:lineRule="auto"/>
        <w:ind w:left="720"/>
        <w:rPr>
          <w:rFonts w:asciiTheme="minorHAnsi" w:hAnsiTheme="minorHAnsi" w:cs="Tahoma"/>
          <w:color w:val="000000"/>
          <w:sz w:val="20"/>
          <w:szCs w:val="20"/>
        </w:rPr>
      </w:pPr>
    </w:p>
    <w:p w14:paraId="03A65331" w14:textId="1ED225D7" w:rsidR="00BD668C" w:rsidRDefault="00BD668C" w:rsidP="00BD668C">
      <w:pPr>
        <w:pStyle w:val="NormalWeb"/>
        <w:spacing w:after="280" w:line="276" w:lineRule="auto"/>
        <w:ind w:left="720"/>
        <w:rPr>
          <w:rFonts w:asciiTheme="minorHAnsi" w:hAnsiTheme="minorHAnsi" w:cs="Tahoma"/>
          <w:color w:val="000000"/>
          <w:sz w:val="20"/>
          <w:szCs w:val="20"/>
        </w:rPr>
      </w:pPr>
    </w:p>
    <w:p w14:paraId="7F0274EE" w14:textId="77777777" w:rsidR="00BD668C" w:rsidRDefault="00BD668C" w:rsidP="00BD668C">
      <w:pPr>
        <w:pStyle w:val="NormalWeb"/>
        <w:spacing w:after="280" w:line="276" w:lineRule="auto"/>
        <w:ind w:left="720"/>
        <w:rPr>
          <w:rFonts w:asciiTheme="minorHAnsi" w:hAnsiTheme="minorHAnsi" w:cs="Tahoma"/>
          <w:color w:val="000000"/>
          <w:sz w:val="20"/>
          <w:szCs w:val="20"/>
        </w:rPr>
      </w:pPr>
    </w:p>
    <w:p w14:paraId="35A25CA8" w14:textId="5BBF7FC7"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Doors and Bonus rooms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30C97BCA" w14:textId="1E9EC953"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locates and sits on the moving platform that travels to the Door where the bonus room is located at,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enter the door. </w:t>
      </w:r>
      <w:r w:rsidRPr="00401570">
        <w:rPr>
          <w:rFonts w:asciiTheme="minorHAnsi" w:hAnsiTheme="minorHAnsi" w:cs="Tahoma"/>
          <w:color w:val="000000"/>
          <w:sz w:val="20"/>
          <w:szCs w:val="20"/>
        </w:rPr>
        <w:t xml:space="preserve"> </w:t>
      </w:r>
    </w:p>
    <w:p w14:paraId="3C9EB74B" w14:textId="0EC61EFD"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skip the bonus stage entirely.</w:t>
      </w:r>
    </w:p>
    <w:p w14:paraId="619F9B70" w14:textId="431AF520" w:rsidR="00BD668C" w:rsidRDefault="00BD668C" w:rsidP="00BD668C">
      <w:pPr>
        <w:pStyle w:val="NormalWeb"/>
        <w:spacing w:after="280" w:line="276" w:lineRule="auto"/>
        <w:ind w:left="720"/>
        <w:rPr>
          <w:rFonts w:asciiTheme="minorHAnsi" w:hAnsiTheme="minorHAnsi" w:cs="Tahoma"/>
          <w:color w:val="000000"/>
          <w:sz w:val="20"/>
          <w:szCs w:val="20"/>
        </w:rPr>
      </w:pPr>
    </w:p>
    <w:p w14:paraId="6E39B59F" w14:textId="61D3A65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Finishing the run</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36F9750C" w14:textId="65C4BD2B"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is able to</w:t>
      </w:r>
      <w:proofErr w:type="gramEnd"/>
      <w:r>
        <w:rPr>
          <w:rFonts w:asciiTheme="minorHAnsi" w:hAnsiTheme="minorHAnsi" w:cs="Tahoma"/>
          <w:color w:val="000000"/>
          <w:sz w:val="20"/>
          <w:szCs w:val="20"/>
        </w:rPr>
        <w:t xml:space="preserve"> understand that the pole is the end game for</w:t>
      </w:r>
      <w:r w:rsidR="00A14725">
        <w:rPr>
          <w:rFonts w:asciiTheme="minorHAnsi" w:hAnsiTheme="minorHAnsi" w:cs="Tahoma"/>
          <w:color w:val="000000"/>
          <w:sz w:val="20"/>
          <w:szCs w:val="20"/>
        </w:rPr>
        <w:t xml:space="preserve"> th</w:t>
      </w:r>
      <w:r>
        <w:rPr>
          <w:rFonts w:asciiTheme="minorHAnsi" w:hAnsiTheme="minorHAnsi" w:cs="Tahoma"/>
          <w:color w:val="000000"/>
          <w:sz w:val="20"/>
          <w:szCs w:val="20"/>
        </w:rPr>
        <w:t xml:space="preserve">e game. </w:t>
      </w:r>
    </w:p>
    <w:p w14:paraId="1B0C1093" w14:textId="4B6DA37C" w:rsidR="00BD668C" w:rsidRPr="00645286"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do not realize the pole is the winning factor in </w:t>
      </w:r>
      <w:proofErr w:type="spellStart"/>
      <w:r>
        <w:rPr>
          <w:rFonts w:asciiTheme="minorHAnsi" w:hAnsiTheme="minorHAnsi" w:cs="Tahoma"/>
          <w:color w:val="000000"/>
          <w:sz w:val="20"/>
          <w:szCs w:val="20"/>
        </w:rPr>
        <w:t>mario</w:t>
      </w:r>
      <w:proofErr w:type="spellEnd"/>
      <w:r>
        <w:rPr>
          <w:rFonts w:asciiTheme="minorHAnsi" w:hAnsiTheme="minorHAnsi" w:cs="Tahoma"/>
          <w:color w:val="000000"/>
          <w:sz w:val="20"/>
          <w:szCs w:val="20"/>
        </w:rPr>
        <w:t>.</w:t>
      </w:r>
    </w:p>
    <w:p w14:paraId="7C3A9381"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111033DD"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0713B923"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39A791E4"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0EA88924"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8E2288F"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44233B3F"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62393B8"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E7A776A" w14:textId="77777777" w:rsidR="00094DB5" w:rsidRPr="00645286" w:rsidRDefault="00094DB5" w:rsidP="00645286">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37DEC9B9" w14:textId="16730B79" w:rsidR="00FB1C60" w:rsidRDefault="002B6385" w:rsidP="002B638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Not a lot of people did the Bonus Section of the level (Hidden door section)</w:t>
      </w:r>
    </w:p>
    <w:p w14:paraId="568BF121" w14:textId="1A82F1E0" w:rsidR="002B6385" w:rsidRDefault="002B6385" w:rsidP="002B638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People could jump over unintended places by sprinting</w:t>
      </w:r>
    </w:p>
    <w:p w14:paraId="2C85E8EE" w14:textId="2762693D" w:rsidR="002B6385" w:rsidRDefault="002B6385" w:rsidP="002B638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People that try accomplishing the level fast had fallen into the void multiple times due to failed jumps onto platforms, which lead to them dying to the void &amp; having to restart from the start</w:t>
      </w:r>
    </w:p>
    <w:p w14:paraId="056C0555" w14:textId="2810035A" w:rsidR="002B6385" w:rsidRDefault="00952EE4" w:rsidP="00952EE4">
      <w:p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lastRenderedPageBreak/>
        <w:t>Summary of Tested Scenarios (4 Testers):</w:t>
      </w:r>
    </w:p>
    <w:p w14:paraId="402239FD" w14:textId="5DE1DD37" w:rsidR="00952EE4" w:rsidRDefault="00952EE4"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Players learned to squash enemies (Test Case 1: 100%)</w:t>
      </w:r>
    </w:p>
    <w:p w14:paraId="3CF06923" w14:textId="39B1B8DE" w:rsidR="00952EE4" w:rsidRDefault="00952EE4"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Players learned about jumping into Question Blocks (Test Case 2: 100%)</w:t>
      </w:r>
    </w:p>
    <w:p w14:paraId="720DFAE8" w14:textId="1F3D1105" w:rsidR="00952EE4" w:rsidRDefault="00925C2A"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w:t>
      </w:r>
      <w:r w:rsidR="00952EE4">
        <w:rPr>
          <w:rFonts w:asciiTheme="minorHAnsi" w:hAnsiTheme="minorHAnsi" w:cs="Tahoma"/>
          <w:bCs/>
          <w:color w:val="000000" w:themeColor="text1"/>
          <w:sz w:val="20"/>
          <w:szCs w:val="20"/>
        </w:rPr>
        <w:t xml:space="preserve">layers learned about Jump Height (Test Case 3: </w:t>
      </w:r>
      <w:r>
        <w:rPr>
          <w:rFonts w:asciiTheme="minorHAnsi" w:hAnsiTheme="minorHAnsi" w:cs="Tahoma"/>
          <w:bCs/>
          <w:color w:val="000000" w:themeColor="text1"/>
          <w:sz w:val="20"/>
          <w:szCs w:val="20"/>
        </w:rPr>
        <w:t>100</w:t>
      </w:r>
      <w:r w:rsidR="00952EE4">
        <w:rPr>
          <w:rFonts w:asciiTheme="minorHAnsi" w:hAnsiTheme="minorHAnsi" w:cs="Tahoma"/>
          <w:bCs/>
          <w:color w:val="000000" w:themeColor="text1"/>
          <w:sz w:val="20"/>
          <w:szCs w:val="20"/>
        </w:rPr>
        <w:t>%)</w:t>
      </w:r>
    </w:p>
    <w:p w14:paraId="63813C35" w14:textId="764DFFCE"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Players learned how to use Moving Platforms (Test Case 4: 100%)</w:t>
      </w:r>
    </w:p>
    <w:p w14:paraId="295B7DFE" w14:textId="3DC6759F"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learned the ability to kill Enemies by jumping onto the block directly beneath enemy (Test Case 5: 75%)</w:t>
      </w:r>
    </w:p>
    <w:p w14:paraId="019B2697" w14:textId="67EBA295"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explored the different route (Test Case 6: 75%)</w:t>
      </w:r>
    </w:p>
    <w:p w14:paraId="55C9244A" w14:textId="156D2ED7"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Only half the players understood that Block </w:t>
      </w:r>
      <w:proofErr w:type="spellStart"/>
      <w:r>
        <w:rPr>
          <w:rFonts w:asciiTheme="minorHAnsi" w:hAnsiTheme="minorHAnsi" w:cs="Tahoma"/>
          <w:bCs/>
          <w:color w:val="000000" w:themeColor="text1"/>
          <w:sz w:val="20"/>
          <w:szCs w:val="20"/>
        </w:rPr>
        <w:t>Goombas</w:t>
      </w:r>
      <w:proofErr w:type="spellEnd"/>
      <w:r>
        <w:rPr>
          <w:rFonts w:asciiTheme="minorHAnsi" w:hAnsiTheme="minorHAnsi" w:cs="Tahoma"/>
          <w:bCs/>
          <w:color w:val="000000" w:themeColor="text1"/>
          <w:sz w:val="20"/>
          <w:szCs w:val="20"/>
        </w:rPr>
        <w:t xml:space="preserve"> are a thing and are of a threat (Test Case 7: 50%)</w:t>
      </w:r>
    </w:p>
    <w:p w14:paraId="18AAA747" w14:textId="0F123E4A"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All players were able to use the pipe to reach the first bonus area (Test Case 8: 100%)</w:t>
      </w:r>
    </w:p>
    <w:p w14:paraId="49EC5228" w14:textId="7DE19C28"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were able to understand the Winged Question Block’s purpose (Test Case 9: 75%)</w:t>
      </w:r>
    </w:p>
    <w:p w14:paraId="53309946" w14:textId="53BCC174" w:rsidR="00217552" w:rsidRDefault="00217552"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All players were able to use the Sunflower Powerup to their advantage (Test Case 10: 100%)</w:t>
      </w:r>
    </w:p>
    <w:p w14:paraId="0B566FFC" w14:textId="23DB6BA1" w:rsidR="00217552"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Few players understood that you could combo killing enemies (Test Case 11: 25%)</w:t>
      </w:r>
    </w:p>
    <w:p w14:paraId="33BCC999" w14:textId="0E107E45"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Few players learned how to move successfully while jumping on a moving platform (Test Case 12: 25%)</w:t>
      </w:r>
    </w:p>
    <w:p w14:paraId="29C8C8C0" w14:textId="2F07B8A6"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were able to collect the 3 coins at the top of the Vertical Moving Platform (Test Case 13: 75%)</w:t>
      </w:r>
    </w:p>
    <w:p w14:paraId="56438B53" w14:textId="1B2C57C8"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Only half of the players were able to kill all enemies in the enemy concentrated area (Test Case 14: 50%)</w:t>
      </w:r>
    </w:p>
    <w:p w14:paraId="0F304DCE" w14:textId="63DF1819" w:rsidR="00C63761"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Very few of players </w:t>
      </w:r>
      <w:proofErr w:type="gramStart"/>
      <w:r>
        <w:rPr>
          <w:rFonts w:asciiTheme="minorHAnsi" w:hAnsiTheme="minorHAnsi" w:cs="Tahoma"/>
          <w:bCs/>
          <w:color w:val="000000" w:themeColor="text1"/>
          <w:sz w:val="20"/>
          <w:szCs w:val="20"/>
        </w:rPr>
        <w:t>actually took</w:t>
      </w:r>
      <w:proofErr w:type="gramEnd"/>
      <w:r>
        <w:rPr>
          <w:rFonts w:asciiTheme="minorHAnsi" w:hAnsiTheme="minorHAnsi" w:cs="Tahoma"/>
          <w:bCs/>
          <w:color w:val="000000" w:themeColor="text1"/>
          <w:sz w:val="20"/>
          <w:szCs w:val="20"/>
        </w:rPr>
        <w:t xml:space="preserve"> the bonus route at the end of the map (Test Case 15: 25%)</w:t>
      </w:r>
    </w:p>
    <w:p w14:paraId="00AC7232" w14:textId="2DBB7166" w:rsidR="00C63761" w:rsidRPr="00952EE4" w:rsidRDefault="00C63761" w:rsidP="00952EE4">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Most players understood how to finish the level (Test Case 16: 75%)</w:t>
      </w:r>
    </w:p>
    <w:p w14:paraId="78ED9891" w14:textId="16D8CE28" w:rsidR="0056122A" w:rsidRDefault="003A2D8C" w:rsidP="00FB1C60">
      <w:pPr>
        <w:tabs>
          <w:tab w:val="left" w:pos="9360"/>
        </w:tabs>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ab/>
      </w:r>
      <w:r w:rsidR="00E03A92">
        <w:rPr>
          <w:rFonts w:asciiTheme="minorHAnsi" w:hAnsiTheme="minorHAnsi" w:cs="Tahoma"/>
          <w:bCs/>
          <w:color w:val="000000"/>
          <w:sz w:val="20"/>
          <w:szCs w:val="20"/>
        </w:rPr>
        <w:tab/>
      </w:r>
    </w:p>
    <w:p w14:paraId="3D7DF3A1" w14:textId="703E9DA9" w:rsidR="00E03A92" w:rsidRPr="00401570" w:rsidRDefault="00E03A92" w:rsidP="00E03A92">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1</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Many people were taking longer than expected because they rush the map and fall into the void a couple of times</w:t>
      </w:r>
    </w:p>
    <w:p w14:paraId="23F84381" w14:textId="3F87D10A"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06426171" w14:textId="1445ED91" w:rsidR="00E03A92" w:rsidRPr="00401570"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3BA0DAA8" w14:textId="2DC14E2A" w:rsidR="00E03A92" w:rsidRPr="00401570"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4F1381F" w14:textId="1AC2F3BB" w:rsidR="00E03A92"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Especially the players that know how to use the sprint feature, they love to hop around fast. And when you </w:t>
      </w:r>
      <w:proofErr w:type="spellStart"/>
      <w:r>
        <w:rPr>
          <w:rFonts w:asciiTheme="minorHAnsi" w:hAnsiTheme="minorHAnsi" w:cs="Tahoma"/>
          <w:bCs/>
          <w:color w:val="000000"/>
          <w:sz w:val="20"/>
          <w:szCs w:val="20"/>
        </w:rPr>
        <w:t>hop</w:t>
      </w:r>
      <w:proofErr w:type="spellEnd"/>
      <w:r>
        <w:rPr>
          <w:rFonts w:asciiTheme="minorHAnsi" w:hAnsiTheme="minorHAnsi" w:cs="Tahoma"/>
          <w:bCs/>
          <w:color w:val="000000"/>
          <w:sz w:val="20"/>
          <w:szCs w:val="20"/>
        </w:rPr>
        <w:t xml:space="preserve"> around fast on the map, you may accidentally miss a jump and fall into the void. Typically for someone that </w:t>
      </w:r>
      <w:proofErr w:type="spellStart"/>
      <w:r>
        <w:rPr>
          <w:rFonts w:asciiTheme="minorHAnsi" w:hAnsiTheme="minorHAnsi" w:cs="Tahoma"/>
          <w:bCs/>
          <w:color w:val="000000"/>
          <w:sz w:val="20"/>
          <w:szCs w:val="20"/>
        </w:rPr>
        <w:t>dosen’t</w:t>
      </w:r>
      <w:proofErr w:type="spellEnd"/>
      <w:r>
        <w:rPr>
          <w:rFonts w:asciiTheme="minorHAnsi" w:hAnsiTheme="minorHAnsi" w:cs="Tahoma"/>
          <w:bCs/>
          <w:color w:val="000000"/>
          <w:sz w:val="20"/>
          <w:szCs w:val="20"/>
        </w:rPr>
        <w:t xml:space="preserve"> sprint, the chances of falling into the void are slim due to how the map has been mapped out. </w:t>
      </w:r>
    </w:p>
    <w:p w14:paraId="440D15D7" w14:textId="450BA8D4" w:rsidR="00E03A92" w:rsidRDefault="00E03A92" w:rsidP="00E03A92">
      <w:pPr>
        <w:spacing w:line="276" w:lineRule="auto"/>
        <w:ind w:left="720"/>
        <w:rPr>
          <w:rFonts w:asciiTheme="minorHAnsi" w:hAnsiTheme="minorHAnsi" w:cs="Tahoma"/>
          <w:bCs/>
          <w:color w:val="000000"/>
          <w:sz w:val="20"/>
          <w:szCs w:val="20"/>
        </w:rPr>
      </w:pPr>
    </w:p>
    <w:p w14:paraId="6B58B10B" w14:textId="0A9C7449"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Make less gaps in the platforms especially at the later parts of the map (I.e. near the finishing line, there is a platform you can jump to reach a moving platform that brings you to the bonus area, that jump towards the platform if missed when sprinting almost always lead to falling into the void, having to restart the entire level. Patch spots like those</w:t>
      </w:r>
    </w:p>
    <w:p w14:paraId="36A6F125" w14:textId="77777777" w:rsidR="00E03A92" w:rsidRDefault="00E03A92" w:rsidP="00FB1C60">
      <w:pPr>
        <w:tabs>
          <w:tab w:val="left" w:pos="9360"/>
        </w:tabs>
        <w:spacing w:line="276" w:lineRule="auto"/>
        <w:rPr>
          <w:rFonts w:asciiTheme="minorHAnsi" w:hAnsiTheme="minorHAnsi" w:cs="Tahoma"/>
          <w:bCs/>
          <w:color w:val="000000"/>
          <w:sz w:val="20"/>
          <w:szCs w:val="20"/>
        </w:rPr>
      </w:pPr>
    </w:p>
    <w:p w14:paraId="6282AF9A" w14:textId="525E427D" w:rsidR="00FB1C60" w:rsidRPr="00401570" w:rsidRDefault="00FB1C60" w:rsidP="00FB1C60">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r w:rsidR="00E03A92">
        <w:rPr>
          <w:rFonts w:asciiTheme="minorHAnsi" w:hAnsiTheme="minorHAnsi" w:cs="Tahoma"/>
          <w:bCs/>
          <w:color w:val="000000"/>
          <w:sz w:val="20"/>
          <w:szCs w:val="20"/>
        </w:rPr>
        <w:t>2</w:t>
      </w:r>
      <w:r w:rsidRPr="00401570">
        <w:rPr>
          <w:rFonts w:asciiTheme="minorHAnsi" w:hAnsiTheme="minorHAnsi" w:cs="Tahoma"/>
          <w:bCs/>
          <w:color w:val="000000"/>
          <w:sz w:val="20"/>
          <w:szCs w:val="20"/>
        </w:rPr>
        <w:t xml:space="preserve">. Problem Summary: </w:t>
      </w:r>
      <w:r w:rsidR="00C63761">
        <w:rPr>
          <w:rFonts w:asciiTheme="minorHAnsi" w:hAnsiTheme="minorHAnsi" w:cs="Tahoma"/>
          <w:bCs/>
          <w:color w:val="000000"/>
          <w:sz w:val="20"/>
          <w:szCs w:val="20"/>
        </w:rPr>
        <w:t>Areas accidentally accessed due to sprinting</w:t>
      </w:r>
    </w:p>
    <w:p w14:paraId="4A97A520" w14:textId="6F7F3DB8" w:rsidR="005715AC" w:rsidRDefault="00B04D24"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C63761">
        <w:rPr>
          <w:rFonts w:asciiTheme="minorHAnsi" w:hAnsiTheme="minorHAnsi" w:cs="Tahoma"/>
          <w:bCs/>
          <w:color w:val="000000"/>
          <w:sz w:val="20"/>
          <w:szCs w:val="20"/>
        </w:rPr>
        <w:t>Medium</w:t>
      </w:r>
    </w:p>
    <w:p w14:paraId="36A691F8" w14:textId="3E18C02E" w:rsidR="00862811" w:rsidRPr="00401570" w:rsidRDefault="005715A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 High</w:t>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br/>
        <w:t xml:space="preserve">Discovered By: </w:t>
      </w:r>
      <w:r w:rsidR="00C63761">
        <w:rPr>
          <w:rFonts w:asciiTheme="minorHAnsi" w:hAnsiTheme="minorHAnsi" w:cs="Tahoma"/>
          <w:bCs/>
          <w:color w:val="000000"/>
          <w:sz w:val="20"/>
          <w:szCs w:val="20"/>
        </w:rPr>
        <w:t>Yong Hong</w:t>
      </w:r>
    </w:p>
    <w:p w14:paraId="2F3AACAA" w14:textId="3D222E35" w:rsidR="00052CD4" w:rsidRPr="00401570" w:rsidRDefault="00052CD4"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Designer to follow up: </w:t>
      </w:r>
      <w:r w:rsidR="00C63761">
        <w:rPr>
          <w:rFonts w:asciiTheme="minorHAnsi" w:hAnsiTheme="minorHAnsi" w:cs="Tahoma"/>
          <w:bCs/>
          <w:color w:val="000000"/>
          <w:sz w:val="20"/>
          <w:szCs w:val="20"/>
        </w:rPr>
        <w:t>Yong Hong</w:t>
      </w:r>
    </w:p>
    <w:p w14:paraId="78FEB9DD"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020FC87B" w14:textId="77777777" w:rsidR="00812A4C" w:rsidRDefault="00C63761"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lastRenderedPageBreak/>
        <w:t xml:space="preserve">On the bonus platform with 8 coins, there is a wall that was </w:t>
      </w:r>
      <w:proofErr w:type="spellStart"/>
      <w:r>
        <w:rPr>
          <w:rFonts w:asciiTheme="minorHAnsi" w:hAnsiTheme="minorHAnsi" w:cs="Tahoma"/>
          <w:bCs/>
          <w:color w:val="000000"/>
          <w:sz w:val="20"/>
          <w:szCs w:val="20"/>
        </w:rPr>
        <w:t>suppose to</w:t>
      </w:r>
      <w:proofErr w:type="spellEnd"/>
      <w:r>
        <w:rPr>
          <w:rFonts w:asciiTheme="minorHAnsi" w:hAnsiTheme="minorHAnsi" w:cs="Tahoma"/>
          <w:bCs/>
          <w:color w:val="000000"/>
          <w:sz w:val="20"/>
          <w:szCs w:val="20"/>
        </w:rPr>
        <w:t xml:space="preserve"> prevent players going to the other side, allowing them to </w:t>
      </w:r>
      <w:proofErr w:type="spellStart"/>
      <w:r>
        <w:rPr>
          <w:rFonts w:asciiTheme="minorHAnsi" w:hAnsiTheme="minorHAnsi" w:cs="Tahoma"/>
          <w:bCs/>
          <w:color w:val="000000"/>
          <w:sz w:val="20"/>
          <w:szCs w:val="20"/>
        </w:rPr>
        <w:t>realise</w:t>
      </w:r>
      <w:proofErr w:type="spellEnd"/>
      <w:r>
        <w:rPr>
          <w:rFonts w:asciiTheme="minorHAnsi" w:hAnsiTheme="minorHAnsi" w:cs="Tahoma"/>
          <w:bCs/>
          <w:color w:val="000000"/>
          <w:sz w:val="20"/>
          <w:szCs w:val="20"/>
        </w:rPr>
        <w:t xml:space="preserve"> “Okay, there’s got to be another way to get to the pipe on the other side of the wall” but using sprinting, players were able to get over the wall unintentionally.</w:t>
      </w:r>
    </w:p>
    <w:p w14:paraId="12DEC889" w14:textId="77777777" w:rsidR="00812A4C" w:rsidRDefault="00812A4C" w:rsidP="00FB1C60">
      <w:pPr>
        <w:spacing w:line="276" w:lineRule="auto"/>
        <w:ind w:left="720"/>
        <w:rPr>
          <w:rFonts w:asciiTheme="minorHAnsi" w:hAnsiTheme="minorHAnsi" w:cs="Tahoma"/>
          <w:bCs/>
          <w:color w:val="000000"/>
          <w:sz w:val="20"/>
          <w:szCs w:val="20"/>
        </w:rPr>
      </w:pPr>
    </w:p>
    <w:p w14:paraId="0E355869" w14:textId="06DDDB4F" w:rsidR="00812A4C"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p>
    <w:p w14:paraId="5F2D57C2" w14:textId="61455690" w:rsidR="00862811" w:rsidRPr="00401570"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Make the wall higher</w:t>
      </w:r>
      <w:r w:rsidR="00FB1C60" w:rsidRPr="00401570">
        <w:rPr>
          <w:rFonts w:asciiTheme="minorHAnsi" w:hAnsiTheme="minorHAnsi" w:cs="Tahoma"/>
          <w:bCs/>
          <w:color w:val="000000"/>
          <w:sz w:val="20"/>
          <w:szCs w:val="20"/>
        </w:rPr>
        <w:tab/>
      </w:r>
    </w:p>
    <w:p w14:paraId="698C8CB5" w14:textId="77777777" w:rsidR="00862811" w:rsidRPr="00401570" w:rsidRDefault="00862811" w:rsidP="007E4394">
      <w:pPr>
        <w:spacing w:line="276" w:lineRule="auto"/>
        <w:ind w:left="720"/>
        <w:rPr>
          <w:rFonts w:asciiTheme="minorHAnsi" w:hAnsiTheme="minorHAnsi" w:cs="Tahoma"/>
          <w:bCs/>
          <w:color w:val="000000"/>
          <w:sz w:val="20"/>
          <w:szCs w:val="20"/>
        </w:rPr>
      </w:pPr>
    </w:p>
    <w:p w14:paraId="4FFEF6C9"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r>
    </w:p>
    <w:p w14:paraId="034E609A" w14:textId="77777777" w:rsidR="00FB1C60" w:rsidRPr="00401570" w:rsidRDefault="00FB1C60" w:rsidP="00FB1C60">
      <w:pPr>
        <w:spacing w:line="276" w:lineRule="auto"/>
        <w:ind w:left="720"/>
        <w:rPr>
          <w:rFonts w:asciiTheme="minorHAnsi" w:hAnsiTheme="minorHAnsi" w:cs="Tahoma"/>
          <w:bCs/>
          <w:color w:val="000000"/>
          <w:sz w:val="20"/>
          <w:szCs w:val="20"/>
        </w:rPr>
      </w:pPr>
    </w:p>
    <w:p w14:paraId="70DCB6C7" w14:textId="77777777" w:rsidR="006B30F1" w:rsidRPr="00401570" w:rsidRDefault="006B30F1" w:rsidP="00FB1C60">
      <w:pPr>
        <w:spacing w:line="276" w:lineRule="auto"/>
        <w:ind w:left="720"/>
        <w:rPr>
          <w:rFonts w:asciiTheme="minorHAnsi" w:hAnsiTheme="minorHAnsi" w:cs="Tahoma"/>
          <w:bCs/>
          <w:color w:val="000000"/>
          <w:sz w:val="20"/>
          <w:szCs w:val="20"/>
        </w:rPr>
      </w:pPr>
    </w:p>
    <w:p w14:paraId="16699F76" w14:textId="49B7C6DC" w:rsidR="003A2D8C" w:rsidRPr="00401570" w:rsidRDefault="003A2D8C" w:rsidP="003A2D8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3</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Not all players learned that you could kill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and all other enemies just by jumping on them</w:t>
      </w:r>
    </w:p>
    <w:p w14:paraId="6D173DEB" w14:textId="20703AF2"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r w:rsidRPr="00401570">
        <w:rPr>
          <w:rFonts w:asciiTheme="minorHAnsi" w:hAnsiTheme="minorHAnsi" w:cs="Tahoma"/>
          <w:bCs/>
          <w:color w:val="000000"/>
          <w:sz w:val="20"/>
          <w:szCs w:val="20"/>
        </w:rPr>
        <w:tab/>
      </w:r>
    </w:p>
    <w:p w14:paraId="2FAF4839" w14:textId="1E11C31F" w:rsidR="003A2D8C" w:rsidRPr="00401570"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2728341" w14:textId="61642A2D" w:rsidR="003A2D8C" w:rsidRPr="00401570"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223892" w14:textId="2650D201" w:rsidR="003A2D8C"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Players sometimes occasionally miss the fact that you can kill enemies by jumping on them. This could be due to their playstyle and not really the levels fault. But a possible way to improve is add more reiteration in the game</w:t>
      </w:r>
    </w:p>
    <w:p w14:paraId="059539DF" w14:textId="48D9DAC1" w:rsidR="003A2D8C" w:rsidRDefault="003A2D8C" w:rsidP="003A2D8C">
      <w:pPr>
        <w:spacing w:line="276" w:lineRule="auto"/>
        <w:ind w:left="720"/>
        <w:rPr>
          <w:rFonts w:asciiTheme="minorHAnsi" w:hAnsiTheme="minorHAnsi" w:cs="Tahoma"/>
          <w:bCs/>
          <w:color w:val="000000"/>
          <w:sz w:val="20"/>
          <w:szCs w:val="20"/>
        </w:rPr>
      </w:pPr>
    </w:p>
    <w:p w14:paraId="68AA0789" w14:textId="15570CEF"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On the platform before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add 2 regular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that are on brick blocks, positioned where the player’s natural jump will kill at least one of the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by jumping on the block.</w:t>
      </w:r>
    </w:p>
    <w:p w14:paraId="070347BE" w14:textId="77777777" w:rsidR="0056122A" w:rsidRDefault="0056122A" w:rsidP="0056122A">
      <w:pPr>
        <w:pStyle w:val="NoSpacing"/>
        <w:ind w:left="720"/>
        <w:rPr>
          <w:rFonts w:asciiTheme="minorHAnsi" w:eastAsia="Times New Roman" w:hAnsiTheme="minorHAnsi" w:cs="Tahoma"/>
          <w:bCs/>
          <w:color w:val="000000"/>
          <w:sz w:val="20"/>
          <w:szCs w:val="20"/>
        </w:rPr>
      </w:pPr>
    </w:p>
    <w:p w14:paraId="23E3F2C8" w14:textId="77777777" w:rsidR="006B30F1" w:rsidRPr="00401570" w:rsidRDefault="006B30F1" w:rsidP="006B30F1">
      <w:pPr>
        <w:spacing w:line="276" w:lineRule="auto"/>
        <w:ind w:left="720"/>
        <w:rPr>
          <w:rFonts w:asciiTheme="minorHAnsi" w:hAnsiTheme="minorHAnsi" w:cs="Tahoma"/>
          <w:bCs/>
          <w:color w:val="000000"/>
          <w:sz w:val="20"/>
          <w:szCs w:val="20"/>
        </w:rPr>
      </w:pPr>
    </w:p>
    <w:p w14:paraId="7AE5A351" w14:textId="04C2A1F2" w:rsidR="00A41F75" w:rsidRDefault="00A41F75">
      <w:pPr>
        <w:rPr>
          <w:rFonts w:asciiTheme="minorHAnsi" w:hAnsiTheme="minorHAnsi"/>
        </w:rPr>
      </w:pPr>
    </w:p>
    <w:p w14:paraId="4BFDE05B" w14:textId="10D985D8"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4</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all players went the bonus platform area</w:t>
      </w:r>
    </w:p>
    <w:p w14:paraId="6594D986" w14:textId="73C58BE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p>
    <w:p w14:paraId="1A69DB0C" w14:textId="2EF40546"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A052E61" w14:textId="0E60F764"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63D122F7" w14:textId="324D54C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area, most players do go up to the bonus platform to gain the coins but occasionally some don’t. But as observed the people that do not reach the platform are those that have the playstyle of speed running. Hence this is a low severity problem, it shouldn’t affect most people</w:t>
      </w:r>
    </w:p>
    <w:p w14:paraId="5BBA8D7E" w14:textId="1ED2F8E3" w:rsidR="00925C2A" w:rsidRDefault="00925C2A" w:rsidP="00925C2A">
      <w:pPr>
        <w:spacing w:line="276" w:lineRule="auto"/>
        <w:ind w:left="720"/>
        <w:rPr>
          <w:rFonts w:asciiTheme="minorHAnsi" w:hAnsiTheme="minorHAnsi" w:cs="Tahoma"/>
          <w:bCs/>
          <w:color w:val="000000"/>
          <w:sz w:val="20"/>
          <w:szCs w:val="20"/>
        </w:rPr>
      </w:pPr>
    </w:p>
    <w:p w14:paraId="67DF18E9" w14:textId="13B308E7"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5</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Only half of the players understood what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was</w:t>
      </w:r>
    </w:p>
    <w:p w14:paraId="74CB8639" w14:textId="290758C7"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3EE921E8" w14:textId="0E47E2D2"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By: </w:t>
      </w:r>
      <w:r>
        <w:rPr>
          <w:rFonts w:asciiTheme="minorHAnsi" w:hAnsiTheme="minorHAnsi" w:cs="Tahoma"/>
          <w:bCs/>
          <w:color w:val="000000"/>
          <w:sz w:val="20"/>
          <w:szCs w:val="20"/>
        </w:rPr>
        <w:t xml:space="preserve"> Yong Hong</w:t>
      </w:r>
    </w:p>
    <w:p w14:paraId="10C69C06" w14:textId="3C10E062"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5C4462" w14:textId="2116597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 lot of players </w:t>
      </w:r>
      <w:proofErr w:type="gramStart"/>
      <w:r>
        <w:rPr>
          <w:rFonts w:asciiTheme="minorHAnsi" w:hAnsiTheme="minorHAnsi" w:cs="Tahoma"/>
          <w:bCs/>
          <w:color w:val="000000"/>
          <w:sz w:val="20"/>
          <w:szCs w:val="20"/>
        </w:rPr>
        <w:t>actually walk</w:t>
      </w:r>
      <w:proofErr w:type="gramEnd"/>
      <w:r>
        <w:rPr>
          <w:rFonts w:asciiTheme="minorHAnsi" w:hAnsiTheme="minorHAnsi" w:cs="Tahoma"/>
          <w:bCs/>
          <w:color w:val="000000"/>
          <w:sz w:val="20"/>
          <w:szCs w:val="20"/>
        </w:rPr>
        <w:t xml:space="preserve"> by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and usually get damaged by it. Their </w:t>
      </w:r>
      <w:r>
        <w:rPr>
          <w:rFonts w:asciiTheme="minorHAnsi" w:hAnsiTheme="minorHAnsi" w:cs="Tahoma"/>
          <w:bCs/>
          <w:color w:val="000000"/>
          <w:sz w:val="20"/>
          <w:szCs w:val="20"/>
        </w:rPr>
        <w:lastRenderedPageBreak/>
        <w:t xml:space="preserve">reaction is always “Wow what is that”, no one really understood. Currently there is only one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in the level. </w:t>
      </w:r>
    </w:p>
    <w:p w14:paraId="71736F4A" w14:textId="74815F25" w:rsidR="00925C2A" w:rsidRDefault="00925C2A" w:rsidP="00925C2A">
      <w:pPr>
        <w:spacing w:line="276" w:lineRule="auto"/>
        <w:ind w:left="720"/>
        <w:rPr>
          <w:rFonts w:asciiTheme="minorHAnsi" w:hAnsiTheme="minorHAnsi" w:cs="Tahoma"/>
          <w:bCs/>
          <w:color w:val="000000"/>
          <w:sz w:val="20"/>
          <w:szCs w:val="20"/>
        </w:rPr>
      </w:pPr>
    </w:p>
    <w:p w14:paraId="222BF29F" w14:textId="5ECB4D12"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Add reiterations for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at the later parts of the map.</w:t>
      </w:r>
    </w:p>
    <w:p w14:paraId="432A62D5" w14:textId="77777777" w:rsidR="00925C2A" w:rsidRDefault="00925C2A" w:rsidP="00925C2A">
      <w:pPr>
        <w:spacing w:line="276" w:lineRule="auto"/>
        <w:ind w:left="720"/>
        <w:rPr>
          <w:rFonts w:asciiTheme="minorHAnsi" w:hAnsiTheme="minorHAnsi" w:cs="Tahoma"/>
          <w:bCs/>
          <w:color w:val="000000"/>
          <w:sz w:val="20"/>
          <w:szCs w:val="20"/>
        </w:rPr>
      </w:pPr>
    </w:p>
    <w:p w14:paraId="3858A2AD" w14:textId="6FB359FC"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6</w:t>
      </w:r>
      <w:r w:rsidRPr="00401570">
        <w:rPr>
          <w:rFonts w:asciiTheme="minorHAnsi" w:hAnsiTheme="minorHAnsi" w:cs="Tahoma"/>
          <w:bCs/>
          <w:color w:val="000000"/>
          <w:sz w:val="20"/>
          <w:szCs w:val="20"/>
        </w:rPr>
        <w:t xml:space="preserve">. Problem Summary: </w:t>
      </w:r>
      <w:r w:rsidR="00FB7A9E">
        <w:rPr>
          <w:rFonts w:asciiTheme="minorHAnsi" w:hAnsiTheme="minorHAnsi" w:cs="Tahoma"/>
          <w:bCs/>
          <w:color w:val="000000"/>
          <w:sz w:val="20"/>
          <w:szCs w:val="20"/>
        </w:rPr>
        <w:t xml:space="preserve"> Very few people understood you could gain combo points by squashing multiple enemies at around the same time</w:t>
      </w:r>
    </w:p>
    <w:p w14:paraId="3B659958" w14:textId="418EB34D"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w:t>
      </w:r>
      <w:r w:rsidR="00FB7A9E">
        <w:rPr>
          <w:rFonts w:asciiTheme="minorHAnsi" w:hAnsiTheme="minorHAnsi" w:cs="Tahoma"/>
          <w:bCs/>
          <w:color w:val="000000"/>
          <w:sz w:val="20"/>
          <w:szCs w:val="20"/>
        </w:rPr>
        <w:t xml:space="preserve"> High</w:t>
      </w:r>
    </w:p>
    <w:p w14:paraId="43B89E49" w14:textId="7AFD1BC1"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sidR="00FB7A9E">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sidR="00FB7A9E">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C9D1DC7" w14:textId="273420CC"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sidR="00FB7A9E">
        <w:rPr>
          <w:rFonts w:asciiTheme="minorHAnsi" w:hAnsiTheme="minorHAnsi" w:cs="Tahoma"/>
          <w:bCs/>
          <w:color w:val="000000"/>
          <w:sz w:val="20"/>
          <w:szCs w:val="20"/>
        </w:rPr>
        <w:t xml:space="preserve"> Yong Hong</w:t>
      </w:r>
    </w:p>
    <w:p w14:paraId="528C2B2A" w14:textId="3834F44B"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FB7A9E">
        <w:rPr>
          <w:rFonts w:asciiTheme="minorHAnsi" w:hAnsiTheme="minorHAnsi" w:cs="Tahoma"/>
          <w:bCs/>
          <w:color w:val="000000"/>
          <w:sz w:val="20"/>
          <w:szCs w:val="20"/>
        </w:rPr>
        <w:t xml:space="preserve">Players were often unable to achieve any killing combos when encountering enemies even though there had already been a section that provided ample opportunities for squashing of enemies (The area near the sunflower mystery box). What I noticed is a lot of people used the sunflower’s skill they got from the bonus pipe area to kill the </w:t>
      </w:r>
      <w:proofErr w:type="spellStart"/>
      <w:r w:rsidR="00FB7A9E">
        <w:rPr>
          <w:rFonts w:asciiTheme="minorHAnsi" w:hAnsiTheme="minorHAnsi" w:cs="Tahoma"/>
          <w:bCs/>
          <w:color w:val="000000"/>
          <w:sz w:val="20"/>
          <w:szCs w:val="20"/>
        </w:rPr>
        <w:t>goombas</w:t>
      </w:r>
      <w:proofErr w:type="spellEnd"/>
      <w:r w:rsidR="00FB7A9E">
        <w:rPr>
          <w:rFonts w:asciiTheme="minorHAnsi" w:hAnsiTheme="minorHAnsi" w:cs="Tahoma"/>
          <w:bCs/>
          <w:color w:val="000000"/>
          <w:sz w:val="20"/>
          <w:szCs w:val="20"/>
        </w:rPr>
        <w:t>, leading to less chance of people wanting to squash them.</w:t>
      </w:r>
    </w:p>
    <w:p w14:paraId="1EA2D556" w14:textId="6660DC39" w:rsidR="00925C2A" w:rsidRDefault="00925C2A" w:rsidP="00925C2A">
      <w:pPr>
        <w:spacing w:line="276" w:lineRule="auto"/>
        <w:ind w:left="720"/>
        <w:rPr>
          <w:rFonts w:asciiTheme="minorHAnsi" w:hAnsiTheme="minorHAnsi" w:cs="Tahoma"/>
          <w:bCs/>
          <w:color w:val="000000"/>
          <w:sz w:val="20"/>
          <w:szCs w:val="20"/>
        </w:rPr>
      </w:pPr>
    </w:p>
    <w:p w14:paraId="2CED5B1D" w14:textId="0017D9C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r w:rsidR="00FB7A9E">
        <w:rPr>
          <w:rFonts w:asciiTheme="minorHAnsi" w:hAnsiTheme="minorHAnsi" w:cs="Tahoma"/>
          <w:bCs/>
          <w:color w:val="000000"/>
          <w:sz w:val="20"/>
          <w:szCs w:val="20"/>
        </w:rPr>
        <w:t xml:space="preserve"> I’ve added gold to the area that has the most enemies (the later part of the map) at the flying </w:t>
      </w:r>
      <w:proofErr w:type="spellStart"/>
      <w:r w:rsidR="00FB7A9E">
        <w:rPr>
          <w:rFonts w:asciiTheme="minorHAnsi" w:hAnsiTheme="minorHAnsi" w:cs="Tahoma"/>
          <w:bCs/>
          <w:color w:val="000000"/>
          <w:sz w:val="20"/>
          <w:szCs w:val="20"/>
        </w:rPr>
        <w:t>goomba</w:t>
      </w:r>
      <w:proofErr w:type="spellEnd"/>
      <w:r w:rsidR="00FB7A9E">
        <w:rPr>
          <w:rFonts w:asciiTheme="minorHAnsi" w:hAnsiTheme="minorHAnsi" w:cs="Tahoma"/>
          <w:bCs/>
          <w:color w:val="000000"/>
          <w:sz w:val="20"/>
          <w:szCs w:val="20"/>
        </w:rPr>
        <w:t xml:space="preserve"> area. That area is hard to hit with fireballs as you’re shooting from a top down angle. My idea is that you as the user will be more inclined the jump on them rather than shoot.</w:t>
      </w:r>
    </w:p>
    <w:p w14:paraId="2E0A189C" w14:textId="545EDB6F" w:rsidR="00FB7A9E" w:rsidRDefault="00FB7A9E" w:rsidP="00925C2A">
      <w:pPr>
        <w:spacing w:line="276" w:lineRule="auto"/>
        <w:ind w:left="720"/>
        <w:rPr>
          <w:rFonts w:asciiTheme="minorHAnsi" w:hAnsiTheme="minorHAnsi" w:cs="Tahoma"/>
          <w:bCs/>
          <w:color w:val="000000"/>
          <w:sz w:val="20"/>
          <w:szCs w:val="20"/>
        </w:rPr>
      </w:pPr>
    </w:p>
    <w:p w14:paraId="017C6EDF" w14:textId="5D01945A"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7</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many players collected the coins carefully placed at the moving platforms</w:t>
      </w:r>
    </w:p>
    <w:p w14:paraId="1DB619CF" w14:textId="5AB41C9D"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6E08E7E6" w14:textId="4E6DC68E"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6B555C1" w14:textId="3CD7A5EF"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55A7C49F" w14:textId="6D65C1D7"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Not many players </w:t>
      </w:r>
      <w:proofErr w:type="gramStart"/>
      <w:r>
        <w:rPr>
          <w:rFonts w:asciiTheme="minorHAnsi" w:hAnsiTheme="minorHAnsi" w:cs="Tahoma"/>
          <w:bCs/>
          <w:color w:val="000000"/>
          <w:sz w:val="20"/>
          <w:szCs w:val="20"/>
        </w:rPr>
        <w:t>actually bother</w:t>
      </w:r>
      <w:proofErr w:type="gramEnd"/>
      <w:r>
        <w:rPr>
          <w:rFonts w:asciiTheme="minorHAnsi" w:hAnsiTheme="minorHAnsi" w:cs="Tahoma"/>
          <w:bCs/>
          <w:color w:val="000000"/>
          <w:sz w:val="20"/>
          <w:szCs w:val="20"/>
        </w:rPr>
        <w:t xml:space="preserve"> to collect the coins while on the moving platform. This could be </w:t>
      </w:r>
      <w:proofErr w:type="gramStart"/>
      <w:r>
        <w:rPr>
          <w:rFonts w:asciiTheme="minorHAnsi" w:hAnsiTheme="minorHAnsi" w:cs="Tahoma"/>
          <w:bCs/>
          <w:color w:val="000000"/>
          <w:sz w:val="20"/>
          <w:szCs w:val="20"/>
        </w:rPr>
        <w:t>due to the fact that</w:t>
      </w:r>
      <w:proofErr w:type="gramEnd"/>
      <w:r>
        <w:rPr>
          <w:rFonts w:asciiTheme="minorHAnsi" w:hAnsiTheme="minorHAnsi" w:cs="Tahoma"/>
          <w:bCs/>
          <w:color w:val="000000"/>
          <w:sz w:val="20"/>
          <w:szCs w:val="20"/>
        </w:rPr>
        <w:t xml:space="preserve"> not many people see the gold coins as something valuable, hence the risk to reward ratio is bad. They’d rather not fall to their death than collect 6 gold coins skillfully.</w:t>
      </w:r>
    </w:p>
    <w:p w14:paraId="202EFD1A" w14:textId="77777777" w:rsidR="00FB7A9E" w:rsidRDefault="00FB7A9E" w:rsidP="00FB7A9E">
      <w:pPr>
        <w:spacing w:line="276" w:lineRule="auto"/>
        <w:ind w:left="720"/>
        <w:rPr>
          <w:rFonts w:asciiTheme="minorHAnsi" w:hAnsiTheme="minorHAnsi" w:cs="Tahoma"/>
          <w:bCs/>
          <w:color w:val="000000"/>
          <w:sz w:val="20"/>
          <w:szCs w:val="20"/>
        </w:rPr>
      </w:pPr>
    </w:p>
    <w:p w14:paraId="45B09328" w14:textId="422C2AC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No changes to the map. It will be great that players at least think about going for it. They realize that there is a risk to jumping while on a platform. Either way, this should achieve the goal of letting players understand that there is a risk and it is difficult to jump on a moving platform. Which can be used to our advantage on future levels.</w:t>
      </w:r>
    </w:p>
    <w:p w14:paraId="33712819" w14:textId="171C15D6" w:rsidR="00FB7A9E" w:rsidRDefault="00FB7A9E" w:rsidP="00FB7A9E">
      <w:pPr>
        <w:spacing w:line="276" w:lineRule="auto"/>
        <w:ind w:left="720"/>
        <w:rPr>
          <w:rFonts w:asciiTheme="minorHAnsi" w:hAnsiTheme="minorHAnsi" w:cs="Tahoma"/>
          <w:bCs/>
          <w:color w:val="000000"/>
          <w:sz w:val="20"/>
          <w:szCs w:val="20"/>
        </w:rPr>
      </w:pPr>
    </w:p>
    <w:p w14:paraId="2A976A5B" w14:textId="337D4B8D"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8</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Very few players </w:t>
      </w:r>
      <w:proofErr w:type="gramStart"/>
      <w:r>
        <w:rPr>
          <w:rFonts w:asciiTheme="minorHAnsi" w:hAnsiTheme="minorHAnsi" w:cs="Tahoma"/>
          <w:bCs/>
          <w:color w:val="000000"/>
          <w:sz w:val="20"/>
          <w:szCs w:val="20"/>
        </w:rPr>
        <w:t>actually went</w:t>
      </w:r>
      <w:proofErr w:type="gramEnd"/>
      <w:r>
        <w:rPr>
          <w:rFonts w:asciiTheme="minorHAnsi" w:hAnsiTheme="minorHAnsi" w:cs="Tahoma"/>
          <w:bCs/>
          <w:color w:val="000000"/>
          <w:sz w:val="20"/>
          <w:szCs w:val="20"/>
        </w:rPr>
        <w:t xml:space="preserve"> for the bonus area at the end of </w:t>
      </w:r>
      <w:proofErr w:type="spellStart"/>
      <w:r>
        <w:rPr>
          <w:rFonts w:asciiTheme="minorHAnsi" w:hAnsiTheme="minorHAnsi" w:cs="Tahoma"/>
          <w:bCs/>
          <w:color w:val="000000"/>
          <w:sz w:val="20"/>
          <w:szCs w:val="20"/>
        </w:rPr>
        <w:t>th</w:t>
      </w:r>
      <w:proofErr w:type="spellEnd"/>
      <w:r>
        <w:rPr>
          <w:rFonts w:asciiTheme="minorHAnsi" w:hAnsiTheme="minorHAnsi" w:cs="Tahoma"/>
          <w:bCs/>
          <w:color w:val="000000"/>
          <w:sz w:val="20"/>
          <w:szCs w:val="20"/>
        </w:rPr>
        <w:t xml:space="preserve"> </w:t>
      </w:r>
      <w:proofErr w:type="spellStart"/>
      <w:r>
        <w:rPr>
          <w:rFonts w:asciiTheme="minorHAnsi" w:hAnsiTheme="minorHAnsi" w:cs="Tahoma"/>
          <w:bCs/>
          <w:color w:val="000000"/>
          <w:sz w:val="20"/>
          <w:szCs w:val="20"/>
        </w:rPr>
        <w:t>emap</w:t>
      </w:r>
      <w:proofErr w:type="spellEnd"/>
    </w:p>
    <w:p w14:paraId="0DD7E234" w14:textId="0BD97E59"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2E0DA0C2" w14:textId="254C6BDB"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By: </w:t>
      </w:r>
      <w:r>
        <w:rPr>
          <w:rFonts w:asciiTheme="minorHAnsi" w:hAnsiTheme="minorHAnsi" w:cs="Tahoma"/>
          <w:bCs/>
          <w:color w:val="000000"/>
          <w:sz w:val="20"/>
          <w:szCs w:val="20"/>
        </w:rPr>
        <w:t xml:space="preserve"> Yong Hong</w:t>
      </w:r>
    </w:p>
    <w:p w14:paraId="5BDD1156" w14:textId="7869A007"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AEEE86F" w14:textId="534ED7A5"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There is a bonus area you can get to by standing on the moving platform at the end of the map. However, only 25% </w:t>
      </w:r>
      <w:proofErr w:type="gramStart"/>
      <w:r>
        <w:rPr>
          <w:rFonts w:asciiTheme="minorHAnsi" w:hAnsiTheme="minorHAnsi" w:cs="Tahoma"/>
          <w:bCs/>
          <w:color w:val="000000"/>
          <w:sz w:val="20"/>
          <w:szCs w:val="20"/>
        </w:rPr>
        <w:t>actually went</w:t>
      </w:r>
      <w:proofErr w:type="gramEnd"/>
      <w:r>
        <w:rPr>
          <w:rFonts w:asciiTheme="minorHAnsi" w:hAnsiTheme="minorHAnsi" w:cs="Tahoma"/>
          <w:bCs/>
          <w:color w:val="000000"/>
          <w:sz w:val="20"/>
          <w:szCs w:val="20"/>
        </w:rPr>
        <w:t xml:space="preserve"> in to see what it really was about. </w:t>
      </w:r>
    </w:p>
    <w:p w14:paraId="4A57BC25" w14:textId="77777777" w:rsidR="00FB7A9E" w:rsidRDefault="00FB7A9E" w:rsidP="00FB7A9E">
      <w:pPr>
        <w:spacing w:line="276" w:lineRule="auto"/>
        <w:ind w:left="720"/>
        <w:rPr>
          <w:rFonts w:asciiTheme="minorHAnsi" w:hAnsiTheme="minorHAnsi" w:cs="Tahoma"/>
          <w:bCs/>
          <w:color w:val="000000"/>
          <w:sz w:val="20"/>
          <w:szCs w:val="20"/>
        </w:rPr>
      </w:pPr>
    </w:p>
    <w:p w14:paraId="22D9BEC5" w14:textId="4DDAAD9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lastRenderedPageBreak/>
        <w:t>Solution Proposed: Use gold coins as a lure towards the platform. Players originally didn’t see a point in “Back tracking” as the finish pole was right in front of them. But with the coins they may realize that it could be worth their time to “Back track” leading more people to the bonus area.</w:t>
      </w:r>
    </w:p>
    <w:p w14:paraId="5941A21D" w14:textId="45F517D7" w:rsidR="00FB7A9E" w:rsidRDefault="00FB7A9E" w:rsidP="00FB7A9E">
      <w:pPr>
        <w:spacing w:line="276" w:lineRule="auto"/>
        <w:ind w:left="720"/>
        <w:rPr>
          <w:rFonts w:asciiTheme="minorHAnsi" w:hAnsiTheme="minorHAnsi" w:cs="Tahoma"/>
          <w:bCs/>
          <w:color w:val="000000"/>
          <w:sz w:val="20"/>
          <w:szCs w:val="20"/>
        </w:rPr>
      </w:pPr>
    </w:p>
    <w:p w14:paraId="18161541" w14:textId="3EB379D0" w:rsidR="007E24AC" w:rsidRPr="00401570" w:rsidRDefault="007E24AC" w:rsidP="007E24A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9</w:t>
      </w:r>
      <w:r w:rsidRPr="00401570">
        <w:rPr>
          <w:rFonts w:asciiTheme="minorHAnsi" w:hAnsiTheme="minorHAnsi" w:cs="Tahoma"/>
          <w:bCs/>
          <w:color w:val="000000"/>
          <w:sz w:val="20"/>
          <w:szCs w:val="20"/>
        </w:rPr>
        <w:t>. Problem Summary:</w:t>
      </w:r>
      <w:r>
        <w:rPr>
          <w:rFonts w:asciiTheme="minorHAnsi" w:hAnsiTheme="minorHAnsi" w:cs="Tahoma"/>
          <w:bCs/>
          <w:color w:val="000000"/>
          <w:sz w:val="20"/>
          <w:szCs w:val="20"/>
        </w:rPr>
        <w:t xml:space="preserve"> Not many players killed all enemies near the end of the map</w:t>
      </w:r>
      <w:r w:rsidRPr="00401570">
        <w:rPr>
          <w:rFonts w:asciiTheme="minorHAnsi" w:hAnsiTheme="minorHAnsi" w:cs="Tahoma"/>
          <w:bCs/>
          <w:color w:val="000000"/>
          <w:sz w:val="20"/>
          <w:szCs w:val="20"/>
        </w:rPr>
        <w:t xml:space="preserve"> </w:t>
      </w:r>
    </w:p>
    <w:p w14:paraId="223A2A85" w14:textId="0031F617"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2C7DE3DE" w14:textId="615EA30F" w:rsidR="007E24AC" w:rsidRPr="00401570"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49B9449" w14:textId="3B8BDDC0" w:rsidR="007E24AC" w:rsidRPr="00401570"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0F94B028" w14:textId="1BADC6AE" w:rsidR="007E24AC"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Not a lot of players </w:t>
      </w:r>
      <w:proofErr w:type="gramStart"/>
      <w:r>
        <w:rPr>
          <w:rFonts w:asciiTheme="minorHAnsi" w:hAnsiTheme="minorHAnsi" w:cs="Tahoma"/>
          <w:bCs/>
          <w:color w:val="000000"/>
          <w:sz w:val="20"/>
          <w:szCs w:val="20"/>
        </w:rPr>
        <w:t>actually bother</w:t>
      </w:r>
      <w:proofErr w:type="gramEnd"/>
      <w:r>
        <w:rPr>
          <w:rFonts w:asciiTheme="minorHAnsi" w:hAnsiTheme="minorHAnsi" w:cs="Tahoma"/>
          <w:bCs/>
          <w:color w:val="000000"/>
          <w:sz w:val="20"/>
          <w:szCs w:val="20"/>
        </w:rPr>
        <w:t xml:space="preserve"> to kill all the enemies at the end of the map. It serves as a good reiteration for all about enemies that the player has learnt from the start of the map till the end. Most people were aware of the enemies, just that some choose to speed run and avoid most of them</w:t>
      </w:r>
    </w:p>
    <w:p w14:paraId="563696EB" w14:textId="77777777" w:rsidR="007E24AC" w:rsidRDefault="007E24AC" w:rsidP="007E24AC">
      <w:pPr>
        <w:spacing w:line="276" w:lineRule="auto"/>
        <w:ind w:left="720"/>
        <w:rPr>
          <w:rFonts w:asciiTheme="minorHAnsi" w:hAnsiTheme="minorHAnsi" w:cs="Tahoma"/>
          <w:bCs/>
          <w:color w:val="000000"/>
          <w:sz w:val="20"/>
          <w:szCs w:val="20"/>
        </w:rPr>
      </w:pPr>
    </w:p>
    <w:p w14:paraId="07488B8B" w14:textId="5E8600DF"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Add more incentives i.e. coins at some of the places where enemies are. Give players more of an incentive to fight the enemies in that case.</w:t>
      </w:r>
    </w:p>
    <w:p w14:paraId="66A05CC2" w14:textId="77777777" w:rsidR="00FB7A9E" w:rsidRDefault="00FB7A9E" w:rsidP="00FB7A9E">
      <w:pPr>
        <w:spacing w:line="276" w:lineRule="auto"/>
        <w:ind w:left="720"/>
        <w:rPr>
          <w:rFonts w:asciiTheme="minorHAnsi" w:hAnsiTheme="minorHAnsi" w:cs="Tahoma"/>
          <w:bCs/>
          <w:color w:val="000000"/>
          <w:sz w:val="20"/>
          <w:szCs w:val="20"/>
        </w:rPr>
      </w:pPr>
    </w:p>
    <w:p w14:paraId="2B7E628C" w14:textId="77777777" w:rsidR="00FB7A9E" w:rsidRDefault="00FB7A9E" w:rsidP="00FB7A9E">
      <w:pPr>
        <w:spacing w:line="276" w:lineRule="auto"/>
        <w:ind w:left="720"/>
        <w:rPr>
          <w:rFonts w:asciiTheme="minorHAnsi" w:hAnsiTheme="minorHAnsi" w:cs="Tahoma"/>
          <w:bCs/>
          <w:color w:val="000000"/>
          <w:sz w:val="20"/>
          <w:szCs w:val="20"/>
        </w:rPr>
      </w:pPr>
    </w:p>
    <w:p w14:paraId="561512BB" w14:textId="77777777" w:rsidR="00FB7A9E" w:rsidRDefault="00FB7A9E" w:rsidP="00925C2A">
      <w:pPr>
        <w:spacing w:line="276" w:lineRule="auto"/>
        <w:ind w:left="720"/>
        <w:rPr>
          <w:rFonts w:asciiTheme="minorHAnsi" w:hAnsiTheme="minorHAnsi" w:cs="Tahoma"/>
          <w:bCs/>
          <w:color w:val="000000"/>
          <w:sz w:val="20"/>
          <w:szCs w:val="20"/>
        </w:rPr>
      </w:pPr>
    </w:p>
    <w:p w14:paraId="39CB6C13" w14:textId="77777777" w:rsidR="00925C2A" w:rsidRPr="00401570" w:rsidRDefault="00925C2A">
      <w:pPr>
        <w:rPr>
          <w:rFonts w:asciiTheme="minorHAnsi" w:hAnsiTheme="minorHAnsi"/>
        </w:rPr>
      </w:pPr>
    </w:p>
    <w:sectPr w:rsidR="00925C2A"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72CB2A5A"/>
    <w:multiLevelType w:val="hybridMultilevel"/>
    <w:tmpl w:val="63CA931E"/>
    <w:lvl w:ilvl="0" w:tplc="CAA21C4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52CD4"/>
    <w:rsid w:val="00094DB5"/>
    <w:rsid w:val="000B38D5"/>
    <w:rsid w:val="0010703D"/>
    <w:rsid w:val="00181D99"/>
    <w:rsid w:val="001D479A"/>
    <w:rsid w:val="00217552"/>
    <w:rsid w:val="002525B1"/>
    <w:rsid w:val="002B6385"/>
    <w:rsid w:val="003617FD"/>
    <w:rsid w:val="00363884"/>
    <w:rsid w:val="003A2D8C"/>
    <w:rsid w:val="00401570"/>
    <w:rsid w:val="004D4161"/>
    <w:rsid w:val="004F3394"/>
    <w:rsid w:val="0056122A"/>
    <w:rsid w:val="005715AC"/>
    <w:rsid w:val="00590E5D"/>
    <w:rsid w:val="005A5EF9"/>
    <w:rsid w:val="005E3467"/>
    <w:rsid w:val="00645286"/>
    <w:rsid w:val="006A61C5"/>
    <w:rsid w:val="006A6D3A"/>
    <w:rsid w:val="006B30F1"/>
    <w:rsid w:val="007E24AC"/>
    <w:rsid w:val="007E4394"/>
    <w:rsid w:val="00812A4C"/>
    <w:rsid w:val="00862811"/>
    <w:rsid w:val="008A68AE"/>
    <w:rsid w:val="008E5EFC"/>
    <w:rsid w:val="008F231C"/>
    <w:rsid w:val="009130CB"/>
    <w:rsid w:val="00925C2A"/>
    <w:rsid w:val="00952EE4"/>
    <w:rsid w:val="00961F05"/>
    <w:rsid w:val="00995B21"/>
    <w:rsid w:val="00A12715"/>
    <w:rsid w:val="00A14725"/>
    <w:rsid w:val="00A41F75"/>
    <w:rsid w:val="00A42AF7"/>
    <w:rsid w:val="00AA308A"/>
    <w:rsid w:val="00B04D24"/>
    <w:rsid w:val="00B26029"/>
    <w:rsid w:val="00B449ED"/>
    <w:rsid w:val="00B759EF"/>
    <w:rsid w:val="00B90D9C"/>
    <w:rsid w:val="00BD668C"/>
    <w:rsid w:val="00C30A3B"/>
    <w:rsid w:val="00C63761"/>
    <w:rsid w:val="00CE40F8"/>
    <w:rsid w:val="00D67E79"/>
    <w:rsid w:val="00DE792D"/>
    <w:rsid w:val="00E03A92"/>
    <w:rsid w:val="00E11F49"/>
    <w:rsid w:val="00F26D47"/>
    <w:rsid w:val="00F7599F"/>
    <w:rsid w:val="00FB1C60"/>
    <w:rsid w:val="00FB2E72"/>
    <w:rsid w:val="00FB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6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 w:type="paragraph" w:styleId="ListParagraph">
    <w:name w:val="List Paragraph"/>
    <w:basedOn w:val="Normal"/>
    <w:uiPriority w:val="34"/>
    <w:qFormat/>
    <w:rsid w:val="002B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10</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51</cp:revision>
  <dcterms:created xsi:type="dcterms:W3CDTF">2017-04-23T05:58:00Z</dcterms:created>
  <dcterms:modified xsi:type="dcterms:W3CDTF">2021-05-23T10:26:00Z</dcterms:modified>
</cp:coreProperties>
</file>