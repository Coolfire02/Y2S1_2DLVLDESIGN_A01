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77777777"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Pr="00401570">
        <w:rPr>
          <w:rFonts w:asciiTheme="minorHAnsi" w:hAnsiTheme="minorHAnsi" w:cs="Tahoma"/>
          <w:bCs/>
          <w:color w:val="000000"/>
          <w:sz w:val="20"/>
          <w:szCs w:val="20"/>
        </w:rPr>
        <w:tab/>
      </w:r>
      <w:r w:rsidR="008E5EFC" w:rsidRPr="008E5EFC">
        <w:rPr>
          <w:rFonts w:asciiTheme="minorHAnsi" w:hAnsiTheme="minorHAnsi" w:cs="Tahoma"/>
          <w:bCs/>
          <w:color w:val="FF0000"/>
          <w:sz w:val="20"/>
          <w:szCs w:val="20"/>
        </w:rPr>
        <w:t>[</w:t>
      </w:r>
      <w:r w:rsidR="008E5EFC">
        <w:rPr>
          <w:rFonts w:asciiTheme="minorHAnsi" w:hAnsiTheme="minorHAnsi" w:cs="Tahoma"/>
          <w:bCs/>
          <w:color w:val="FF0000"/>
          <w:sz w:val="20"/>
          <w:szCs w:val="20"/>
        </w:rPr>
        <w:t>insert playtest date]</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5501FD76" w14:textId="5FF25BF4"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JANE DOE/</w:t>
      </w:r>
      <w:r w:rsidR="00E11F49">
        <w:rPr>
          <w:rFonts w:asciiTheme="minorHAnsi" w:hAnsiTheme="minorHAnsi" w:cs="Tahoma"/>
          <w:bCs/>
          <w:color w:val="000000"/>
          <w:sz w:val="20"/>
          <w:szCs w:val="20"/>
        </w:rPr>
        <w:t>20</w:t>
      </w:r>
      <w:r w:rsidRPr="00401570">
        <w:rPr>
          <w:rFonts w:asciiTheme="minorHAnsi" w:hAnsiTheme="minorHAnsi" w:cs="Tahoma"/>
          <w:bCs/>
          <w:color w:val="000000"/>
          <w:sz w:val="20"/>
          <w:szCs w:val="20"/>
        </w:rPr>
        <w:t>1234X</w:t>
      </w:r>
      <w:r w:rsidRPr="00401570">
        <w:rPr>
          <w:rFonts w:asciiTheme="minorHAnsi" w:hAnsiTheme="minorHAnsi" w:cs="Tahoma"/>
          <w:bCs/>
          <w:color w:val="000000"/>
          <w:sz w:val="20"/>
          <w:szCs w:val="20"/>
        </w:rPr>
        <w:tab/>
      </w:r>
    </w:p>
    <w:p w14:paraId="4865839D" w14:textId="4860022A" w:rsidR="008E5EFC"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JOHN </w:t>
      </w:r>
      <w:r w:rsidR="00B90D9C" w:rsidRPr="00401570">
        <w:rPr>
          <w:rFonts w:asciiTheme="minorHAnsi" w:hAnsiTheme="minorHAnsi" w:cs="Tahoma"/>
          <w:bCs/>
          <w:color w:val="000000"/>
          <w:sz w:val="20"/>
          <w:szCs w:val="20"/>
        </w:rPr>
        <w:t>CENA</w:t>
      </w:r>
      <w:r w:rsidRPr="00401570">
        <w:rPr>
          <w:rFonts w:asciiTheme="minorHAnsi" w:hAnsiTheme="minorHAnsi" w:cs="Tahoma"/>
          <w:bCs/>
          <w:color w:val="000000"/>
          <w:sz w:val="20"/>
          <w:szCs w:val="20"/>
        </w:rPr>
        <w:t>/</w:t>
      </w:r>
      <w:r w:rsidR="00E11F49">
        <w:rPr>
          <w:rFonts w:asciiTheme="minorHAnsi" w:hAnsiTheme="minorHAnsi" w:cs="Tahoma"/>
          <w:bCs/>
          <w:color w:val="000000"/>
          <w:sz w:val="20"/>
          <w:szCs w:val="20"/>
        </w:rPr>
        <w:t>20</w:t>
      </w:r>
      <w:r w:rsidRPr="00401570">
        <w:rPr>
          <w:rFonts w:asciiTheme="minorHAnsi" w:hAnsiTheme="minorHAnsi" w:cs="Tahoma"/>
          <w:bCs/>
          <w:color w:val="000000"/>
          <w:sz w:val="20"/>
          <w:szCs w:val="20"/>
        </w:rPr>
        <w:t>4567Y</w:t>
      </w:r>
    </w:p>
    <w:p w14:paraId="7976FF84" w14:textId="77777777" w:rsidR="008E5EFC" w:rsidRPr="008E5EFC" w:rsidRDefault="008E5EFC" w:rsidP="008E5EFC">
      <w:pPr>
        <w:autoSpaceDE w:val="0"/>
        <w:rPr>
          <w:rFonts w:asciiTheme="minorHAnsi" w:hAnsiTheme="minorHAnsi" w:cs="Tahoma"/>
          <w:bCs/>
          <w:color w:val="FF0000"/>
          <w:sz w:val="20"/>
          <w:szCs w:val="20"/>
        </w:rPr>
      </w:pPr>
      <w:r w:rsidRPr="008E5EFC">
        <w:rPr>
          <w:rFonts w:asciiTheme="minorHAnsi" w:hAnsiTheme="minorHAnsi" w:cs="Tahoma"/>
          <w:bCs/>
          <w:color w:val="FF0000"/>
          <w:sz w:val="20"/>
          <w:szCs w:val="20"/>
        </w:rPr>
        <w:t>[</w:t>
      </w:r>
      <w:r>
        <w:rPr>
          <w:rFonts w:asciiTheme="minorHAnsi" w:hAnsiTheme="minorHAnsi" w:cs="Tahoma"/>
          <w:bCs/>
          <w:color w:val="FF0000"/>
          <w:sz w:val="20"/>
          <w:szCs w:val="20"/>
        </w:rPr>
        <w:t>insert member names and admin</w:t>
      </w:r>
      <w:r w:rsidR="00363884">
        <w:rPr>
          <w:rFonts w:asciiTheme="minorHAnsi" w:hAnsiTheme="minorHAnsi" w:cs="Tahoma"/>
          <w:bCs/>
          <w:color w:val="FF0000"/>
          <w:sz w:val="20"/>
          <w:szCs w:val="20"/>
        </w:rPr>
        <w:t xml:space="preserve"> no.</w:t>
      </w:r>
      <w:r>
        <w:rPr>
          <w:rFonts w:asciiTheme="minorHAnsi" w:hAnsiTheme="minorHAnsi" w:cs="Tahoma"/>
          <w:bCs/>
          <w:color w:val="FF0000"/>
          <w:sz w:val="20"/>
          <w:szCs w:val="20"/>
        </w:rPr>
        <w:t>]</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7777777" w:rsidR="00F7599F" w:rsidRPr="00401570"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34E537AE" w14:textId="77777777" w:rsidR="001D479A" w:rsidRPr="008E5EFC" w:rsidRDefault="001D479A" w:rsidP="00FB1C60">
      <w:pPr>
        <w:autoSpaceDE w:val="0"/>
        <w:rPr>
          <w:rFonts w:asciiTheme="minorHAnsi" w:hAnsiTheme="minorHAnsi" w:cs="Tahoma"/>
          <w:bCs/>
          <w:color w:val="FF0000"/>
          <w:sz w:val="20"/>
          <w:szCs w:val="20"/>
        </w:rPr>
      </w:pPr>
      <w:r w:rsidRPr="008E5EFC">
        <w:rPr>
          <w:rFonts w:asciiTheme="minorHAnsi" w:hAnsiTheme="minorHAnsi" w:cs="Tahoma"/>
          <w:bCs/>
          <w:color w:val="FF0000"/>
          <w:sz w:val="20"/>
          <w:szCs w:val="20"/>
        </w:rPr>
        <w:t>[</w:t>
      </w:r>
      <w:r w:rsidR="0010703D" w:rsidRPr="008E5EFC">
        <w:rPr>
          <w:rFonts w:asciiTheme="minorHAnsi" w:hAnsiTheme="minorHAnsi" w:cs="Tahoma"/>
          <w:bCs/>
          <w:color w:val="FF0000"/>
          <w:sz w:val="20"/>
          <w:szCs w:val="20"/>
        </w:rPr>
        <w:t>add your google form link here, please ensure this link is live for entire semester</w:t>
      </w:r>
      <w:r w:rsidRPr="008E5EFC">
        <w:rPr>
          <w:rFonts w:asciiTheme="minorHAnsi" w:hAnsiTheme="minorHAnsi" w:cs="Tahoma"/>
          <w:bCs/>
          <w:color w:val="FF0000"/>
          <w:sz w:val="20"/>
          <w:szCs w:val="20"/>
        </w:rPr>
        <w:t>]</w:t>
      </w: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072E0C57"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0C9C2D17" w14:textId="5AF7206F" w:rsidR="00181D99" w:rsidRPr="00401570" w:rsidRDefault="00181D99" w:rsidP="0056122A">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645286" w:rsidRPr="00645286">
        <w:rPr>
          <w:rFonts w:asciiTheme="minorHAnsi" w:hAnsiTheme="minorHAnsi" w:cs="Tahoma"/>
          <w:b/>
          <w:bCs/>
          <w:color w:val="000000"/>
          <w:sz w:val="20"/>
          <w:szCs w:val="20"/>
        </w:rPr>
        <w:t xml:space="preserve">Teaching about </w:t>
      </w:r>
      <w:r w:rsidR="00645286">
        <w:rPr>
          <w:rFonts w:asciiTheme="minorHAnsi" w:hAnsiTheme="minorHAnsi" w:cs="Tahoma"/>
          <w:b/>
          <w:bCs/>
          <w:color w:val="000000"/>
          <w:sz w:val="20"/>
          <w:szCs w:val="20"/>
        </w:rPr>
        <w:t xml:space="preserve">squashing </w:t>
      </w:r>
      <w:r w:rsidR="00645286" w:rsidRPr="00645286">
        <w:rPr>
          <w:rFonts w:asciiTheme="minorHAnsi" w:hAnsiTheme="minorHAnsi" w:cs="Tahoma"/>
          <w:b/>
          <w:bCs/>
          <w:color w:val="000000"/>
          <w:sz w:val="20"/>
          <w:szCs w:val="20"/>
        </w:rPr>
        <w:t>enemies</w:t>
      </w:r>
      <w:r w:rsidR="00FB1C60" w:rsidRPr="00401570">
        <w:rPr>
          <w:rFonts w:asciiTheme="minorHAnsi" w:hAnsiTheme="minorHAnsi" w:cs="Tahoma"/>
          <w:color w:val="000000"/>
          <w:sz w:val="20"/>
          <w:szCs w:val="20"/>
        </w:rPr>
        <w:br/>
      </w:r>
      <w:r w:rsidRPr="00401570">
        <w:rPr>
          <w:rFonts w:asciiTheme="minorHAnsi" w:hAnsiTheme="minorHAnsi" w:cs="Tahoma"/>
          <w:color w:val="000000"/>
          <w:sz w:val="20"/>
          <w:szCs w:val="20"/>
        </w:rPr>
        <w:t>L</w:t>
      </w:r>
      <w:r w:rsidR="005E3467" w:rsidRPr="00401570">
        <w:rPr>
          <w:rFonts w:asciiTheme="minorHAnsi" w:hAnsiTheme="minorHAnsi" w:cs="Tahoma"/>
          <w:color w:val="000000"/>
          <w:sz w:val="20"/>
          <w:szCs w:val="20"/>
        </w:rPr>
        <w:t>e</w:t>
      </w:r>
      <w:r w:rsidRPr="00401570">
        <w:rPr>
          <w:rFonts w:asciiTheme="minorHAnsi" w:hAnsiTheme="minorHAnsi" w:cs="Tahoma"/>
          <w:color w:val="000000"/>
          <w:sz w:val="20"/>
          <w:szCs w:val="20"/>
        </w:rPr>
        <w:t>v</w:t>
      </w:r>
      <w:r w:rsidR="005E3467" w:rsidRPr="00401570">
        <w:rPr>
          <w:rFonts w:asciiTheme="minorHAnsi" w:hAnsiTheme="minorHAnsi" w:cs="Tahoma"/>
          <w:color w:val="000000"/>
          <w:sz w:val="20"/>
          <w:szCs w:val="20"/>
        </w:rPr>
        <w:t>el</w:t>
      </w:r>
      <w:r w:rsidR="00645286">
        <w:rPr>
          <w:rFonts w:asciiTheme="minorHAnsi" w:hAnsiTheme="minorHAnsi" w:cs="Tahoma"/>
          <w:color w:val="000000"/>
          <w:sz w:val="20"/>
          <w:szCs w:val="20"/>
        </w:rPr>
        <w:t>: 1-1, Designer: Tan Yong Hong</w:t>
      </w:r>
    </w:p>
    <w:p w14:paraId="283346F3" w14:textId="2B3077B2" w:rsidR="00645286" w:rsidRDefault="00FB1C60"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sidR="00645286">
        <w:rPr>
          <w:rFonts w:asciiTheme="minorHAnsi" w:hAnsiTheme="minorHAnsi" w:cs="Tahoma"/>
          <w:color w:val="000000"/>
          <w:sz w:val="20"/>
          <w:szCs w:val="20"/>
        </w:rPr>
        <w:br/>
        <w:t>80% of Players understand squashing of enemies by jumping on them</w:t>
      </w:r>
      <w:r w:rsidR="00DE792D" w:rsidRPr="00401570">
        <w:rPr>
          <w:rFonts w:asciiTheme="minorHAnsi" w:hAnsiTheme="minorHAnsi" w:cs="Tahoma"/>
          <w:color w:val="000000"/>
          <w:sz w:val="20"/>
          <w:szCs w:val="20"/>
        </w:rPr>
        <w:t xml:space="preserve"> </w:t>
      </w:r>
    </w:p>
    <w:p w14:paraId="5DFFF489" w14:textId="5E91320A" w:rsidR="00FB1C60" w:rsidRPr="00645286" w:rsidRDefault="00FB1C60"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sidR="00645286">
        <w:rPr>
          <w:rFonts w:asciiTheme="minorHAnsi" w:hAnsiTheme="minorHAnsi" w:cs="Tahoma"/>
          <w:b/>
          <w:bCs/>
          <w:color w:val="000000"/>
          <w:sz w:val="20"/>
          <w:szCs w:val="20"/>
        </w:rPr>
        <w:br/>
      </w:r>
      <w:r w:rsidR="00645286">
        <w:rPr>
          <w:rFonts w:asciiTheme="minorHAnsi" w:hAnsiTheme="minorHAnsi" w:cs="Tahoma"/>
          <w:color w:val="000000"/>
          <w:sz w:val="20"/>
          <w:szCs w:val="20"/>
        </w:rPr>
        <w:t xml:space="preserve">More than 20% of </w:t>
      </w:r>
      <w:r w:rsidR="00DE792D" w:rsidRPr="00401570">
        <w:rPr>
          <w:rFonts w:asciiTheme="minorHAnsi" w:hAnsiTheme="minorHAnsi" w:cs="Tahoma"/>
          <w:color w:val="000000"/>
          <w:sz w:val="20"/>
          <w:szCs w:val="20"/>
        </w:rPr>
        <w:t>Player</w:t>
      </w:r>
      <w:r w:rsidR="00645286">
        <w:rPr>
          <w:rFonts w:asciiTheme="minorHAnsi" w:hAnsiTheme="minorHAnsi" w:cs="Tahoma"/>
          <w:color w:val="000000"/>
          <w:sz w:val="20"/>
          <w:szCs w:val="20"/>
        </w:rPr>
        <w:t>s</w:t>
      </w:r>
      <w:r w:rsidR="00DE792D" w:rsidRPr="00401570">
        <w:rPr>
          <w:rFonts w:asciiTheme="minorHAnsi" w:hAnsiTheme="minorHAnsi" w:cs="Tahoma"/>
          <w:color w:val="000000"/>
          <w:sz w:val="20"/>
          <w:szCs w:val="20"/>
        </w:rPr>
        <w:t xml:space="preserve"> </w:t>
      </w:r>
      <w:r w:rsidR="00645286">
        <w:rPr>
          <w:rFonts w:asciiTheme="minorHAnsi" w:hAnsiTheme="minorHAnsi" w:cs="Tahoma"/>
          <w:color w:val="000000"/>
          <w:sz w:val="20"/>
          <w:szCs w:val="20"/>
        </w:rPr>
        <w:t>do not get the idea of enemies</w:t>
      </w:r>
    </w:p>
    <w:p w14:paraId="3F551199" w14:textId="77777777" w:rsidR="009130CB" w:rsidRPr="00401570" w:rsidRDefault="009130CB" w:rsidP="009130CB">
      <w:pPr>
        <w:pStyle w:val="NoSpacing"/>
        <w:ind w:firstLine="720"/>
        <w:rPr>
          <w:rFonts w:asciiTheme="minorHAnsi" w:hAnsiTheme="minorHAnsi" w:cs="Tahoma"/>
          <w:sz w:val="20"/>
          <w:szCs w:val="20"/>
        </w:rPr>
      </w:pPr>
    </w:p>
    <w:p w14:paraId="3D90EEA7" w14:textId="77777777" w:rsidR="00FB1C60" w:rsidRPr="00401570" w:rsidRDefault="00FB1C60" w:rsidP="00FB1C60">
      <w:pPr>
        <w:pStyle w:val="NoSpacing"/>
        <w:rPr>
          <w:rFonts w:asciiTheme="minorHAnsi" w:hAnsiTheme="minorHAnsi" w:cs="Tahoma"/>
          <w:sz w:val="20"/>
          <w:szCs w:val="20"/>
        </w:rPr>
      </w:pPr>
    </w:p>
    <w:p w14:paraId="462024B5" w14:textId="2C397630" w:rsidR="00645286" w:rsidRPr="00401570" w:rsidRDefault="00645286" w:rsidP="0064528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Question Blocks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5A2D0CD8" w14:textId="01908CCA" w:rsidR="00645286" w:rsidRDefault="00645286"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r>
      <w:r>
        <w:rPr>
          <w:rFonts w:asciiTheme="minorHAnsi" w:hAnsiTheme="minorHAnsi" w:cs="Tahoma"/>
          <w:color w:val="000000"/>
          <w:sz w:val="20"/>
          <w:szCs w:val="20"/>
        </w:rPr>
        <w:t xml:space="preserve">80% of </w:t>
      </w:r>
      <w:r>
        <w:rPr>
          <w:rFonts w:asciiTheme="minorHAnsi" w:hAnsiTheme="minorHAnsi" w:cs="Tahoma"/>
          <w:color w:val="000000"/>
          <w:sz w:val="20"/>
          <w:szCs w:val="20"/>
        </w:rPr>
        <w:t>Player</w:t>
      </w:r>
      <w:r>
        <w:rPr>
          <w:rFonts w:asciiTheme="minorHAnsi" w:hAnsiTheme="minorHAnsi" w:cs="Tahoma"/>
          <w:color w:val="000000"/>
          <w:sz w:val="20"/>
          <w:szCs w:val="20"/>
        </w:rPr>
        <w:t>s</w:t>
      </w:r>
      <w:r>
        <w:rPr>
          <w:rFonts w:asciiTheme="minorHAnsi" w:hAnsiTheme="minorHAnsi" w:cs="Tahoma"/>
          <w:color w:val="000000"/>
          <w:sz w:val="20"/>
          <w:szCs w:val="20"/>
        </w:rPr>
        <w:t xml:space="preserve"> </w:t>
      </w:r>
      <w:r>
        <w:rPr>
          <w:rFonts w:asciiTheme="minorHAnsi" w:hAnsiTheme="minorHAnsi" w:cs="Tahoma"/>
          <w:color w:val="000000"/>
          <w:sz w:val="20"/>
          <w:szCs w:val="20"/>
        </w:rPr>
        <w:t>understand that Question Blocks can be hit from the bottom for Coins</w:t>
      </w:r>
      <w:r w:rsidRPr="00401570">
        <w:rPr>
          <w:rFonts w:asciiTheme="minorHAnsi" w:hAnsiTheme="minorHAnsi" w:cs="Tahoma"/>
          <w:color w:val="000000"/>
          <w:sz w:val="20"/>
          <w:szCs w:val="20"/>
        </w:rPr>
        <w:t xml:space="preserve"> </w:t>
      </w:r>
    </w:p>
    <w:p w14:paraId="0D529330" w14:textId="4170C237" w:rsidR="00645286" w:rsidRDefault="00645286"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overlooks and never gains the free coin from the Question Block</w:t>
      </w:r>
    </w:p>
    <w:p w14:paraId="680C4D37" w14:textId="4D6487EC" w:rsidR="00645286" w:rsidRPr="00645286" w:rsidRDefault="00645286" w:rsidP="0064528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Pr>
          <w:rFonts w:asciiTheme="minorHAnsi" w:hAnsiTheme="minorHAnsi" w:cs="Tahoma"/>
          <w:b/>
          <w:bCs/>
          <w:color w:val="000000"/>
          <w:sz w:val="20"/>
          <w:szCs w:val="20"/>
        </w:rPr>
        <w:t>Jump Height</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t xml:space="preserve">Description: Players want to collect coins, though jumping from the elevated platform will not yield you all the coins, if players are lazy enough, they want to try reaching the coins from the bottom, allowing them to </w:t>
      </w:r>
      <w:proofErr w:type="spellStart"/>
      <w:r>
        <w:rPr>
          <w:rFonts w:asciiTheme="minorHAnsi" w:hAnsiTheme="minorHAnsi" w:cs="Tahoma"/>
          <w:color w:val="000000"/>
          <w:sz w:val="20"/>
          <w:szCs w:val="20"/>
        </w:rPr>
        <w:t>realise</w:t>
      </w:r>
      <w:proofErr w:type="spellEnd"/>
      <w:r>
        <w:rPr>
          <w:rFonts w:asciiTheme="minorHAnsi" w:hAnsiTheme="minorHAnsi" w:cs="Tahoma"/>
          <w:color w:val="000000"/>
          <w:sz w:val="20"/>
          <w:szCs w:val="20"/>
        </w:rPr>
        <w:t xml:space="preserve"> the longer they hold the button, the higher they jump.</w:t>
      </w:r>
    </w:p>
    <w:p w14:paraId="03C8606E" w14:textId="3DD7E097" w:rsidR="00645286" w:rsidRDefault="00645286" w:rsidP="0064528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r>
      <w:r>
        <w:rPr>
          <w:rFonts w:asciiTheme="minorHAnsi" w:hAnsiTheme="minorHAnsi" w:cs="Tahoma"/>
          <w:color w:val="000000"/>
          <w:sz w:val="20"/>
          <w:szCs w:val="20"/>
        </w:rPr>
        <w:t xml:space="preserve">80% of </w:t>
      </w:r>
      <w:r>
        <w:rPr>
          <w:rFonts w:asciiTheme="minorHAnsi" w:hAnsiTheme="minorHAnsi" w:cs="Tahoma"/>
          <w:color w:val="000000"/>
          <w:sz w:val="20"/>
          <w:szCs w:val="20"/>
        </w:rPr>
        <w:t>Player</w:t>
      </w:r>
      <w:r>
        <w:rPr>
          <w:rFonts w:asciiTheme="minorHAnsi" w:hAnsiTheme="minorHAnsi" w:cs="Tahoma"/>
          <w:color w:val="000000"/>
          <w:sz w:val="20"/>
          <w:szCs w:val="20"/>
        </w:rPr>
        <w:t>s</w:t>
      </w:r>
      <w:r>
        <w:rPr>
          <w:rFonts w:asciiTheme="minorHAnsi" w:hAnsiTheme="minorHAnsi" w:cs="Tahoma"/>
          <w:color w:val="000000"/>
          <w:sz w:val="20"/>
          <w:szCs w:val="20"/>
        </w:rPr>
        <w:t xml:space="preserve"> </w:t>
      </w:r>
      <w:r>
        <w:rPr>
          <w:rFonts w:asciiTheme="minorHAnsi" w:hAnsiTheme="minorHAnsi" w:cs="Tahoma"/>
          <w:color w:val="000000"/>
          <w:sz w:val="20"/>
          <w:szCs w:val="20"/>
        </w:rPr>
        <w:t>understands the longer they hold the jump button, the higher they jump, and knows how high the jump can reach.</w:t>
      </w:r>
      <w:r w:rsidRPr="00401570">
        <w:rPr>
          <w:rFonts w:asciiTheme="minorHAnsi" w:hAnsiTheme="minorHAnsi" w:cs="Tahoma"/>
          <w:color w:val="000000"/>
          <w:sz w:val="20"/>
          <w:szCs w:val="20"/>
        </w:rPr>
        <w:t xml:space="preserve"> </w:t>
      </w:r>
    </w:p>
    <w:p w14:paraId="392810F0" w14:textId="4ADEE649" w:rsidR="00645286" w:rsidRDefault="00645286" w:rsidP="0064528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Pr>
          <w:rFonts w:asciiTheme="minorHAnsi" w:hAnsiTheme="minorHAnsi" w:cs="Tahoma"/>
          <w:color w:val="000000"/>
          <w:sz w:val="20"/>
          <w:szCs w:val="20"/>
        </w:rPr>
        <w:t>Player</w:t>
      </w:r>
      <w:r>
        <w:rPr>
          <w:rFonts w:asciiTheme="minorHAnsi" w:hAnsiTheme="minorHAnsi" w:cs="Tahoma"/>
          <w:color w:val="000000"/>
          <w:sz w:val="20"/>
          <w:szCs w:val="20"/>
        </w:rPr>
        <w:t>s</w:t>
      </w:r>
      <w:r>
        <w:rPr>
          <w:rFonts w:asciiTheme="minorHAnsi" w:hAnsiTheme="minorHAnsi" w:cs="Tahoma"/>
          <w:color w:val="000000"/>
          <w:sz w:val="20"/>
          <w:szCs w:val="20"/>
        </w:rPr>
        <w:t xml:space="preserve"> </w:t>
      </w:r>
      <w:r>
        <w:rPr>
          <w:rFonts w:asciiTheme="minorHAnsi" w:hAnsiTheme="minorHAnsi" w:cs="Tahoma"/>
          <w:color w:val="000000"/>
          <w:sz w:val="20"/>
          <w:szCs w:val="20"/>
        </w:rPr>
        <w:t>jumps back on the platform to get the coins</w:t>
      </w:r>
    </w:p>
    <w:p w14:paraId="64354912" w14:textId="6B412D79" w:rsidR="00094DB5" w:rsidRDefault="00094DB5" w:rsidP="00645286">
      <w:pPr>
        <w:pStyle w:val="NormalWeb"/>
        <w:spacing w:after="280" w:line="276" w:lineRule="auto"/>
        <w:ind w:left="720"/>
        <w:rPr>
          <w:rFonts w:asciiTheme="minorHAnsi" w:hAnsiTheme="minorHAnsi" w:cs="Tahoma"/>
          <w:color w:val="000000"/>
          <w:sz w:val="20"/>
          <w:szCs w:val="20"/>
        </w:rPr>
      </w:pPr>
    </w:p>
    <w:p w14:paraId="7B43EC1B" w14:textId="724E5208"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w:t>
      </w:r>
      <w:r>
        <w:rPr>
          <w:rFonts w:asciiTheme="minorHAnsi" w:hAnsiTheme="minorHAnsi" w:cs="Tahoma"/>
          <w:b/>
          <w:bCs/>
          <w:color w:val="000000"/>
          <w:sz w:val="20"/>
          <w:szCs w:val="20"/>
        </w:rPr>
        <w:t>about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77C5B666" w14:textId="0CFCD22D"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uses the moving platform to cross successfully to the other side of the map.</w:t>
      </w:r>
      <w:r w:rsidRPr="00401570">
        <w:rPr>
          <w:rFonts w:asciiTheme="minorHAnsi" w:hAnsiTheme="minorHAnsi" w:cs="Tahoma"/>
          <w:color w:val="000000"/>
          <w:sz w:val="20"/>
          <w:szCs w:val="20"/>
        </w:rPr>
        <w:t xml:space="preserve"> </w:t>
      </w:r>
    </w:p>
    <w:p w14:paraId="76F36B26" w14:textId="2A2AAB01"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w:t>
      </w:r>
      <w:r>
        <w:rPr>
          <w:rFonts w:asciiTheme="minorHAnsi" w:hAnsiTheme="minorHAnsi" w:cs="Tahoma"/>
          <w:color w:val="000000"/>
          <w:sz w:val="20"/>
          <w:szCs w:val="20"/>
        </w:rPr>
        <w:t>don’t know how to use the moving platform to get across.</w:t>
      </w:r>
    </w:p>
    <w:p w14:paraId="41EEFEFC" w14:textId="08B8D72D" w:rsidR="00094DB5" w:rsidRDefault="00094DB5" w:rsidP="00094DB5">
      <w:pPr>
        <w:pStyle w:val="NormalWeb"/>
        <w:spacing w:after="280" w:line="276" w:lineRule="auto"/>
        <w:ind w:left="720"/>
        <w:rPr>
          <w:rFonts w:asciiTheme="minorHAnsi" w:hAnsiTheme="minorHAnsi" w:cs="Tahoma"/>
          <w:color w:val="000000"/>
          <w:sz w:val="20"/>
          <w:szCs w:val="20"/>
        </w:rPr>
      </w:pPr>
    </w:p>
    <w:p w14:paraId="0DE6C06E" w14:textId="5C4F9839"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Pr>
          <w:rFonts w:asciiTheme="minorHAnsi" w:hAnsiTheme="minorHAnsi" w:cs="Tahoma"/>
          <w:b/>
          <w:bCs/>
          <w:color w:val="000000"/>
          <w:sz w:val="20"/>
          <w:szCs w:val="20"/>
        </w:rPr>
        <w:t>Enemy Killing by Jumping</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6870F37B" w14:textId="17D5198B"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understands that enemies can be killed if directly on top of the player when player hits a block.</w:t>
      </w:r>
      <w:r w:rsidRPr="00401570">
        <w:rPr>
          <w:rFonts w:asciiTheme="minorHAnsi" w:hAnsiTheme="minorHAnsi" w:cs="Tahoma"/>
          <w:color w:val="000000"/>
          <w:sz w:val="20"/>
          <w:szCs w:val="20"/>
        </w:rPr>
        <w:t xml:space="preserve"> </w:t>
      </w:r>
    </w:p>
    <w:p w14:paraId="5039A660" w14:textId="7655D626"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w:t>
      </w:r>
      <w:r>
        <w:rPr>
          <w:rFonts w:asciiTheme="minorHAnsi" w:hAnsiTheme="minorHAnsi" w:cs="Tahoma"/>
          <w:color w:val="000000"/>
          <w:sz w:val="20"/>
          <w:szCs w:val="20"/>
        </w:rPr>
        <w:t xml:space="preserve">do not know enemies can be killed by hitting a block where the enemy is right above. </w:t>
      </w:r>
    </w:p>
    <w:p w14:paraId="5605746D" w14:textId="3FE57A4E" w:rsidR="00094DB5" w:rsidRDefault="00094DB5" w:rsidP="00094DB5">
      <w:pPr>
        <w:pStyle w:val="NormalWeb"/>
        <w:spacing w:after="280" w:line="276" w:lineRule="auto"/>
        <w:ind w:left="720"/>
        <w:rPr>
          <w:rFonts w:asciiTheme="minorHAnsi" w:hAnsiTheme="minorHAnsi" w:cs="Tahoma"/>
          <w:color w:val="000000"/>
          <w:sz w:val="20"/>
          <w:szCs w:val="20"/>
        </w:rPr>
      </w:pPr>
    </w:p>
    <w:p w14:paraId="6191D056" w14:textId="31F25074" w:rsidR="00094DB5" w:rsidRDefault="00094DB5" w:rsidP="00094DB5">
      <w:pPr>
        <w:pStyle w:val="NormalWeb"/>
        <w:spacing w:after="280" w:line="276" w:lineRule="auto"/>
        <w:ind w:left="720"/>
        <w:rPr>
          <w:rFonts w:asciiTheme="minorHAnsi" w:hAnsiTheme="minorHAnsi" w:cs="Tahoma"/>
          <w:color w:val="000000"/>
          <w:sz w:val="20"/>
          <w:szCs w:val="20"/>
        </w:rPr>
      </w:pPr>
    </w:p>
    <w:p w14:paraId="38054A7B" w14:textId="77777777" w:rsidR="00094DB5" w:rsidRDefault="00094DB5" w:rsidP="00094DB5">
      <w:pPr>
        <w:pStyle w:val="NormalWeb"/>
        <w:spacing w:after="280" w:line="276" w:lineRule="auto"/>
        <w:ind w:left="720"/>
        <w:rPr>
          <w:rFonts w:asciiTheme="minorHAnsi" w:hAnsiTheme="minorHAnsi" w:cs="Tahoma"/>
          <w:color w:val="000000"/>
          <w:sz w:val="20"/>
          <w:szCs w:val="20"/>
        </w:rPr>
      </w:pPr>
    </w:p>
    <w:p w14:paraId="4C934B62" w14:textId="4013A4D9"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Pr>
          <w:rFonts w:asciiTheme="minorHAnsi" w:hAnsiTheme="minorHAnsi" w:cs="Tahoma"/>
          <w:b/>
          <w:bCs/>
          <w:color w:val="000000"/>
          <w:sz w:val="20"/>
          <w:szCs w:val="20"/>
        </w:rPr>
        <w:t>Player Tries A Different Route</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9BFD182" w14:textId="654EDD22"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access the 4x2 Free Gold Coins segment which requires a high jump to reach. </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(Area noted by the cloud right on top of the area)</w:t>
      </w:r>
    </w:p>
    <w:p w14:paraId="5ED53913" w14:textId="701E87A6" w:rsidR="00094DB5" w:rsidRPr="00645286"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Less than 80% of Players collect the Gold at the free coins segment</w:t>
      </w:r>
    </w:p>
    <w:p w14:paraId="69891FBB" w14:textId="1D864C20" w:rsidR="00094DB5" w:rsidRDefault="00094DB5" w:rsidP="00094DB5">
      <w:pPr>
        <w:pStyle w:val="NormalWeb"/>
        <w:spacing w:after="280" w:line="276" w:lineRule="auto"/>
        <w:ind w:left="720"/>
        <w:rPr>
          <w:rFonts w:asciiTheme="minorHAnsi" w:hAnsiTheme="minorHAnsi" w:cs="Tahoma"/>
          <w:color w:val="000000"/>
          <w:sz w:val="20"/>
          <w:szCs w:val="20"/>
        </w:rPr>
      </w:pPr>
    </w:p>
    <w:p w14:paraId="16A4AEA4" w14:textId="30B8DEB4"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Pr>
          <w:rFonts w:asciiTheme="minorHAnsi" w:hAnsiTheme="minorHAnsi" w:cs="Tahoma"/>
          <w:b/>
          <w:bCs/>
          <w:color w:val="000000"/>
          <w:sz w:val="20"/>
          <w:szCs w:val="20"/>
        </w:rPr>
        <w:t xml:space="preserve">Block </w:t>
      </w:r>
      <w:proofErr w:type="spellStart"/>
      <w:r>
        <w:rPr>
          <w:rFonts w:asciiTheme="minorHAnsi" w:hAnsiTheme="minorHAnsi" w:cs="Tahoma"/>
          <w:b/>
          <w:bCs/>
          <w:color w:val="000000"/>
          <w:sz w:val="20"/>
          <w:szCs w:val="20"/>
        </w:rPr>
        <w:t>Goombas</w:t>
      </w:r>
      <w:proofErr w:type="spellEnd"/>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p>
    <w:p w14:paraId="46CC7962" w14:textId="2D08E31C"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understands that there are Enemies that can be hidden in blocks that they have to kill as well.</w:t>
      </w:r>
    </w:p>
    <w:p w14:paraId="2D597A19" w14:textId="61D859F7"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Less than 80% of Players kill the block </w:t>
      </w:r>
      <w:proofErr w:type="spellStart"/>
      <w:proofErr w:type="gramStart"/>
      <w:r>
        <w:rPr>
          <w:rFonts w:asciiTheme="minorHAnsi" w:hAnsiTheme="minorHAnsi" w:cs="Tahoma"/>
          <w:color w:val="000000"/>
          <w:sz w:val="20"/>
          <w:szCs w:val="20"/>
        </w:rPr>
        <w:t>Goomba</w:t>
      </w:r>
      <w:proofErr w:type="spellEnd"/>
      <w:r>
        <w:rPr>
          <w:rFonts w:asciiTheme="minorHAnsi" w:hAnsiTheme="minorHAnsi" w:cs="Tahoma"/>
          <w:color w:val="000000"/>
          <w:sz w:val="20"/>
          <w:szCs w:val="20"/>
        </w:rPr>
        <w:t>, and</w:t>
      </w:r>
      <w:proofErr w:type="gramEnd"/>
      <w:r>
        <w:rPr>
          <w:rFonts w:asciiTheme="minorHAnsi" w:hAnsiTheme="minorHAnsi" w:cs="Tahoma"/>
          <w:color w:val="000000"/>
          <w:sz w:val="20"/>
          <w:szCs w:val="20"/>
        </w:rPr>
        <w:t xml:space="preserve"> does not see the moving brick as a threat.</w:t>
      </w:r>
    </w:p>
    <w:p w14:paraId="44003E2F" w14:textId="585E68AA" w:rsidR="00094DB5" w:rsidRDefault="00094DB5" w:rsidP="00094DB5">
      <w:pPr>
        <w:pStyle w:val="NormalWeb"/>
        <w:spacing w:after="280" w:line="276" w:lineRule="auto"/>
        <w:ind w:left="720"/>
        <w:rPr>
          <w:rFonts w:asciiTheme="minorHAnsi" w:hAnsiTheme="minorHAnsi" w:cs="Tahoma"/>
          <w:color w:val="000000"/>
          <w:sz w:val="20"/>
          <w:szCs w:val="20"/>
        </w:rPr>
      </w:pPr>
    </w:p>
    <w:p w14:paraId="573AD7E1" w14:textId="3DB2E1B0"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Pipes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0778BC17" w14:textId="7E4BE3BE"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are curious enough to enter the first pipe given, which leads to a secret part of the map that acts as an extension. </w:t>
      </w:r>
      <w:r w:rsidRPr="00401570">
        <w:rPr>
          <w:rFonts w:asciiTheme="minorHAnsi" w:hAnsiTheme="minorHAnsi" w:cs="Tahoma"/>
          <w:color w:val="000000"/>
          <w:sz w:val="20"/>
          <w:szCs w:val="20"/>
        </w:rPr>
        <w:t xml:space="preserve"> </w:t>
      </w:r>
    </w:p>
    <w:p w14:paraId="3DD480AB" w14:textId="16EC319D"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Pr>
          <w:rFonts w:asciiTheme="minorHAnsi" w:hAnsiTheme="minorHAnsi" w:cs="Tahoma"/>
          <w:color w:val="000000"/>
          <w:sz w:val="20"/>
          <w:szCs w:val="20"/>
        </w:rPr>
        <w:t>Players do not enter the first pipe</w:t>
      </w:r>
    </w:p>
    <w:p w14:paraId="7E380AA8" w14:textId="0800AF8D" w:rsidR="00094DB5" w:rsidRDefault="00094DB5" w:rsidP="00094DB5">
      <w:pPr>
        <w:pStyle w:val="NormalWeb"/>
        <w:spacing w:after="280" w:line="276" w:lineRule="auto"/>
        <w:ind w:left="720"/>
        <w:rPr>
          <w:rFonts w:asciiTheme="minorHAnsi" w:hAnsiTheme="minorHAnsi" w:cs="Tahoma"/>
          <w:color w:val="000000"/>
          <w:sz w:val="20"/>
          <w:szCs w:val="20"/>
        </w:rPr>
      </w:pPr>
    </w:p>
    <w:p w14:paraId="1D5B7B55" w14:textId="59972DD1" w:rsidR="00094DB5" w:rsidRDefault="00094DB5" w:rsidP="00094DB5">
      <w:pPr>
        <w:pStyle w:val="NormalWeb"/>
        <w:spacing w:after="280" w:line="276" w:lineRule="auto"/>
        <w:ind w:left="720"/>
        <w:rPr>
          <w:rFonts w:asciiTheme="minorHAnsi" w:hAnsiTheme="minorHAnsi" w:cs="Tahoma"/>
          <w:color w:val="000000"/>
          <w:sz w:val="20"/>
          <w:szCs w:val="20"/>
        </w:rPr>
      </w:pPr>
    </w:p>
    <w:p w14:paraId="17C57EC6" w14:textId="0E9D2F39" w:rsidR="00094DB5" w:rsidRDefault="00094DB5" w:rsidP="00094DB5">
      <w:pPr>
        <w:pStyle w:val="NormalWeb"/>
        <w:spacing w:after="280" w:line="276" w:lineRule="auto"/>
        <w:ind w:left="720"/>
        <w:rPr>
          <w:rFonts w:asciiTheme="minorHAnsi" w:hAnsiTheme="minorHAnsi" w:cs="Tahoma"/>
          <w:color w:val="000000"/>
          <w:sz w:val="20"/>
          <w:szCs w:val="20"/>
        </w:rPr>
      </w:pPr>
    </w:p>
    <w:p w14:paraId="3F296783" w14:textId="77777777" w:rsidR="00094DB5" w:rsidRDefault="00094DB5" w:rsidP="00094DB5">
      <w:pPr>
        <w:pStyle w:val="NormalWeb"/>
        <w:spacing w:after="280" w:line="276" w:lineRule="auto"/>
        <w:ind w:left="720"/>
        <w:rPr>
          <w:rFonts w:asciiTheme="minorHAnsi" w:hAnsiTheme="minorHAnsi" w:cs="Tahoma"/>
          <w:color w:val="000000"/>
          <w:sz w:val="20"/>
          <w:szCs w:val="20"/>
        </w:rPr>
      </w:pPr>
    </w:p>
    <w:p w14:paraId="72A1E1AC" w14:textId="753BB400"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Pr>
          <w:rFonts w:asciiTheme="minorHAnsi" w:hAnsiTheme="minorHAnsi" w:cs="Tahoma"/>
          <w:b/>
          <w:bCs/>
          <w:color w:val="000000"/>
          <w:sz w:val="20"/>
          <w:szCs w:val="20"/>
        </w:rPr>
        <w:t>Teaching about Winged Mystery Boxes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r>
        <w:rPr>
          <w:rFonts w:asciiTheme="minorHAnsi" w:hAnsiTheme="minorHAnsi" w:cs="Tahoma"/>
          <w:color w:val="000000"/>
          <w:sz w:val="20"/>
          <w:szCs w:val="20"/>
        </w:rPr>
        <w:br/>
      </w:r>
    </w:p>
    <w:p w14:paraId="475B7B25" w14:textId="42C1C27C"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get the Sunflower Powerup from the Pipe Bonus section by smashing their heads on the Winged Mystery Box.</w:t>
      </w:r>
      <w:r w:rsidRPr="00401570">
        <w:rPr>
          <w:rFonts w:asciiTheme="minorHAnsi" w:hAnsiTheme="minorHAnsi" w:cs="Tahoma"/>
          <w:color w:val="000000"/>
          <w:sz w:val="20"/>
          <w:szCs w:val="20"/>
        </w:rPr>
        <w:t xml:space="preserve"> </w:t>
      </w:r>
    </w:p>
    <w:p w14:paraId="1B90176E" w14:textId="5B0C1F52"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do not get the Sunflower Powerup from the Pipe Bonus section</w:t>
      </w:r>
    </w:p>
    <w:p w14:paraId="7B1A8053" w14:textId="42B9F3CD" w:rsidR="00094DB5" w:rsidRDefault="00094DB5" w:rsidP="00094DB5">
      <w:pPr>
        <w:pStyle w:val="NormalWeb"/>
        <w:spacing w:after="280" w:line="276" w:lineRule="auto"/>
        <w:ind w:left="720"/>
        <w:rPr>
          <w:rFonts w:asciiTheme="minorHAnsi" w:hAnsiTheme="minorHAnsi" w:cs="Tahoma"/>
          <w:color w:val="000000"/>
          <w:sz w:val="20"/>
          <w:szCs w:val="20"/>
        </w:rPr>
      </w:pPr>
    </w:p>
    <w:p w14:paraId="6BD45A29" w14:textId="7B9FCDDB" w:rsidR="00094DB5" w:rsidRPr="00645286" w:rsidRDefault="00094DB5" w:rsidP="00094DB5">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sidR="00BD668C">
        <w:rPr>
          <w:rFonts w:asciiTheme="minorHAnsi" w:hAnsiTheme="minorHAnsi" w:cs="Tahoma"/>
          <w:b/>
          <w:bCs/>
          <w:color w:val="000000"/>
          <w:sz w:val="20"/>
          <w:szCs w:val="20"/>
        </w:rPr>
        <w:t>Sunflower Powerup’s abilities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C93D898" w14:textId="0B634AE6" w:rsidR="00094DB5" w:rsidRDefault="00094DB5" w:rsidP="00094DB5">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that reach the Pipe Bonus section kills the Red </w:t>
      </w:r>
      <w:proofErr w:type="spellStart"/>
      <w:r>
        <w:rPr>
          <w:rFonts w:asciiTheme="minorHAnsi" w:hAnsiTheme="minorHAnsi" w:cs="Tahoma"/>
          <w:color w:val="000000"/>
          <w:sz w:val="20"/>
          <w:szCs w:val="20"/>
        </w:rPr>
        <w:t>Koopa</w:t>
      </w:r>
      <w:proofErr w:type="spellEnd"/>
      <w:r>
        <w:rPr>
          <w:rFonts w:asciiTheme="minorHAnsi" w:hAnsiTheme="minorHAnsi" w:cs="Tahoma"/>
          <w:color w:val="000000"/>
          <w:sz w:val="20"/>
          <w:szCs w:val="20"/>
        </w:rPr>
        <w:t xml:space="preserve"> with the recently received Sunflower Powerup’s fireballs.</w:t>
      </w:r>
      <w:r w:rsidRPr="00401570">
        <w:rPr>
          <w:rFonts w:asciiTheme="minorHAnsi" w:hAnsiTheme="minorHAnsi" w:cs="Tahoma"/>
          <w:color w:val="000000"/>
          <w:sz w:val="20"/>
          <w:szCs w:val="20"/>
        </w:rPr>
        <w:t xml:space="preserve"> </w:t>
      </w:r>
    </w:p>
    <w:p w14:paraId="5EE9293E" w14:textId="22997829" w:rsidR="00094DB5" w:rsidRDefault="00094DB5" w:rsidP="00094DB5">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w:t>
      </w:r>
      <w:r w:rsidR="00BD668C">
        <w:rPr>
          <w:rFonts w:asciiTheme="minorHAnsi" w:hAnsiTheme="minorHAnsi" w:cs="Tahoma"/>
          <w:color w:val="000000"/>
          <w:sz w:val="20"/>
          <w:szCs w:val="20"/>
        </w:rPr>
        <w:t xml:space="preserve"> do not kill the red </w:t>
      </w:r>
      <w:proofErr w:type="spellStart"/>
      <w:r w:rsidR="00BD668C">
        <w:rPr>
          <w:rFonts w:asciiTheme="minorHAnsi" w:hAnsiTheme="minorHAnsi" w:cs="Tahoma"/>
          <w:color w:val="000000"/>
          <w:sz w:val="20"/>
          <w:szCs w:val="20"/>
        </w:rPr>
        <w:t>koopa</w:t>
      </w:r>
      <w:proofErr w:type="spellEnd"/>
      <w:r w:rsidR="00BD668C">
        <w:rPr>
          <w:rFonts w:asciiTheme="minorHAnsi" w:hAnsiTheme="minorHAnsi" w:cs="Tahoma"/>
          <w:color w:val="000000"/>
          <w:sz w:val="20"/>
          <w:szCs w:val="20"/>
        </w:rPr>
        <w:t xml:space="preserve"> at Pipe Bonus section with Sunflower Powerup’s fireballs.</w:t>
      </w:r>
    </w:p>
    <w:p w14:paraId="74A378FC" w14:textId="3E654F50" w:rsidR="00BD668C" w:rsidRDefault="00BD668C" w:rsidP="00094DB5">
      <w:pPr>
        <w:pStyle w:val="NormalWeb"/>
        <w:spacing w:after="280" w:line="276" w:lineRule="auto"/>
        <w:ind w:left="720"/>
        <w:rPr>
          <w:rFonts w:asciiTheme="minorHAnsi" w:hAnsiTheme="minorHAnsi" w:cs="Tahoma"/>
          <w:color w:val="000000"/>
          <w:sz w:val="20"/>
          <w:szCs w:val="20"/>
        </w:rPr>
      </w:pPr>
    </w:p>
    <w:p w14:paraId="5AC08CA5" w14:textId="17C915D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about Killing enemies giving more points when killed in combo</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7E06E95" w14:textId="6A73852E"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hits a combo when killing multiple enemies before landing on the ground. (Success is when player gains a </w:t>
      </w:r>
      <w:proofErr w:type="gramStart"/>
      <w:r>
        <w:rPr>
          <w:rFonts w:asciiTheme="minorHAnsi" w:hAnsiTheme="minorHAnsi" w:cs="Tahoma"/>
          <w:color w:val="000000"/>
          <w:sz w:val="20"/>
          <w:szCs w:val="20"/>
        </w:rPr>
        <w:t>200 point</w:t>
      </w:r>
      <w:proofErr w:type="gramEnd"/>
      <w:r>
        <w:rPr>
          <w:rFonts w:asciiTheme="minorHAnsi" w:hAnsiTheme="minorHAnsi" w:cs="Tahoma"/>
          <w:color w:val="000000"/>
          <w:sz w:val="20"/>
          <w:szCs w:val="20"/>
        </w:rPr>
        <w:t xml:space="preserve"> combo at least once)</w:t>
      </w:r>
      <w:r w:rsidRPr="00401570">
        <w:rPr>
          <w:rFonts w:asciiTheme="minorHAnsi" w:hAnsiTheme="minorHAnsi" w:cs="Tahoma"/>
          <w:color w:val="000000"/>
          <w:sz w:val="20"/>
          <w:szCs w:val="20"/>
        </w:rPr>
        <w:t xml:space="preserve"> </w:t>
      </w:r>
    </w:p>
    <w:p w14:paraId="67FF1F65" w14:textId="6EA9D347" w:rsidR="00BD668C" w:rsidRPr="00645286"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w:t>
      </w:r>
      <w:r>
        <w:rPr>
          <w:rFonts w:asciiTheme="minorHAnsi" w:hAnsiTheme="minorHAnsi" w:cs="Tahoma"/>
          <w:color w:val="000000"/>
          <w:sz w:val="20"/>
          <w:szCs w:val="20"/>
        </w:rPr>
        <w:t xml:space="preserve">of Players do not receive a </w:t>
      </w:r>
      <w:proofErr w:type="gramStart"/>
      <w:r>
        <w:rPr>
          <w:rFonts w:asciiTheme="minorHAnsi" w:hAnsiTheme="minorHAnsi" w:cs="Tahoma"/>
          <w:color w:val="000000"/>
          <w:sz w:val="20"/>
          <w:szCs w:val="20"/>
        </w:rPr>
        <w:t>200 point</w:t>
      </w:r>
      <w:proofErr w:type="gramEnd"/>
      <w:r>
        <w:rPr>
          <w:rFonts w:asciiTheme="minorHAnsi" w:hAnsiTheme="minorHAnsi" w:cs="Tahoma"/>
          <w:color w:val="000000"/>
          <w:sz w:val="20"/>
          <w:szCs w:val="20"/>
        </w:rPr>
        <w:t xml:space="preserve"> combo at least once.</w:t>
      </w:r>
    </w:p>
    <w:p w14:paraId="4FA07BF7" w14:textId="041B4887" w:rsidR="00BD668C" w:rsidRDefault="00BD668C" w:rsidP="00094DB5">
      <w:pPr>
        <w:pStyle w:val="NormalWeb"/>
        <w:spacing w:after="280" w:line="276" w:lineRule="auto"/>
        <w:ind w:left="720"/>
        <w:rPr>
          <w:rFonts w:asciiTheme="minorHAnsi" w:hAnsiTheme="minorHAnsi" w:cs="Tahoma"/>
          <w:color w:val="000000"/>
          <w:sz w:val="20"/>
          <w:szCs w:val="20"/>
        </w:rPr>
      </w:pPr>
    </w:p>
    <w:p w14:paraId="25BA0EBA" w14:textId="6DD3CB70" w:rsidR="00BD668C" w:rsidRDefault="00BD668C" w:rsidP="00094DB5">
      <w:pPr>
        <w:pStyle w:val="NormalWeb"/>
        <w:spacing w:after="280" w:line="276" w:lineRule="auto"/>
        <w:ind w:left="720"/>
        <w:rPr>
          <w:rFonts w:asciiTheme="minorHAnsi" w:hAnsiTheme="minorHAnsi" w:cs="Tahoma"/>
          <w:color w:val="000000"/>
          <w:sz w:val="20"/>
          <w:szCs w:val="20"/>
        </w:rPr>
      </w:pPr>
    </w:p>
    <w:p w14:paraId="713067AB" w14:textId="6905FF2F" w:rsidR="00BD668C" w:rsidRDefault="00BD668C" w:rsidP="00094DB5">
      <w:pPr>
        <w:pStyle w:val="NormalWeb"/>
        <w:spacing w:after="280" w:line="276" w:lineRule="auto"/>
        <w:ind w:left="720"/>
        <w:rPr>
          <w:rFonts w:asciiTheme="minorHAnsi" w:hAnsiTheme="minorHAnsi" w:cs="Tahoma"/>
          <w:color w:val="000000"/>
          <w:sz w:val="20"/>
          <w:szCs w:val="20"/>
        </w:rPr>
      </w:pPr>
    </w:p>
    <w:p w14:paraId="0B5095A1" w14:textId="3415C34D"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w:t>
      </w:r>
      <w:r>
        <w:rPr>
          <w:rFonts w:asciiTheme="minorHAnsi" w:hAnsiTheme="minorHAnsi" w:cs="Tahoma"/>
          <w:b/>
          <w:bCs/>
          <w:color w:val="000000"/>
          <w:sz w:val="20"/>
          <w:szCs w:val="20"/>
        </w:rPr>
        <w:t>about Jumping while on a moving platform’s physics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D88F544" w14:textId="36814790"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can collect the 6 coins that is along moving platforms without dying.</w:t>
      </w:r>
    </w:p>
    <w:p w14:paraId="72CADEDB" w14:textId="7578E2F4" w:rsidR="00094DB5"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w:t>
      </w:r>
      <w:r>
        <w:rPr>
          <w:rFonts w:asciiTheme="minorHAnsi" w:hAnsiTheme="minorHAnsi" w:cs="Tahoma"/>
          <w:color w:val="000000"/>
          <w:sz w:val="20"/>
          <w:szCs w:val="20"/>
        </w:rPr>
        <w:t>fail to collect the coins while on the moving platforms.</w:t>
      </w:r>
    </w:p>
    <w:p w14:paraId="6C94BD5B" w14:textId="1379CA15"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Pr>
          <w:rFonts w:asciiTheme="minorHAnsi" w:hAnsiTheme="minorHAnsi" w:cs="Tahoma"/>
          <w:b/>
          <w:bCs/>
          <w:color w:val="000000"/>
          <w:sz w:val="20"/>
          <w:szCs w:val="20"/>
        </w:rPr>
        <w:t>Vertical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21312A9F" w14:textId="4B11AE54"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collects the last</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3 coins that is on the 1</w:t>
      </w:r>
      <w:r w:rsidRPr="00BD668C">
        <w:rPr>
          <w:rFonts w:asciiTheme="minorHAnsi" w:hAnsiTheme="minorHAnsi" w:cs="Tahoma"/>
          <w:color w:val="000000"/>
          <w:sz w:val="20"/>
          <w:szCs w:val="20"/>
          <w:vertAlign w:val="superscript"/>
        </w:rPr>
        <w:t>st</w:t>
      </w:r>
      <w:r>
        <w:rPr>
          <w:rFonts w:asciiTheme="minorHAnsi" w:hAnsiTheme="minorHAnsi" w:cs="Tahoma"/>
          <w:color w:val="000000"/>
          <w:sz w:val="20"/>
          <w:szCs w:val="20"/>
        </w:rPr>
        <w:t xml:space="preserve"> Vertical moving platform as a bonus.</w:t>
      </w:r>
    </w:p>
    <w:p w14:paraId="763CD23A" w14:textId="7D0F17E4"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w:t>
      </w:r>
      <w:r>
        <w:rPr>
          <w:rFonts w:asciiTheme="minorHAnsi" w:hAnsiTheme="minorHAnsi" w:cs="Tahoma"/>
          <w:color w:val="000000"/>
          <w:sz w:val="20"/>
          <w:szCs w:val="20"/>
        </w:rPr>
        <w:t>miss the 3 coins that could be collected whilst on the 1</w:t>
      </w:r>
      <w:r w:rsidRPr="00BD668C">
        <w:rPr>
          <w:rFonts w:asciiTheme="minorHAnsi" w:hAnsiTheme="minorHAnsi" w:cs="Tahoma"/>
          <w:color w:val="000000"/>
          <w:sz w:val="20"/>
          <w:szCs w:val="20"/>
          <w:vertAlign w:val="superscript"/>
        </w:rPr>
        <w:t>st</w:t>
      </w:r>
      <w:r>
        <w:rPr>
          <w:rFonts w:asciiTheme="minorHAnsi" w:hAnsiTheme="minorHAnsi" w:cs="Tahoma"/>
          <w:color w:val="000000"/>
          <w:sz w:val="20"/>
          <w:szCs w:val="20"/>
        </w:rPr>
        <w:t xml:space="preserve"> Vertical moving platform</w:t>
      </w:r>
    </w:p>
    <w:p w14:paraId="47148FB2" w14:textId="7AD98D6E" w:rsidR="00BD668C" w:rsidRDefault="00BD668C" w:rsidP="00BD668C">
      <w:pPr>
        <w:pStyle w:val="NormalWeb"/>
        <w:spacing w:after="280" w:line="276" w:lineRule="auto"/>
        <w:ind w:left="720"/>
        <w:rPr>
          <w:rFonts w:asciiTheme="minorHAnsi" w:hAnsiTheme="minorHAnsi" w:cs="Tahoma"/>
          <w:color w:val="000000"/>
          <w:sz w:val="20"/>
          <w:szCs w:val="20"/>
        </w:rPr>
      </w:pPr>
    </w:p>
    <w:p w14:paraId="1AB23714" w14:textId="729DB8D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Challenging the player with more enemies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41F7B90E" w14:textId="477AED8B"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can go past all the enemies without dying / kills the enemies </w:t>
      </w:r>
      <w:r w:rsidRPr="00401570">
        <w:rPr>
          <w:rFonts w:asciiTheme="minorHAnsi" w:hAnsiTheme="minorHAnsi" w:cs="Tahoma"/>
          <w:color w:val="000000"/>
          <w:sz w:val="20"/>
          <w:szCs w:val="20"/>
        </w:rPr>
        <w:t xml:space="preserve"> </w:t>
      </w:r>
    </w:p>
    <w:p w14:paraId="5783302A" w14:textId="3DD4291A"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Pr>
          <w:rFonts w:asciiTheme="minorHAnsi" w:hAnsiTheme="minorHAnsi" w:cs="Tahoma"/>
          <w:color w:val="000000"/>
          <w:sz w:val="20"/>
          <w:szCs w:val="20"/>
        </w:rPr>
        <w:t>fail to get past all the newly added mobs.</w:t>
      </w:r>
    </w:p>
    <w:p w14:paraId="0F399FB8" w14:textId="62E5F562" w:rsidR="00BD668C" w:rsidRDefault="00BD668C" w:rsidP="00BD668C">
      <w:pPr>
        <w:pStyle w:val="NormalWeb"/>
        <w:spacing w:after="280" w:line="276" w:lineRule="auto"/>
        <w:ind w:left="720"/>
        <w:rPr>
          <w:rFonts w:asciiTheme="minorHAnsi" w:hAnsiTheme="minorHAnsi" w:cs="Tahoma"/>
          <w:color w:val="000000"/>
          <w:sz w:val="20"/>
          <w:szCs w:val="20"/>
        </w:rPr>
      </w:pPr>
    </w:p>
    <w:p w14:paraId="2B03A498" w14:textId="45CE1596" w:rsidR="00BD668C" w:rsidRDefault="00BD668C" w:rsidP="00BD668C">
      <w:pPr>
        <w:pStyle w:val="NormalWeb"/>
        <w:spacing w:after="280" w:line="276" w:lineRule="auto"/>
        <w:ind w:left="720"/>
        <w:rPr>
          <w:rFonts w:asciiTheme="minorHAnsi" w:hAnsiTheme="minorHAnsi" w:cs="Tahoma"/>
          <w:color w:val="000000"/>
          <w:sz w:val="20"/>
          <w:szCs w:val="20"/>
        </w:rPr>
      </w:pPr>
    </w:p>
    <w:p w14:paraId="0E1F0871" w14:textId="57938E92" w:rsidR="00BD668C" w:rsidRDefault="00BD668C" w:rsidP="00BD668C">
      <w:pPr>
        <w:pStyle w:val="NormalWeb"/>
        <w:spacing w:after="280" w:line="276" w:lineRule="auto"/>
        <w:ind w:left="720"/>
        <w:rPr>
          <w:rFonts w:asciiTheme="minorHAnsi" w:hAnsiTheme="minorHAnsi" w:cs="Tahoma"/>
          <w:color w:val="000000"/>
          <w:sz w:val="20"/>
          <w:szCs w:val="20"/>
        </w:rPr>
      </w:pPr>
    </w:p>
    <w:p w14:paraId="52D167BB" w14:textId="468551F7" w:rsidR="00BD668C" w:rsidRDefault="00BD668C" w:rsidP="00BD668C">
      <w:pPr>
        <w:pStyle w:val="NormalWeb"/>
        <w:spacing w:after="280" w:line="276" w:lineRule="auto"/>
        <w:ind w:left="720"/>
        <w:rPr>
          <w:rFonts w:asciiTheme="minorHAnsi" w:hAnsiTheme="minorHAnsi" w:cs="Tahoma"/>
          <w:color w:val="000000"/>
          <w:sz w:val="20"/>
          <w:szCs w:val="20"/>
        </w:rPr>
      </w:pPr>
    </w:p>
    <w:p w14:paraId="03A65331" w14:textId="1ED225D7" w:rsidR="00BD668C" w:rsidRDefault="00BD668C" w:rsidP="00BD668C">
      <w:pPr>
        <w:pStyle w:val="NormalWeb"/>
        <w:spacing w:after="280" w:line="276" w:lineRule="auto"/>
        <w:ind w:left="720"/>
        <w:rPr>
          <w:rFonts w:asciiTheme="minorHAnsi" w:hAnsiTheme="minorHAnsi" w:cs="Tahoma"/>
          <w:color w:val="000000"/>
          <w:sz w:val="20"/>
          <w:szCs w:val="20"/>
        </w:rPr>
      </w:pPr>
    </w:p>
    <w:p w14:paraId="7F0274EE" w14:textId="77777777" w:rsidR="00BD668C" w:rsidRDefault="00BD668C" w:rsidP="00BD668C">
      <w:pPr>
        <w:pStyle w:val="NormalWeb"/>
        <w:spacing w:after="280" w:line="276" w:lineRule="auto"/>
        <w:ind w:left="720"/>
        <w:rPr>
          <w:rFonts w:asciiTheme="minorHAnsi" w:hAnsiTheme="minorHAnsi" w:cs="Tahoma"/>
          <w:color w:val="000000"/>
          <w:sz w:val="20"/>
          <w:szCs w:val="20"/>
        </w:rPr>
      </w:pPr>
    </w:p>
    <w:p w14:paraId="35A25CA8" w14:textId="5BBF7FC7"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Pr>
          <w:rFonts w:asciiTheme="minorHAnsi" w:hAnsiTheme="minorHAnsi" w:cs="Tahoma"/>
          <w:b/>
          <w:bCs/>
          <w:color w:val="000000"/>
          <w:sz w:val="20"/>
          <w:szCs w:val="20"/>
        </w:rPr>
        <w:t>Doors and Bonus rooms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30C97BCA" w14:textId="1E9EC953"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locates and sits on the moving platform that travels to the Door where the bonus room is located at,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enter the door. </w:t>
      </w:r>
      <w:r w:rsidRPr="00401570">
        <w:rPr>
          <w:rFonts w:asciiTheme="minorHAnsi" w:hAnsiTheme="minorHAnsi" w:cs="Tahoma"/>
          <w:color w:val="000000"/>
          <w:sz w:val="20"/>
          <w:szCs w:val="20"/>
        </w:rPr>
        <w:t xml:space="preserve"> </w:t>
      </w:r>
    </w:p>
    <w:p w14:paraId="3C9EB74B" w14:textId="0EC61EFD" w:rsidR="00BD668C"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Players </w:t>
      </w:r>
      <w:r>
        <w:rPr>
          <w:rFonts w:asciiTheme="minorHAnsi" w:hAnsiTheme="minorHAnsi" w:cs="Tahoma"/>
          <w:color w:val="000000"/>
          <w:sz w:val="20"/>
          <w:szCs w:val="20"/>
        </w:rPr>
        <w:t>skip the bonus stage entirely.</w:t>
      </w:r>
    </w:p>
    <w:p w14:paraId="619F9B70" w14:textId="431AF520" w:rsidR="00BD668C" w:rsidRDefault="00BD668C" w:rsidP="00BD668C">
      <w:pPr>
        <w:pStyle w:val="NormalWeb"/>
        <w:spacing w:after="280" w:line="276" w:lineRule="auto"/>
        <w:ind w:left="720"/>
        <w:rPr>
          <w:rFonts w:asciiTheme="minorHAnsi" w:hAnsiTheme="minorHAnsi" w:cs="Tahoma"/>
          <w:color w:val="000000"/>
          <w:sz w:val="20"/>
          <w:szCs w:val="20"/>
        </w:rPr>
      </w:pPr>
    </w:p>
    <w:p w14:paraId="6E39B59F" w14:textId="61D3A65E" w:rsidR="00BD668C" w:rsidRPr="00645286" w:rsidRDefault="00BD668C" w:rsidP="00BD668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Pr="00645286">
        <w:rPr>
          <w:rFonts w:asciiTheme="minorHAnsi" w:hAnsiTheme="minorHAnsi" w:cs="Tahoma"/>
          <w:b/>
          <w:bCs/>
          <w:color w:val="000000"/>
          <w:sz w:val="20"/>
          <w:szCs w:val="20"/>
        </w:rPr>
        <w:t>Teaching</w:t>
      </w:r>
      <w:r>
        <w:rPr>
          <w:rFonts w:asciiTheme="minorHAnsi" w:hAnsiTheme="minorHAnsi" w:cs="Tahoma"/>
          <w:b/>
          <w:bCs/>
          <w:color w:val="000000"/>
          <w:sz w:val="20"/>
          <w:szCs w:val="20"/>
        </w:rPr>
        <w:t xml:space="preserve"> about </w:t>
      </w:r>
      <w:r>
        <w:rPr>
          <w:rFonts w:asciiTheme="minorHAnsi" w:hAnsiTheme="minorHAnsi" w:cs="Tahoma"/>
          <w:b/>
          <w:bCs/>
          <w:color w:val="000000"/>
          <w:sz w:val="20"/>
          <w:szCs w:val="20"/>
        </w:rPr>
        <w:t>Finishing the run</w:t>
      </w:r>
      <w:r w:rsidRPr="00401570">
        <w:rPr>
          <w:rFonts w:asciiTheme="minorHAnsi" w:hAnsiTheme="minorHAnsi" w:cs="Tahoma"/>
          <w:color w:val="000000"/>
          <w:sz w:val="20"/>
          <w:szCs w:val="20"/>
        </w:rPr>
        <w:br/>
        <w:t>Level</w:t>
      </w:r>
      <w:r>
        <w:rPr>
          <w:rFonts w:asciiTheme="minorHAnsi" w:hAnsiTheme="minorHAnsi" w:cs="Tahoma"/>
          <w:color w:val="000000"/>
          <w:sz w:val="20"/>
          <w:szCs w:val="20"/>
        </w:rPr>
        <w:t>: 1-1, Designer: Tan Yong Hong</w:t>
      </w:r>
    </w:p>
    <w:p w14:paraId="36F9750C" w14:textId="65C4BD2B" w:rsidR="00BD668C" w:rsidRDefault="00BD668C" w:rsidP="00BD668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is able to</w:t>
      </w:r>
      <w:proofErr w:type="gramEnd"/>
      <w:r>
        <w:rPr>
          <w:rFonts w:asciiTheme="minorHAnsi" w:hAnsiTheme="minorHAnsi" w:cs="Tahoma"/>
          <w:color w:val="000000"/>
          <w:sz w:val="20"/>
          <w:szCs w:val="20"/>
        </w:rPr>
        <w:t xml:space="preserve"> understand that the pole is the end game for</w:t>
      </w:r>
      <w:r w:rsidR="00A14725">
        <w:rPr>
          <w:rFonts w:asciiTheme="minorHAnsi" w:hAnsiTheme="minorHAnsi" w:cs="Tahoma"/>
          <w:color w:val="000000"/>
          <w:sz w:val="20"/>
          <w:szCs w:val="20"/>
        </w:rPr>
        <w:t xml:space="preserve"> th</w:t>
      </w:r>
      <w:r>
        <w:rPr>
          <w:rFonts w:asciiTheme="minorHAnsi" w:hAnsiTheme="minorHAnsi" w:cs="Tahoma"/>
          <w:color w:val="000000"/>
          <w:sz w:val="20"/>
          <w:szCs w:val="20"/>
        </w:rPr>
        <w:t xml:space="preserve">e game. </w:t>
      </w:r>
    </w:p>
    <w:p w14:paraId="1B0C1093" w14:textId="4B6DA37C" w:rsidR="00BD668C" w:rsidRPr="00645286" w:rsidRDefault="00BD668C" w:rsidP="00BD668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w:t>
      </w:r>
      <w:r>
        <w:rPr>
          <w:rFonts w:asciiTheme="minorHAnsi" w:hAnsiTheme="minorHAnsi" w:cs="Tahoma"/>
          <w:color w:val="000000"/>
          <w:sz w:val="20"/>
          <w:szCs w:val="20"/>
        </w:rPr>
        <w:t xml:space="preserve"> do not realize the pole is the winning factor in </w:t>
      </w:r>
      <w:proofErr w:type="spellStart"/>
      <w:r>
        <w:rPr>
          <w:rFonts w:asciiTheme="minorHAnsi" w:hAnsiTheme="minorHAnsi" w:cs="Tahoma"/>
          <w:color w:val="000000"/>
          <w:sz w:val="20"/>
          <w:szCs w:val="20"/>
        </w:rPr>
        <w:t>mario</w:t>
      </w:r>
      <w:proofErr w:type="spellEnd"/>
      <w:r>
        <w:rPr>
          <w:rFonts w:asciiTheme="minorHAnsi" w:hAnsiTheme="minorHAnsi" w:cs="Tahoma"/>
          <w:color w:val="000000"/>
          <w:sz w:val="20"/>
          <w:szCs w:val="20"/>
        </w:rPr>
        <w:t>.</w:t>
      </w:r>
    </w:p>
    <w:p w14:paraId="7C3A9381"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111033DD"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0713B923"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39A791E4" w14:textId="77777777" w:rsidR="00BD668C" w:rsidRPr="00645286" w:rsidRDefault="00BD668C" w:rsidP="00BD668C">
      <w:pPr>
        <w:pStyle w:val="NormalWeb"/>
        <w:spacing w:after="280" w:line="276" w:lineRule="auto"/>
        <w:ind w:left="720"/>
        <w:rPr>
          <w:rFonts w:asciiTheme="minorHAnsi" w:hAnsiTheme="minorHAnsi" w:cs="Tahoma"/>
          <w:color w:val="000000"/>
          <w:sz w:val="20"/>
          <w:szCs w:val="20"/>
        </w:rPr>
      </w:pPr>
    </w:p>
    <w:p w14:paraId="0EA88924"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8E2288F"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44233B3F"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62393B8" w14:textId="77777777" w:rsidR="00094DB5" w:rsidRPr="00645286" w:rsidRDefault="00094DB5" w:rsidP="00094DB5">
      <w:pPr>
        <w:pStyle w:val="NormalWeb"/>
        <w:spacing w:after="280" w:line="276" w:lineRule="auto"/>
        <w:ind w:left="720"/>
        <w:rPr>
          <w:rFonts w:asciiTheme="minorHAnsi" w:hAnsiTheme="minorHAnsi" w:cs="Tahoma"/>
          <w:color w:val="000000"/>
          <w:sz w:val="20"/>
          <w:szCs w:val="20"/>
        </w:rPr>
      </w:pPr>
    </w:p>
    <w:p w14:paraId="3E7A776A" w14:textId="77777777" w:rsidR="00094DB5" w:rsidRPr="00645286" w:rsidRDefault="00094DB5" w:rsidP="00645286">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37DEC9B9" w14:textId="77777777" w:rsidR="00FB1C60" w:rsidRDefault="0056122A" w:rsidP="0056122A">
      <w:pPr>
        <w:tabs>
          <w:tab w:val="left" w:pos="9360"/>
        </w:tabs>
        <w:spacing w:line="276" w:lineRule="auto"/>
        <w:rPr>
          <w:rFonts w:asciiTheme="minorHAnsi" w:hAnsiTheme="minorHAnsi" w:cs="Tahoma"/>
          <w:bCs/>
          <w:color w:val="000000"/>
          <w:sz w:val="20"/>
          <w:szCs w:val="20"/>
        </w:rPr>
      </w:pPr>
      <w:r w:rsidRPr="008E5EFC">
        <w:rPr>
          <w:rFonts w:asciiTheme="minorHAnsi" w:hAnsiTheme="minorHAnsi" w:cs="Tahoma"/>
          <w:bCs/>
          <w:color w:val="FF0000"/>
          <w:sz w:val="20"/>
          <w:szCs w:val="20"/>
        </w:rPr>
        <w:t>[</w:t>
      </w:r>
      <w:r>
        <w:rPr>
          <w:rFonts w:asciiTheme="minorHAnsi" w:hAnsiTheme="minorHAnsi" w:cs="Tahoma"/>
          <w:bCs/>
          <w:color w:val="FF0000"/>
          <w:sz w:val="20"/>
          <w:szCs w:val="20"/>
        </w:rPr>
        <w:t>list all playtest findings here]</w:t>
      </w:r>
    </w:p>
    <w:p w14:paraId="78ED9891" w14:textId="77777777" w:rsidR="0056122A" w:rsidRDefault="0056122A" w:rsidP="00FB1C60">
      <w:pPr>
        <w:tabs>
          <w:tab w:val="left" w:pos="9360"/>
        </w:tabs>
        <w:spacing w:line="276" w:lineRule="auto"/>
        <w:rPr>
          <w:rFonts w:asciiTheme="minorHAnsi" w:hAnsiTheme="minorHAnsi" w:cs="Tahoma"/>
          <w:bCs/>
          <w:color w:val="000000"/>
          <w:sz w:val="20"/>
          <w:szCs w:val="20"/>
        </w:rPr>
      </w:pPr>
    </w:p>
    <w:p w14:paraId="4E02F520" w14:textId="77777777" w:rsidR="0056122A" w:rsidRPr="00401570" w:rsidRDefault="0056122A" w:rsidP="00FB1C60">
      <w:pPr>
        <w:tabs>
          <w:tab w:val="left" w:pos="9360"/>
        </w:tabs>
        <w:spacing w:line="276" w:lineRule="auto"/>
        <w:rPr>
          <w:rFonts w:asciiTheme="minorHAnsi" w:hAnsiTheme="minorHAnsi" w:cs="Tahoma"/>
          <w:bCs/>
          <w:color w:val="000000"/>
          <w:sz w:val="20"/>
          <w:szCs w:val="20"/>
        </w:rPr>
      </w:pPr>
      <w:r w:rsidRPr="008E5EFC">
        <w:rPr>
          <w:rFonts w:asciiTheme="minorHAnsi" w:hAnsiTheme="minorHAnsi" w:cs="Tahoma"/>
          <w:bCs/>
          <w:color w:val="FF0000"/>
          <w:sz w:val="20"/>
          <w:szCs w:val="20"/>
        </w:rPr>
        <w:t>[</w:t>
      </w:r>
      <w:r>
        <w:rPr>
          <w:rFonts w:asciiTheme="minorHAnsi" w:hAnsiTheme="minorHAnsi" w:cs="Tahoma"/>
          <w:bCs/>
          <w:color w:val="FF0000"/>
          <w:sz w:val="20"/>
          <w:szCs w:val="20"/>
        </w:rPr>
        <w:t>example]</w:t>
      </w:r>
    </w:p>
    <w:p w14:paraId="6282AF9A" w14:textId="77777777" w:rsidR="00FB1C60" w:rsidRPr="00401570" w:rsidRDefault="00FB1C60" w:rsidP="00FB1C60">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t xml:space="preserve">1. Problem Summary: </w:t>
      </w:r>
      <w:r w:rsidR="00F26D47" w:rsidRPr="00401570">
        <w:rPr>
          <w:rFonts w:asciiTheme="minorHAnsi" w:hAnsiTheme="minorHAnsi" w:cs="Tahoma"/>
          <w:bCs/>
          <w:color w:val="000000"/>
          <w:sz w:val="20"/>
          <w:szCs w:val="20"/>
        </w:rPr>
        <w:t xml:space="preserve">No player </w:t>
      </w:r>
      <w:proofErr w:type="gramStart"/>
      <w:r w:rsidR="00F26D47" w:rsidRPr="00401570">
        <w:rPr>
          <w:rFonts w:asciiTheme="minorHAnsi" w:hAnsiTheme="minorHAnsi" w:cs="Tahoma"/>
          <w:bCs/>
          <w:color w:val="000000"/>
          <w:sz w:val="20"/>
          <w:szCs w:val="20"/>
        </w:rPr>
        <w:t>make</w:t>
      </w:r>
      <w:proofErr w:type="gramEnd"/>
      <w:r w:rsidR="00F26D47" w:rsidRPr="00401570">
        <w:rPr>
          <w:rFonts w:asciiTheme="minorHAnsi" w:hAnsiTheme="minorHAnsi" w:cs="Tahoma"/>
          <w:bCs/>
          <w:color w:val="000000"/>
          <w:sz w:val="20"/>
          <w:szCs w:val="20"/>
        </w:rPr>
        <w:t xml:space="preserve"> use of teaching zone </w:t>
      </w:r>
      <w:r w:rsidR="00F26D47" w:rsidRPr="00401570">
        <w:rPr>
          <w:rFonts w:asciiTheme="minorHAnsi" w:hAnsiTheme="minorHAnsi" w:cs="Tahoma"/>
          <w:color w:val="000000"/>
          <w:sz w:val="20"/>
          <w:szCs w:val="20"/>
        </w:rPr>
        <w:t xml:space="preserve">at zone 1-1 first </w:t>
      </w:r>
      <w:proofErr w:type="spellStart"/>
      <w:r w:rsidR="00F26D47" w:rsidRPr="00401570">
        <w:rPr>
          <w:rFonts w:asciiTheme="minorHAnsi" w:hAnsiTheme="minorHAnsi" w:cs="Tahoma"/>
          <w:color w:val="000000"/>
          <w:sz w:val="20"/>
          <w:szCs w:val="20"/>
        </w:rPr>
        <w:t>tanooki</w:t>
      </w:r>
      <w:proofErr w:type="spellEnd"/>
      <w:r w:rsidR="00F26D47" w:rsidRPr="00401570">
        <w:rPr>
          <w:rFonts w:asciiTheme="minorHAnsi" w:hAnsiTheme="minorHAnsi" w:cs="Tahoma"/>
          <w:color w:val="000000"/>
          <w:sz w:val="20"/>
          <w:szCs w:val="20"/>
        </w:rPr>
        <w:t xml:space="preserve"> leaf pickup</w:t>
      </w:r>
      <w:r w:rsidRPr="00401570">
        <w:rPr>
          <w:rFonts w:asciiTheme="minorHAnsi" w:hAnsiTheme="minorHAnsi" w:cs="Tahoma"/>
          <w:bCs/>
          <w:color w:val="000000"/>
          <w:sz w:val="20"/>
          <w:szCs w:val="20"/>
        </w:rPr>
        <w:tab/>
      </w:r>
    </w:p>
    <w:p w14:paraId="4A97A520" w14:textId="77777777" w:rsidR="005715AC" w:rsidRDefault="00B04D24"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C30A3B">
        <w:rPr>
          <w:rFonts w:asciiTheme="minorHAnsi" w:hAnsiTheme="minorHAnsi" w:cs="Tahoma"/>
          <w:bCs/>
          <w:color w:val="000000"/>
          <w:sz w:val="20"/>
          <w:szCs w:val="20"/>
        </w:rPr>
        <w:t>High</w:t>
      </w:r>
      <w:r w:rsidR="00FB1C60" w:rsidRPr="00401570">
        <w:rPr>
          <w:rFonts w:asciiTheme="minorHAnsi" w:hAnsiTheme="minorHAnsi" w:cs="Tahoma"/>
          <w:bCs/>
          <w:color w:val="000000"/>
          <w:sz w:val="20"/>
          <w:szCs w:val="20"/>
        </w:rPr>
        <w:tab/>
      </w:r>
    </w:p>
    <w:p w14:paraId="36A691F8" w14:textId="77777777" w:rsidR="00862811" w:rsidRPr="00401570" w:rsidRDefault="005715A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 High</w:t>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br/>
        <w:t xml:space="preserve">Discovered By: </w:t>
      </w:r>
      <w:r w:rsidR="006A61C5" w:rsidRPr="00401570">
        <w:rPr>
          <w:rFonts w:asciiTheme="minorHAnsi" w:hAnsiTheme="minorHAnsi" w:cs="Tahoma"/>
          <w:bCs/>
          <w:color w:val="000000"/>
          <w:sz w:val="20"/>
          <w:szCs w:val="20"/>
        </w:rPr>
        <w:t>JANE DOE</w:t>
      </w:r>
    </w:p>
    <w:p w14:paraId="2F3AACAA" w14:textId="77777777" w:rsidR="00052CD4" w:rsidRPr="00401570" w:rsidRDefault="00052CD4"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 JOHN CENA</w:t>
      </w:r>
    </w:p>
    <w:p w14:paraId="78FEB9DD"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5F2D57C2" w14:textId="77777777" w:rsidR="00862811" w:rsidRPr="00401570" w:rsidRDefault="00F26D47"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No player </w:t>
      </w:r>
      <w:proofErr w:type="gramStart"/>
      <w:r w:rsidRPr="00401570">
        <w:rPr>
          <w:rFonts w:asciiTheme="minorHAnsi" w:hAnsiTheme="minorHAnsi" w:cs="Tahoma"/>
          <w:bCs/>
          <w:color w:val="000000"/>
          <w:sz w:val="20"/>
          <w:szCs w:val="20"/>
        </w:rPr>
        <w:t>use</w:t>
      </w:r>
      <w:proofErr w:type="gramEnd"/>
      <w:r w:rsidRPr="00401570">
        <w:rPr>
          <w:rFonts w:asciiTheme="minorHAnsi" w:hAnsiTheme="minorHAnsi" w:cs="Tahoma"/>
          <w:bCs/>
          <w:color w:val="000000"/>
          <w:sz w:val="20"/>
          <w:szCs w:val="20"/>
        </w:rPr>
        <w:t xml:space="preserve"> the teaching zone after picking up first </w:t>
      </w:r>
      <w:proofErr w:type="spellStart"/>
      <w:r w:rsidRPr="00401570">
        <w:rPr>
          <w:rFonts w:asciiTheme="minorHAnsi" w:hAnsiTheme="minorHAnsi" w:cs="Tahoma"/>
          <w:bCs/>
          <w:color w:val="000000"/>
          <w:sz w:val="20"/>
          <w:szCs w:val="20"/>
        </w:rPr>
        <w:t>tanooki</w:t>
      </w:r>
      <w:proofErr w:type="spellEnd"/>
      <w:r w:rsidRPr="00401570">
        <w:rPr>
          <w:rFonts w:asciiTheme="minorHAnsi" w:hAnsiTheme="minorHAnsi" w:cs="Tahoma"/>
          <w:bCs/>
          <w:color w:val="000000"/>
          <w:sz w:val="20"/>
          <w:szCs w:val="20"/>
        </w:rPr>
        <w:t xml:space="preserve"> leaf</w:t>
      </w:r>
      <w:r w:rsidR="00FB1C60" w:rsidRPr="00401570">
        <w:rPr>
          <w:rFonts w:asciiTheme="minorHAnsi" w:hAnsiTheme="minorHAnsi" w:cs="Tahoma"/>
          <w:bCs/>
          <w:color w:val="000000"/>
          <w:sz w:val="20"/>
          <w:szCs w:val="20"/>
        </w:rPr>
        <w:tab/>
      </w:r>
    </w:p>
    <w:p w14:paraId="698C8CB5" w14:textId="77777777" w:rsidR="00862811" w:rsidRPr="00401570" w:rsidRDefault="00862811" w:rsidP="007E4394">
      <w:pPr>
        <w:spacing w:line="276" w:lineRule="auto"/>
        <w:ind w:left="720"/>
        <w:rPr>
          <w:rFonts w:asciiTheme="minorHAnsi" w:hAnsiTheme="minorHAnsi" w:cs="Tahoma"/>
          <w:bCs/>
          <w:color w:val="000000"/>
          <w:sz w:val="20"/>
          <w:szCs w:val="20"/>
        </w:rPr>
      </w:pPr>
    </w:p>
    <w:p w14:paraId="4FFEF6C9"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r>
    </w:p>
    <w:p w14:paraId="034E609A" w14:textId="77777777" w:rsidR="00FB1C60" w:rsidRPr="00401570" w:rsidRDefault="00FB1C60" w:rsidP="00FB1C60">
      <w:pPr>
        <w:spacing w:line="276" w:lineRule="auto"/>
        <w:ind w:left="720"/>
        <w:rPr>
          <w:rFonts w:asciiTheme="minorHAnsi" w:hAnsiTheme="minorHAnsi" w:cs="Tahoma"/>
          <w:bCs/>
          <w:color w:val="000000"/>
          <w:sz w:val="20"/>
          <w:szCs w:val="20"/>
        </w:rPr>
      </w:pPr>
    </w:p>
    <w:p w14:paraId="70DCB6C7" w14:textId="77777777" w:rsidR="006B30F1" w:rsidRPr="00401570" w:rsidRDefault="006B30F1" w:rsidP="00FB1C60">
      <w:pPr>
        <w:spacing w:line="276" w:lineRule="auto"/>
        <w:ind w:left="720"/>
        <w:rPr>
          <w:rFonts w:asciiTheme="minorHAnsi" w:hAnsiTheme="minorHAnsi" w:cs="Tahoma"/>
          <w:bCs/>
          <w:color w:val="000000"/>
          <w:sz w:val="20"/>
          <w:szCs w:val="20"/>
        </w:rPr>
      </w:pPr>
    </w:p>
    <w:p w14:paraId="5E5CF165" w14:textId="77777777" w:rsidR="006B30F1" w:rsidRPr="00401570" w:rsidRDefault="006B30F1" w:rsidP="006B30F1">
      <w:pPr>
        <w:spacing w:line="276" w:lineRule="auto"/>
        <w:ind w:firstLine="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2. Problem Summary: </w:t>
      </w:r>
    </w:p>
    <w:p w14:paraId="2EA59F43" w14:textId="77777777" w:rsidR="008F231C" w:rsidRDefault="004F3394" w:rsidP="006B30F1">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w:t>
      </w:r>
      <w:r w:rsidR="006B30F1" w:rsidRPr="00401570">
        <w:rPr>
          <w:rFonts w:asciiTheme="minorHAnsi" w:hAnsiTheme="minorHAnsi" w:cs="Tahoma"/>
          <w:bCs/>
          <w:color w:val="000000"/>
          <w:sz w:val="20"/>
          <w:szCs w:val="20"/>
        </w:rPr>
        <w:tab/>
      </w:r>
    </w:p>
    <w:p w14:paraId="22DB9293" w14:textId="77777777" w:rsidR="006B30F1" w:rsidRPr="00401570" w:rsidRDefault="008F231C" w:rsidP="006B30F1">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006B30F1" w:rsidRPr="00401570">
        <w:rPr>
          <w:rFonts w:asciiTheme="minorHAnsi" w:hAnsiTheme="minorHAnsi" w:cs="Tahoma"/>
          <w:bCs/>
          <w:color w:val="000000"/>
          <w:sz w:val="20"/>
          <w:szCs w:val="20"/>
        </w:rPr>
        <w:tab/>
      </w:r>
      <w:r w:rsidR="006B30F1" w:rsidRPr="00401570">
        <w:rPr>
          <w:rFonts w:asciiTheme="minorHAnsi" w:hAnsiTheme="minorHAnsi" w:cs="Tahoma"/>
          <w:bCs/>
          <w:color w:val="000000"/>
          <w:sz w:val="20"/>
          <w:szCs w:val="20"/>
        </w:rPr>
        <w:br/>
        <w:t xml:space="preserve">Discovered By: </w:t>
      </w:r>
    </w:p>
    <w:p w14:paraId="5C92E4F2" w14:textId="77777777" w:rsidR="00D67E79" w:rsidRPr="00401570" w:rsidRDefault="00D67E79" w:rsidP="006B30F1">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p>
    <w:p w14:paraId="0A660610" w14:textId="77777777" w:rsidR="006B30F1" w:rsidRDefault="006B30F1" w:rsidP="006B30F1">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070347BE" w14:textId="77777777" w:rsidR="0056122A" w:rsidRDefault="0056122A" w:rsidP="0056122A">
      <w:pPr>
        <w:pStyle w:val="NoSpacing"/>
        <w:ind w:left="720"/>
        <w:rPr>
          <w:rFonts w:asciiTheme="minorHAnsi" w:eastAsia="Times New Roman" w:hAnsiTheme="minorHAnsi" w:cs="Tahoma"/>
          <w:bCs/>
          <w:color w:val="000000"/>
          <w:sz w:val="20"/>
          <w:szCs w:val="20"/>
        </w:rPr>
      </w:pPr>
    </w:p>
    <w:p w14:paraId="23E3F2C8" w14:textId="77777777" w:rsidR="006B30F1" w:rsidRPr="00401570" w:rsidRDefault="006B30F1" w:rsidP="006B30F1">
      <w:pPr>
        <w:spacing w:line="276" w:lineRule="auto"/>
        <w:ind w:left="720"/>
        <w:rPr>
          <w:rFonts w:asciiTheme="minorHAnsi" w:hAnsiTheme="minorHAnsi" w:cs="Tahoma"/>
          <w:bCs/>
          <w:color w:val="000000"/>
          <w:sz w:val="20"/>
          <w:szCs w:val="20"/>
        </w:rPr>
      </w:pPr>
    </w:p>
    <w:p w14:paraId="7AE5A351" w14:textId="77777777" w:rsidR="00A41F75" w:rsidRPr="00401570" w:rsidRDefault="00A41F75">
      <w:pPr>
        <w:rPr>
          <w:rFonts w:asciiTheme="minorHAnsi" w:hAnsiTheme="minorHAnsi"/>
        </w:rPr>
      </w:pPr>
    </w:p>
    <w:sectPr w:rsidR="00A41F75"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52CD4"/>
    <w:rsid w:val="00094DB5"/>
    <w:rsid w:val="000B38D5"/>
    <w:rsid w:val="0010703D"/>
    <w:rsid w:val="00181D99"/>
    <w:rsid w:val="001D479A"/>
    <w:rsid w:val="002525B1"/>
    <w:rsid w:val="003617FD"/>
    <w:rsid w:val="00363884"/>
    <w:rsid w:val="00401570"/>
    <w:rsid w:val="004D4161"/>
    <w:rsid w:val="004F3394"/>
    <w:rsid w:val="0056122A"/>
    <w:rsid w:val="005715AC"/>
    <w:rsid w:val="00590E5D"/>
    <w:rsid w:val="005A5EF9"/>
    <w:rsid w:val="005E3467"/>
    <w:rsid w:val="00645286"/>
    <w:rsid w:val="006A61C5"/>
    <w:rsid w:val="006A6D3A"/>
    <w:rsid w:val="006B30F1"/>
    <w:rsid w:val="007E4394"/>
    <w:rsid w:val="00862811"/>
    <w:rsid w:val="008A68AE"/>
    <w:rsid w:val="008E5EFC"/>
    <w:rsid w:val="008F231C"/>
    <w:rsid w:val="009130CB"/>
    <w:rsid w:val="00961F05"/>
    <w:rsid w:val="00995B21"/>
    <w:rsid w:val="00A12715"/>
    <w:rsid w:val="00A14725"/>
    <w:rsid w:val="00A41F75"/>
    <w:rsid w:val="00AA308A"/>
    <w:rsid w:val="00B04D24"/>
    <w:rsid w:val="00B26029"/>
    <w:rsid w:val="00B759EF"/>
    <w:rsid w:val="00B90D9C"/>
    <w:rsid w:val="00BD668C"/>
    <w:rsid w:val="00C30A3B"/>
    <w:rsid w:val="00CE40F8"/>
    <w:rsid w:val="00D67E79"/>
    <w:rsid w:val="00DE792D"/>
    <w:rsid w:val="00E11F49"/>
    <w:rsid w:val="00F26D47"/>
    <w:rsid w:val="00F7599F"/>
    <w:rsid w:val="00FB1C60"/>
    <w:rsid w:val="00FB2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6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47</cp:revision>
  <dcterms:created xsi:type="dcterms:W3CDTF">2017-04-23T05:58:00Z</dcterms:created>
  <dcterms:modified xsi:type="dcterms:W3CDTF">2021-05-09T09:37:00Z</dcterms:modified>
</cp:coreProperties>
</file>