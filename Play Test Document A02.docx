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FB0" w14:textId="77777777" w:rsidR="00FB1C60" w:rsidRPr="00401570" w:rsidRDefault="002525B1" w:rsidP="00FB1C60">
      <w:pPr>
        <w:spacing w:line="276" w:lineRule="auto"/>
        <w:rPr>
          <w:rFonts w:asciiTheme="minorHAnsi" w:hAnsiTheme="minorHAnsi" w:cs="Tahoma"/>
          <w:b/>
          <w:bCs/>
          <w:color w:val="000000"/>
          <w:sz w:val="32"/>
          <w:szCs w:val="20"/>
        </w:rPr>
      </w:pPr>
      <w:r w:rsidRPr="00401570">
        <w:rPr>
          <w:rFonts w:asciiTheme="minorHAnsi" w:hAnsiTheme="minorHAnsi" w:cs="Tahoma"/>
          <w:b/>
          <w:bCs/>
          <w:color w:val="000000"/>
          <w:sz w:val="32"/>
          <w:szCs w:val="20"/>
        </w:rPr>
        <w:t>P</w:t>
      </w:r>
      <w:r w:rsidR="00AA308A" w:rsidRPr="00401570">
        <w:rPr>
          <w:rFonts w:asciiTheme="minorHAnsi" w:hAnsiTheme="minorHAnsi" w:cs="Tahoma"/>
          <w:b/>
          <w:bCs/>
          <w:color w:val="000000"/>
          <w:sz w:val="32"/>
          <w:szCs w:val="20"/>
        </w:rPr>
        <w:t xml:space="preserve">lay </w:t>
      </w:r>
      <w:r w:rsidR="00961F05" w:rsidRPr="00401570">
        <w:rPr>
          <w:rFonts w:asciiTheme="minorHAnsi" w:hAnsiTheme="minorHAnsi" w:cs="Tahoma"/>
          <w:b/>
          <w:bCs/>
          <w:color w:val="000000"/>
          <w:sz w:val="32"/>
          <w:szCs w:val="20"/>
        </w:rPr>
        <w:t>T</w:t>
      </w:r>
      <w:r w:rsidR="00AA308A" w:rsidRPr="00401570">
        <w:rPr>
          <w:rFonts w:asciiTheme="minorHAnsi" w:hAnsiTheme="minorHAnsi" w:cs="Tahoma"/>
          <w:b/>
          <w:bCs/>
          <w:color w:val="000000"/>
          <w:sz w:val="32"/>
          <w:szCs w:val="20"/>
        </w:rPr>
        <w:t xml:space="preserve">est </w:t>
      </w:r>
      <w:r w:rsidR="00FB1C60" w:rsidRPr="00401570">
        <w:rPr>
          <w:rFonts w:asciiTheme="minorHAnsi" w:hAnsiTheme="minorHAnsi" w:cs="Tahoma"/>
          <w:b/>
          <w:bCs/>
          <w:color w:val="000000"/>
          <w:sz w:val="32"/>
          <w:szCs w:val="20"/>
        </w:rPr>
        <w:t>Plan &amp; Documentation</w:t>
      </w:r>
    </w:p>
    <w:p w14:paraId="4D6DE519" w14:textId="77777777" w:rsidR="00FB1C60" w:rsidRPr="00401570" w:rsidRDefault="00FB1C60" w:rsidP="00FB1C60">
      <w:pPr>
        <w:spacing w:line="276" w:lineRule="auto"/>
        <w:rPr>
          <w:rFonts w:asciiTheme="minorHAnsi" w:hAnsiTheme="minorHAnsi" w:cs="Tahoma"/>
          <w:bCs/>
          <w:color w:val="000000"/>
          <w:sz w:val="20"/>
          <w:szCs w:val="20"/>
        </w:rPr>
      </w:pPr>
    </w:p>
    <w:p w14:paraId="0BFAD8D6" w14:textId="1E6A5E14" w:rsidR="008E5EFC" w:rsidRPr="008E5EFC" w:rsidRDefault="00FB1C60" w:rsidP="008E5EFC">
      <w:pPr>
        <w:autoSpaceDE w:val="0"/>
        <w:rPr>
          <w:rFonts w:asciiTheme="minorHAnsi" w:hAnsiTheme="minorHAnsi" w:cs="Tahoma"/>
          <w:bCs/>
          <w:color w:val="FF0000"/>
          <w:sz w:val="20"/>
          <w:szCs w:val="20"/>
        </w:rPr>
      </w:pPr>
      <w:r w:rsidRPr="00401570">
        <w:rPr>
          <w:rFonts w:asciiTheme="minorHAnsi" w:hAnsiTheme="minorHAnsi" w:cs="Tahoma"/>
          <w:bCs/>
          <w:color w:val="000000"/>
          <w:sz w:val="20"/>
          <w:szCs w:val="20"/>
        </w:rPr>
        <w:t>Date</w:t>
      </w:r>
      <w:r w:rsidR="004D4161" w:rsidRPr="00401570">
        <w:rPr>
          <w:rFonts w:asciiTheme="minorHAnsi" w:hAnsiTheme="minorHAnsi" w:cs="Tahoma"/>
          <w:bCs/>
          <w:color w:val="000000"/>
          <w:sz w:val="20"/>
          <w:szCs w:val="20"/>
        </w:rPr>
        <w:t xml:space="preserve"> of play test</w:t>
      </w:r>
      <w:r w:rsidRPr="00401570">
        <w:rPr>
          <w:rFonts w:asciiTheme="minorHAnsi" w:hAnsiTheme="minorHAnsi" w:cs="Tahoma"/>
          <w:bCs/>
          <w:color w:val="000000"/>
          <w:sz w:val="20"/>
          <w:szCs w:val="20"/>
        </w:rPr>
        <w:t>:</w:t>
      </w:r>
      <w:r w:rsidR="004D4161" w:rsidRPr="00401570">
        <w:rPr>
          <w:rFonts w:asciiTheme="minorHAnsi" w:hAnsiTheme="minorHAnsi" w:cs="Tahoma"/>
          <w:bCs/>
          <w:color w:val="000000"/>
          <w:sz w:val="20"/>
          <w:szCs w:val="20"/>
        </w:rPr>
        <w:tab/>
      </w:r>
      <w:r w:rsidR="00B449ED">
        <w:rPr>
          <w:rFonts w:asciiTheme="minorHAnsi" w:hAnsiTheme="minorHAnsi" w:cs="Tahoma"/>
          <w:bCs/>
          <w:color w:val="000000"/>
          <w:sz w:val="20"/>
          <w:szCs w:val="20"/>
        </w:rPr>
        <w:t>17/4/21</w:t>
      </w:r>
    </w:p>
    <w:p w14:paraId="315D3AAC" w14:textId="77777777" w:rsidR="00FB1C60" w:rsidRPr="00401570" w:rsidRDefault="00FB1C60" w:rsidP="00FB1C60">
      <w:pPr>
        <w:spacing w:line="276" w:lineRule="auto"/>
        <w:rPr>
          <w:rFonts w:asciiTheme="minorHAnsi" w:hAnsiTheme="minorHAnsi" w:cs="Tahoma"/>
          <w:bCs/>
          <w:color w:val="000000"/>
          <w:sz w:val="20"/>
          <w:szCs w:val="20"/>
        </w:rPr>
      </w:pPr>
    </w:p>
    <w:p w14:paraId="60A0A369"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0DA9E590"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Game Information</w:t>
      </w:r>
    </w:p>
    <w:p w14:paraId="49D886CD" w14:textId="77777777" w:rsidR="00FB1C60" w:rsidRPr="00401570" w:rsidRDefault="00CE40F8" w:rsidP="00FB1C60">
      <w:pPr>
        <w:spacing w:line="276" w:lineRule="auto"/>
        <w:rPr>
          <w:rFonts w:asciiTheme="minorHAnsi" w:hAnsiTheme="minorHAnsi" w:cs="Tahoma"/>
          <w:bCs/>
          <w:color w:val="000000"/>
          <w:sz w:val="20"/>
          <w:szCs w:val="20"/>
        </w:rPr>
      </w:pPr>
      <w:r>
        <w:rPr>
          <w:rFonts w:asciiTheme="minorHAnsi" w:hAnsiTheme="minorHAnsi" w:cs="Tahoma"/>
          <w:bCs/>
          <w:color w:val="000000"/>
          <w:sz w:val="20"/>
          <w:szCs w:val="20"/>
        </w:rPr>
        <w:t>Game Tested:</w:t>
      </w:r>
      <w:r>
        <w:rPr>
          <w:rFonts w:asciiTheme="minorHAnsi" w:hAnsiTheme="minorHAnsi" w:cs="Tahoma"/>
          <w:bCs/>
          <w:color w:val="000000"/>
          <w:sz w:val="20"/>
          <w:szCs w:val="20"/>
        </w:rPr>
        <w:tab/>
      </w:r>
      <w:r w:rsidR="00FB1C60" w:rsidRPr="00401570">
        <w:rPr>
          <w:rFonts w:asciiTheme="minorHAnsi" w:hAnsiTheme="minorHAnsi" w:cs="Tahoma"/>
          <w:bCs/>
          <w:color w:val="000000"/>
          <w:sz w:val="20"/>
          <w:szCs w:val="20"/>
        </w:rPr>
        <w:t>Mario Editor</w:t>
      </w:r>
    </w:p>
    <w:p w14:paraId="12B836E0"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p>
    <w:p w14:paraId="401DDF08" w14:textId="77777777" w:rsidR="00FB1C60" w:rsidRPr="00401570" w:rsidRDefault="00FB1C60" w:rsidP="00FB1C60">
      <w:pPr>
        <w:tabs>
          <w:tab w:val="left" w:pos="9360"/>
        </w:tabs>
        <w:spacing w:line="276" w:lineRule="auto"/>
        <w:rPr>
          <w:rFonts w:asciiTheme="minorHAnsi" w:hAnsiTheme="minorHAnsi" w:cs="Tahoma"/>
          <w:bCs/>
          <w:color w:val="000000"/>
          <w:sz w:val="16"/>
          <w:szCs w:val="20"/>
        </w:rPr>
      </w:pPr>
      <w:r w:rsidRPr="00401570">
        <w:rPr>
          <w:rFonts w:asciiTheme="minorHAnsi" w:hAnsiTheme="minorHAnsi" w:cs="Tahoma"/>
          <w:b/>
          <w:bCs/>
          <w:color w:val="000000"/>
          <w:sz w:val="20"/>
          <w:szCs w:val="20"/>
        </w:rPr>
        <w:t xml:space="preserve">Team Information </w:t>
      </w:r>
      <w:r w:rsidRPr="00401570">
        <w:rPr>
          <w:rFonts w:asciiTheme="minorHAnsi" w:hAnsiTheme="minorHAnsi" w:cs="Tahoma"/>
          <w:bCs/>
          <w:color w:val="000000"/>
          <w:sz w:val="16"/>
          <w:szCs w:val="20"/>
        </w:rPr>
        <w:t>(name/admin no.)</w:t>
      </w:r>
    </w:p>
    <w:p w14:paraId="7976FF84" w14:textId="077E7995" w:rsidR="008E5EFC" w:rsidRPr="008E5EFC" w:rsidRDefault="00B449ED" w:rsidP="008E5EFC">
      <w:pPr>
        <w:autoSpaceDE w:val="0"/>
        <w:rPr>
          <w:rFonts w:asciiTheme="minorHAnsi" w:hAnsiTheme="minorHAnsi" w:cs="Tahoma"/>
          <w:bCs/>
          <w:color w:val="FF0000"/>
          <w:sz w:val="20"/>
          <w:szCs w:val="20"/>
        </w:rPr>
      </w:pPr>
      <w:r>
        <w:rPr>
          <w:rFonts w:asciiTheme="minorHAnsi" w:hAnsiTheme="minorHAnsi" w:cs="Tahoma"/>
          <w:bCs/>
          <w:color w:val="000000"/>
          <w:sz w:val="20"/>
          <w:szCs w:val="20"/>
        </w:rPr>
        <w:t>Tan Yong Hong 200168A</w:t>
      </w:r>
    </w:p>
    <w:p w14:paraId="653550DB" w14:textId="77777777" w:rsidR="00FB1C60" w:rsidRPr="00401570" w:rsidRDefault="006A6D3A"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p>
    <w:p w14:paraId="496BBC99" w14:textId="77777777"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 xml:space="preserve">Test Planning Summary </w:t>
      </w:r>
    </w:p>
    <w:p w14:paraId="452F07A8" w14:textId="77777777" w:rsidR="00FB2E72" w:rsidRPr="00401570" w:rsidRDefault="00FB2E72" w:rsidP="00FB1C60">
      <w:pPr>
        <w:tabs>
          <w:tab w:val="left" w:pos="9360"/>
        </w:tabs>
        <w:spacing w:line="276" w:lineRule="auto"/>
        <w:rPr>
          <w:rFonts w:asciiTheme="minorHAnsi" w:hAnsiTheme="minorHAnsi" w:cs="Tahoma"/>
          <w:bCs/>
          <w:color w:val="000000"/>
          <w:sz w:val="20"/>
          <w:szCs w:val="20"/>
        </w:rPr>
      </w:pPr>
    </w:p>
    <w:p w14:paraId="38459C36" w14:textId="77777777" w:rsidR="00FB1C60" w:rsidRPr="00401570" w:rsidRDefault="00590E5D"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Test Duration (</w:t>
      </w:r>
      <w:r w:rsidR="00FB1C60" w:rsidRPr="00401570">
        <w:rPr>
          <w:rFonts w:asciiTheme="minorHAnsi" w:hAnsiTheme="minorHAnsi" w:cs="Tahoma"/>
          <w:bCs/>
          <w:color w:val="000000"/>
          <w:sz w:val="20"/>
          <w:szCs w:val="20"/>
        </w:rPr>
        <w:t>hours</w:t>
      </w:r>
      <w:r w:rsidRPr="00401570">
        <w:rPr>
          <w:rFonts w:asciiTheme="minorHAnsi" w:hAnsiTheme="minorHAnsi" w:cs="Tahoma"/>
          <w:bCs/>
          <w:color w:val="000000"/>
          <w:sz w:val="20"/>
          <w:szCs w:val="20"/>
        </w:rPr>
        <w:t>)</w:t>
      </w:r>
      <w:r w:rsidR="00FB1C60" w:rsidRPr="00401570">
        <w:rPr>
          <w:rFonts w:asciiTheme="minorHAnsi" w:hAnsiTheme="minorHAnsi" w:cs="Tahoma"/>
          <w:bCs/>
          <w:color w:val="000000"/>
          <w:sz w:val="20"/>
          <w:szCs w:val="20"/>
        </w:rPr>
        <w:t>:</w:t>
      </w:r>
    </w:p>
    <w:p w14:paraId="618697D6" w14:textId="77777777" w:rsidR="00FB1C60" w:rsidRPr="00401570" w:rsidRDefault="00B759E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3</w:t>
      </w:r>
    </w:p>
    <w:p w14:paraId="037BCCE1" w14:textId="77777777" w:rsidR="00F7599F" w:rsidRPr="00401570" w:rsidRDefault="00F7599F" w:rsidP="00FB1C60">
      <w:pPr>
        <w:autoSpaceDE w:val="0"/>
        <w:rPr>
          <w:rFonts w:asciiTheme="minorHAnsi" w:hAnsiTheme="minorHAnsi" w:cs="Tahoma"/>
          <w:bCs/>
          <w:color w:val="000000"/>
          <w:sz w:val="20"/>
          <w:szCs w:val="20"/>
        </w:rPr>
      </w:pPr>
    </w:p>
    <w:p w14:paraId="3F6F88F0" w14:textId="7E68E4D6" w:rsidR="00F7599F" w:rsidRDefault="00F7599F" w:rsidP="00FB1C60">
      <w:pPr>
        <w:autoSpaceDE w:val="0"/>
        <w:rPr>
          <w:rFonts w:asciiTheme="minorHAnsi" w:hAnsiTheme="minorHAnsi" w:cs="Tahoma"/>
          <w:bCs/>
          <w:color w:val="000000"/>
          <w:sz w:val="20"/>
          <w:szCs w:val="20"/>
        </w:rPr>
      </w:pPr>
      <w:r w:rsidRPr="00401570">
        <w:rPr>
          <w:rFonts w:asciiTheme="minorHAnsi" w:hAnsiTheme="minorHAnsi" w:cs="Tahoma"/>
          <w:bCs/>
          <w:color w:val="000000"/>
          <w:sz w:val="20"/>
          <w:szCs w:val="20"/>
        </w:rPr>
        <w:t>Survey link:</w:t>
      </w:r>
    </w:p>
    <w:p w14:paraId="405FA954" w14:textId="03F84653" w:rsidR="00BF1622" w:rsidRDefault="00370146" w:rsidP="00FB1C60">
      <w:pPr>
        <w:autoSpaceDE w:val="0"/>
        <w:rPr>
          <w:rFonts w:asciiTheme="minorHAnsi" w:hAnsiTheme="minorHAnsi" w:cs="Tahoma"/>
          <w:bCs/>
          <w:color w:val="000000"/>
          <w:sz w:val="20"/>
          <w:szCs w:val="20"/>
        </w:rPr>
      </w:pPr>
      <w:hyperlink r:id="rId5" w:history="1">
        <w:r w:rsidR="00BF1622" w:rsidRPr="00301E55">
          <w:rPr>
            <w:rStyle w:val="Hyperlink"/>
            <w:rFonts w:asciiTheme="minorHAnsi" w:hAnsiTheme="minorHAnsi" w:cs="Tahoma"/>
            <w:bCs/>
            <w:sz w:val="20"/>
            <w:szCs w:val="20"/>
          </w:rPr>
          <w:t>https://docs.google.com/forms/d/1r2pvPA3pftW-H_fTU14dFIOLLENulhWtNyJwBnIGBC4/edit?usp=sharing</w:t>
        </w:r>
      </w:hyperlink>
      <w:r w:rsidR="00BF1622">
        <w:rPr>
          <w:rFonts w:asciiTheme="minorHAnsi" w:hAnsiTheme="minorHAnsi" w:cs="Tahoma"/>
          <w:bCs/>
          <w:color w:val="000000"/>
          <w:sz w:val="20"/>
          <w:szCs w:val="20"/>
        </w:rPr>
        <w:t xml:space="preserve"> (Level 1-2)</w:t>
      </w:r>
    </w:p>
    <w:p w14:paraId="191FD5C3" w14:textId="5506B334" w:rsidR="0092050D" w:rsidRDefault="00370146" w:rsidP="00FB1C60">
      <w:pPr>
        <w:autoSpaceDE w:val="0"/>
        <w:rPr>
          <w:rFonts w:asciiTheme="minorHAnsi" w:hAnsiTheme="minorHAnsi" w:cs="Tahoma"/>
          <w:bCs/>
          <w:color w:val="000000"/>
          <w:sz w:val="20"/>
          <w:szCs w:val="20"/>
        </w:rPr>
      </w:pPr>
      <w:hyperlink r:id="rId6" w:history="1">
        <w:r w:rsidR="00BF1622" w:rsidRPr="00301E55">
          <w:rPr>
            <w:rStyle w:val="Hyperlink"/>
            <w:rFonts w:asciiTheme="minorHAnsi" w:hAnsiTheme="minorHAnsi" w:cs="Tahoma"/>
            <w:bCs/>
            <w:sz w:val="20"/>
            <w:szCs w:val="20"/>
          </w:rPr>
          <w:t>https://docs.google.com/forms/d/1O-dBzw6OJRI0vqbWhNao2vZ9_HrkJ0vo7Xq1cCRGQiw/edit?usp=sharing</w:t>
        </w:r>
      </w:hyperlink>
      <w:r w:rsidR="00BF1622">
        <w:rPr>
          <w:rFonts w:asciiTheme="minorHAnsi" w:hAnsiTheme="minorHAnsi" w:cs="Tahoma"/>
          <w:bCs/>
          <w:color w:val="000000"/>
          <w:sz w:val="20"/>
          <w:szCs w:val="20"/>
        </w:rPr>
        <w:t xml:space="preserve"> (Level 1-3)</w:t>
      </w:r>
    </w:p>
    <w:p w14:paraId="556B6410" w14:textId="77777777" w:rsidR="00BF1622" w:rsidRPr="00401570" w:rsidRDefault="00BF1622" w:rsidP="00FB1C60">
      <w:pPr>
        <w:autoSpaceDE w:val="0"/>
        <w:rPr>
          <w:rFonts w:asciiTheme="minorHAnsi" w:hAnsiTheme="minorHAnsi" w:cs="Tahoma"/>
          <w:bCs/>
          <w:color w:val="000000"/>
          <w:sz w:val="20"/>
          <w:szCs w:val="20"/>
        </w:rPr>
      </w:pPr>
    </w:p>
    <w:p w14:paraId="5895D58B" w14:textId="77777777" w:rsidR="00FB1C60" w:rsidRPr="00401570" w:rsidRDefault="00FB1C60" w:rsidP="00FB1C60">
      <w:pPr>
        <w:spacing w:line="276" w:lineRule="auto"/>
        <w:rPr>
          <w:rFonts w:asciiTheme="minorHAnsi" w:hAnsiTheme="minorHAnsi" w:cs="Tahoma"/>
          <w:bCs/>
          <w:color w:val="000000"/>
          <w:sz w:val="20"/>
          <w:szCs w:val="20"/>
        </w:rPr>
      </w:pPr>
    </w:p>
    <w:p w14:paraId="766C4E88" w14:textId="0474216D" w:rsidR="001A097C" w:rsidRPr="00E21AE1" w:rsidRDefault="00FB1C60" w:rsidP="00E21AE1">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List of Test Cases &amp; Scenarios:</w:t>
      </w:r>
    </w:p>
    <w:p w14:paraId="0F40C548" w14:textId="43649735" w:rsidR="00806E5F" w:rsidRPr="00401570" w:rsidRDefault="00806E5F" w:rsidP="00806E5F">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 players how to defeat </w:t>
      </w:r>
      <w:r w:rsidR="00614539">
        <w:rPr>
          <w:rFonts w:asciiTheme="minorHAnsi" w:hAnsiTheme="minorHAnsi" w:cs="Tahoma"/>
          <w:b/>
          <w:bCs/>
          <w:color w:val="000000"/>
          <w:sz w:val="20"/>
          <w:szCs w:val="20"/>
        </w:rPr>
        <w:t xml:space="preserve">flying </w:t>
      </w:r>
      <w:proofErr w:type="spellStart"/>
      <w:r w:rsidR="00614539">
        <w:rPr>
          <w:rFonts w:asciiTheme="minorHAnsi" w:hAnsiTheme="minorHAnsi" w:cs="Tahoma"/>
          <w:b/>
          <w:bCs/>
          <w:color w:val="000000"/>
          <w:sz w:val="20"/>
          <w:szCs w:val="20"/>
        </w:rPr>
        <w:t>Goombas</w:t>
      </w:r>
      <w:proofErr w:type="spellEnd"/>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42DD245D" w14:textId="6045EF48" w:rsidR="00806E5F" w:rsidRDefault="00806E5F" w:rsidP="00806E5F">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sidR="00614539">
        <w:rPr>
          <w:rFonts w:asciiTheme="minorHAnsi" w:hAnsiTheme="minorHAnsi" w:cs="Tahoma"/>
          <w:color w:val="000000"/>
          <w:sz w:val="20"/>
          <w:szCs w:val="20"/>
        </w:rPr>
        <w:t xml:space="preserve">manages to kill a Flying </w:t>
      </w:r>
      <w:proofErr w:type="spellStart"/>
      <w:r w:rsidR="00614539">
        <w:rPr>
          <w:rFonts w:asciiTheme="minorHAnsi" w:hAnsiTheme="minorHAnsi" w:cs="Tahoma"/>
          <w:color w:val="000000"/>
          <w:sz w:val="20"/>
          <w:szCs w:val="20"/>
        </w:rPr>
        <w:t>goomba</w:t>
      </w:r>
      <w:proofErr w:type="spellEnd"/>
      <w:r w:rsidR="00614539">
        <w:rPr>
          <w:rFonts w:asciiTheme="minorHAnsi" w:hAnsiTheme="minorHAnsi" w:cs="Tahoma"/>
          <w:color w:val="000000"/>
          <w:sz w:val="20"/>
          <w:szCs w:val="20"/>
        </w:rPr>
        <w:t xml:space="preserve"> in the level.</w:t>
      </w:r>
    </w:p>
    <w:p w14:paraId="38C8C905" w14:textId="03CDDCAB" w:rsidR="00806E5F" w:rsidRPr="00645286" w:rsidRDefault="00806E5F" w:rsidP="00806E5F">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w:t>
      </w:r>
      <w:r w:rsidR="00614539">
        <w:rPr>
          <w:rFonts w:asciiTheme="minorHAnsi" w:hAnsiTheme="minorHAnsi" w:cs="Tahoma"/>
          <w:color w:val="000000"/>
          <w:sz w:val="20"/>
          <w:szCs w:val="20"/>
        </w:rPr>
        <w:t xml:space="preserve">of Players try to kill a </w:t>
      </w:r>
      <w:proofErr w:type="spellStart"/>
      <w:r w:rsidR="00614539">
        <w:rPr>
          <w:rFonts w:asciiTheme="minorHAnsi" w:hAnsiTheme="minorHAnsi" w:cs="Tahoma"/>
          <w:color w:val="000000"/>
          <w:sz w:val="20"/>
          <w:szCs w:val="20"/>
        </w:rPr>
        <w:t>goomba</w:t>
      </w:r>
      <w:proofErr w:type="spellEnd"/>
      <w:r w:rsidR="00614539">
        <w:rPr>
          <w:rFonts w:asciiTheme="minorHAnsi" w:hAnsiTheme="minorHAnsi" w:cs="Tahoma"/>
          <w:color w:val="000000"/>
          <w:sz w:val="20"/>
          <w:szCs w:val="20"/>
        </w:rPr>
        <w:t xml:space="preserve"> and died by it.</w:t>
      </w:r>
    </w:p>
    <w:p w14:paraId="13BE86A9" w14:textId="77777777" w:rsidR="00806E5F" w:rsidRDefault="00806E5F" w:rsidP="00806E5F">
      <w:pPr>
        <w:pStyle w:val="NormalWeb"/>
        <w:spacing w:after="280" w:line="276" w:lineRule="auto"/>
        <w:rPr>
          <w:rFonts w:asciiTheme="minorHAnsi" w:hAnsiTheme="minorHAnsi" w:cs="Tahoma"/>
          <w:color w:val="000000"/>
          <w:sz w:val="20"/>
          <w:szCs w:val="20"/>
        </w:rPr>
      </w:pPr>
    </w:p>
    <w:p w14:paraId="64CBD42C" w14:textId="18A88337"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Teach</w:t>
      </w:r>
      <w:r w:rsidR="00E21AE1">
        <w:rPr>
          <w:rFonts w:asciiTheme="minorHAnsi" w:hAnsiTheme="minorHAnsi" w:cs="Tahoma"/>
          <w:b/>
          <w:bCs/>
          <w:color w:val="000000"/>
          <w:sz w:val="20"/>
          <w:szCs w:val="20"/>
        </w:rPr>
        <w:t>ing players the introduction to grinders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7A97858E" w14:textId="612BB730"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w:t>
      </w:r>
      <w:r w:rsidR="00E21AE1">
        <w:rPr>
          <w:rFonts w:asciiTheme="minorHAnsi" w:hAnsiTheme="minorHAnsi" w:cs="Tahoma"/>
          <w:color w:val="000000"/>
          <w:sz w:val="20"/>
          <w:szCs w:val="20"/>
        </w:rPr>
        <w:t xml:space="preserve">rstand that they need to jump over </w:t>
      </w:r>
      <w:r w:rsidR="002D77E5">
        <w:rPr>
          <w:rFonts w:asciiTheme="minorHAnsi" w:hAnsiTheme="minorHAnsi" w:cs="Tahoma"/>
          <w:color w:val="000000"/>
          <w:sz w:val="20"/>
          <w:szCs w:val="20"/>
        </w:rPr>
        <w:t>the first line grinder in the dungeon</w:t>
      </w:r>
    </w:p>
    <w:p w14:paraId="21EB962B" w14:textId="776A8CDE" w:rsidR="001A097C"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2D77E5">
        <w:rPr>
          <w:rFonts w:asciiTheme="minorHAnsi" w:hAnsiTheme="minorHAnsi" w:cs="Tahoma"/>
          <w:color w:val="000000"/>
          <w:sz w:val="20"/>
          <w:szCs w:val="20"/>
        </w:rPr>
        <w:t>just walk through the line grinder</w:t>
      </w:r>
    </w:p>
    <w:p w14:paraId="4DAB0DAB" w14:textId="36383E0D" w:rsidR="00614539" w:rsidRDefault="00614539" w:rsidP="001A097C">
      <w:pPr>
        <w:pStyle w:val="NormalWeb"/>
        <w:spacing w:after="280" w:line="276" w:lineRule="auto"/>
        <w:ind w:left="720"/>
        <w:rPr>
          <w:rFonts w:asciiTheme="minorHAnsi" w:hAnsiTheme="minorHAnsi" w:cs="Tahoma"/>
          <w:color w:val="000000"/>
          <w:sz w:val="20"/>
          <w:szCs w:val="20"/>
        </w:rPr>
      </w:pPr>
    </w:p>
    <w:p w14:paraId="79D365D6" w14:textId="1F0E07B9" w:rsidR="00614539" w:rsidRPr="00401570" w:rsidRDefault="00614539" w:rsidP="00614539">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the introduction to Moving Grinders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3DF6C86A" w14:textId="682E19EA" w:rsidR="00614539" w:rsidRDefault="00614539" w:rsidP="00614539">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 that they need to jump over the moving grinder in the dungeon1 warp</w:t>
      </w:r>
    </w:p>
    <w:p w14:paraId="3F736625" w14:textId="66AD18F2" w:rsidR="00614539" w:rsidRDefault="00614539" w:rsidP="00614539">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fail to acknowledge the moving line grinder as a threat</w:t>
      </w:r>
    </w:p>
    <w:p w14:paraId="19A2F4A0" w14:textId="1B8F6981" w:rsidR="00614539" w:rsidRDefault="00614539" w:rsidP="00614539">
      <w:pPr>
        <w:pStyle w:val="NormalWeb"/>
        <w:spacing w:after="280" w:line="276" w:lineRule="auto"/>
        <w:ind w:left="720"/>
        <w:rPr>
          <w:rFonts w:asciiTheme="minorHAnsi" w:hAnsiTheme="minorHAnsi" w:cs="Tahoma"/>
          <w:color w:val="000000"/>
          <w:sz w:val="20"/>
          <w:szCs w:val="20"/>
        </w:rPr>
      </w:pPr>
    </w:p>
    <w:p w14:paraId="163E43EA" w14:textId="7CEC80F4" w:rsidR="00614539" w:rsidRPr="00401570" w:rsidRDefault="00614539" w:rsidP="00614539">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players </w:t>
      </w:r>
      <w:r w:rsidR="00614716">
        <w:rPr>
          <w:rFonts w:asciiTheme="minorHAnsi" w:hAnsiTheme="minorHAnsi" w:cs="Tahoma"/>
          <w:b/>
          <w:bCs/>
          <w:color w:val="000000"/>
          <w:sz w:val="20"/>
          <w:szCs w:val="20"/>
        </w:rPr>
        <w:t>maneuvering over line grinders on moving platforms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6DC0144A" w14:textId="450D2773" w:rsidR="00614539" w:rsidRDefault="00614539" w:rsidP="00614539">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r w:rsidR="00614716">
        <w:rPr>
          <w:rFonts w:asciiTheme="minorHAnsi" w:hAnsiTheme="minorHAnsi" w:cs="Tahoma"/>
          <w:color w:val="000000"/>
          <w:sz w:val="20"/>
          <w:szCs w:val="20"/>
        </w:rPr>
        <w:t>successfully make it past the moving platform phase that includes line grinders without dying</w:t>
      </w:r>
    </w:p>
    <w:p w14:paraId="7CD74221" w14:textId="14F47527" w:rsidR="00614539" w:rsidRPr="00645286" w:rsidRDefault="00614539" w:rsidP="00614539">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614716">
        <w:rPr>
          <w:rFonts w:asciiTheme="minorHAnsi" w:hAnsiTheme="minorHAnsi" w:cs="Tahoma"/>
          <w:color w:val="000000"/>
          <w:sz w:val="20"/>
          <w:szCs w:val="20"/>
        </w:rPr>
        <w:t>die trying to make it past the moving platform phase that includes line grinders</w:t>
      </w:r>
    </w:p>
    <w:p w14:paraId="67CF495C" w14:textId="77777777" w:rsidR="00614539" w:rsidRPr="00645286" w:rsidRDefault="00614539" w:rsidP="00614539">
      <w:pPr>
        <w:pStyle w:val="NormalWeb"/>
        <w:spacing w:after="280" w:line="276" w:lineRule="auto"/>
        <w:ind w:left="720"/>
        <w:rPr>
          <w:rFonts w:asciiTheme="minorHAnsi" w:hAnsiTheme="minorHAnsi" w:cs="Tahoma"/>
          <w:color w:val="000000"/>
          <w:sz w:val="20"/>
          <w:szCs w:val="20"/>
        </w:rPr>
      </w:pPr>
    </w:p>
    <w:p w14:paraId="3EBA2B1C" w14:textId="6108EAD7" w:rsidR="00614716" w:rsidRPr="00401570" w:rsidRDefault="00614716" w:rsidP="0061471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about fire bar</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0714B4AE" w14:textId="2015782C" w:rsidR="00614716" w:rsidRDefault="00614716" w:rsidP="0061471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try to avoid the fire bar and do not take more than 3 damage from fire bars over the course of the map</w:t>
      </w:r>
    </w:p>
    <w:p w14:paraId="40643314" w14:textId="78C99511" w:rsidR="00614716" w:rsidRDefault="00614716" w:rsidP="0061471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have taken more than 3 damage from fire bars over the course of the map</w:t>
      </w:r>
    </w:p>
    <w:p w14:paraId="68689A45" w14:textId="0FF334E4" w:rsidR="00614716" w:rsidRDefault="00614716" w:rsidP="00614716">
      <w:pPr>
        <w:pStyle w:val="NormalWeb"/>
        <w:spacing w:after="280" w:line="276" w:lineRule="auto"/>
        <w:ind w:left="720"/>
        <w:rPr>
          <w:rFonts w:asciiTheme="minorHAnsi" w:hAnsiTheme="minorHAnsi" w:cs="Tahoma"/>
          <w:color w:val="000000"/>
          <w:sz w:val="20"/>
          <w:szCs w:val="20"/>
        </w:rPr>
      </w:pPr>
    </w:p>
    <w:p w14:paraId="519B82CA" w14:textId="43C18C31" w:rsidR="00614716" w:rsidRPr="00401570" w:rsidRDefault="00614716" w:rsidP="0061471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players how to </w:t>
      </w:r>
      <w:proofErr w:type="spellStart"/>
      <w:r>
        <w:rPr>
          <w:rFonts w:asciiTheme="minorHAnsi" w:hAnsiTheme="minorHAnsi" w:cs="Tahoma"/>
          <w:b/>
          <w:bCs/>
          <w:color w:val="000000"/>
          <w:sz w:val="20"/>
          <w:szCs w:val="20"/>
        </w:rPr>
        <w:t>manuever</w:t>
      </w:r>
      <w:proofErr w:type="spellEnd"/>
      <w:r>
        <w:rPr>
          <w:rFonts w:asciiTheme="minorHAnsi" w:hAnsiTheme="minorHAnsi" w:cs="Tahoma"/>
          <w:b/>
          <w:bCs/>
          <w:color w:val="000000"/>
          <w:sz w:val="20"/>
          <w:szCs w:val="20"/>
        </w:rPr>
        <w:t xml:space="preserve"> around fire bars and line grinders combined</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55F55ACC" w14:textId="475A734E" w:rsidR="00614716" w:rsidRDefault="00614716" w:rsidP="0061471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do not die more than once at the third dungeon warp where fire bars are mixed with line grinders for a tougher battle</w:t>
      </w:r>
    </w:p>
    <w:p w14:paraId="40A91D0D" w14:textId="255982FE" w:rsidR="00614716" w:rsidRDefault="00614716" w:rsidP="0061471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lastRenderedPageBreak/>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More than 20% of Players die more than once at the third dungeon warp.</w:t>
      </w:r>
    </w:p>
    <w:p w14:paraId="7603210A" w14:textId="71176382" w:rsidR="00614716" w:rsidRDefault="00614716" w:rsidP="00614716">
      <w:pPr>
        <w:pStyle w:val="NormalWeb"/>
        <w:spacing w:after="280" w:line="276" w:lineRule="auto"/>
        <w:ind w:left="720"/>
        <w:rPr>
          <w:rFonts w:asciiTheme="minorHAnsi" w:hAnsiTheme="minorHAnsi" w:cs="Tahoma"/>
          <w:color w:val="000000"/>
          <w:sz w:val="20"/>
          <w:szCs w:val="20"/>
        </w:rPr>
      </w:pPr>
    </w:p>
    <w:p w14:paraId="31249FCD" w14:textId="77777777" w:rsidR="00614716" w:rsidRPr="00401570" w:rsidRDefault="00614716" w:rsidP="00614716">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how to get into a Pipe that is “towards the top” while standing on a moving platform</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65134101" w14:textId="77777777" w:rsidR="00614716" w:rsidRDefault="00614716" w:rsidP="00614716">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manage to get into the pipe after standing on the moving platform</w:t>
      </w:r>
    </w:p>
    <w:p w14:paraId="26B145E7" w14:textId="3A2C2817" w:rsidR="00614539" w:rsidRPr="00645286" w:rsidRDefault="00614716" w:rsidP="00614716">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try over 2 times and are still unable to get up into the top vertical pipe.</w:t>
      </w:r>
    </w:p>
    <w:p w14:paraId="115B2E03" w14:textId="4FC99C0B" w:rsidR="001A097C" w:rsidRPr="00645286" w:rsidRDefault="001A097C" w:rsidP="00E21AE1">
      <w:pPr>
        <w:pStyle w:val="NormalWeb"/>
        <w:spacing w:after="280" w:line="276" w:lineRule="auto"/>
        <w:rPr>
          <w:rFonts w:asciiTheme="minorHAnsi" w:hAnsiTheme="minorHAnsi" w:cs="Tahoma"/>
          <w:color w:val="000000"/>
          <w:sz w:val="20"/>
          <w:szCs w:val="20"/>
        </w:rPr>
      </w:pPr>
    </w:p>
    <w:p w14:paraId="08AFEC0F" w14:textId="77777777"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Teaching Players about Falling Platforms (Donuts)</w:t>
      </w:r>
      <w:r w:rsidRPr="00401570">
        <w:rPr>
          <w:rFonts w:asciiTheme="minorHAnsi" w:hAnsiTheme="minorHAnsi" w:cs="Tahoma"/>
          <w:color w:val="000000"/>
          <w:sz w:val="20"/>
          <w:szCs w:val="20"/>
        </w:rPr>
        <w:br/>
        <w:t>Level</w:t>
      </w:r>
      <w:r>
        <w:rPr>
          <w:rFonts w:asciiTheme="minorHAnsi" w:hAnsiTheme="minorHAnsi" w:cs="Tahoma"/>
          <w:color w:val="000000"/>
          <w:sz w:val="20"/>
          <w:szCs w:val="20"/>
        </w:rPr>
        <w:t>: 1-2, Designer: Tan Yong Hong</w:t>
      </w:r>
    </w:p>
    <w:p w14:paraId="5FFFA795" w14:textId="77777777"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 that Donuts will fall after standing upon them for a very long time, manages to reach the bonus segment in the map</w:t>
      </w:r>
    </w:p>
    <w:p w14:paraId="6DCCD871" w14:textId="77777777" w:rsidR="009B1C1C" w:rsidRPr="00645286"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fail to understand how to use donut blocks and never reaches the bonus segment in the map</w:t>
      </w:r>
    </w:p>
    <w:p w14:paraId="66D0FC98" w14:textId="60C3CC63" w:rsidR="001A097C" w:rsidRDefault="001A097C" w:rsidP="001A097C">
      <w:pPr>
        <w:pStyle w:val="NormalWeb"/>
        <w:spacing w:after="280" w:line="276" w:lineRule="auto"/>
        <w:ind w:left="720"/>
        <w:rPr>
          <w:rFonts w:asciiTheme="minorHAnsi" w:hAnsiTheme="minorHAnsi" w:cs="Tahoma"/>
          <w:color w:val="000000"/>
          <w:sz w:val="20"/>
          <w:szCs w:val="20"/>
        </w:rPr>
      </w:pPr>
    </w:p>
    <w:p w14:paraId="4EE408F8" w14:textId="6EE54559"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sidR="00C532D7">
        <w:rPr>
          <w:rFonts w:asciiTheme="minorHAnsi" w:hAnsiTheme="minorHAnsi" w:cs="Tahoma"/>
          <w:b/>
          <w:bCs/>
          <w:color w:val="000000"/>
          <w:sz w:val="20"/>
          <w:szCs w:val="20"/>
        </w:rPr>
        <w:t>Teaching Players how to use the rope</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C532D7">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1D38EB09" w14:textId="59468E25"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understand</w:t>
      </w:r>
      <w:r w:rsidR="00C532D7">
        <w:rPr>
          <w:rFonts w:asciiTheme="minorHAnsi" w:hAnsiTheme="minorHAnsi" w:cs="Tahoma"/>
          <w:color w:val="000000"/>
          <w:sz w:val="20"/>
          <w:szCs w:val="20"/>
        </w:rPr>
        <w:t xml:space="preserve"> how to get on a rope, and how to move when on the rope</w:t>
      </w:r>
      <w:r>
        <w:rPr>
          <w:rFonts w:asciiTheme="minorHAnsi" w:hAnsiTheme="minorHAnsi" w:cs="Tahoma"/>
          <w:color w:val="000000"/>
          <w:sz w:val="20"/>
          <w:szCs w:val="20"/>
        </w:rPr>
        <w:t xml:space="preserve"> </w:t>
      </w:r>
    </w:p>
    <w:p w14:paraId="2B9D830D" w14:textId="2C88FFE0" w:rsidR="001A097C" w:rsidRPr="00645286" w:rsidRDefault="001A097C" w:rsidP="001A097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struggle to get on a rope</w:t>
      </w:r>
    </w:p>
    <w:p w14:paraId="5284E222" w14:textId="4DE4B7B7" w:rsidR="001A097C" w:rsidRDefault="001A097C" w:rsidP="001A097C">
      <w:pPr>
        <w:pStyle w:val="NormalWeb"/>
        <w:spacing w:after="280" w:line="276" w:lineRule="auto"/>
        <w:ind w:left="720"/>
        <w:rPr>
          <w:rFonts w:asciiTheme="minorHAnsi" w:hAnsiTheme="minorHAnsi" w:cs="Tahoma"/>
          <w:color w:val="000000"/>
          <w:sz w:val="20"/>
          <w:szCs w:val="20"/>
        </w:rPr>
      </w:pPr>
    </w:p>
    <w:p w14:paraId="02E3B4E6" w14:textId="3F4A0CFD"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lastRenderedPageBreak/>
        <w:t xml:space="preserve">Tested Intention: </w:t>
      </w:r>
      <w:r w:rsidR="00C532D7">
        <w:rPr>
          <w:rFonts w:asciiTheme="minorHAnsi" w:hAnsiTheme="minorHAnsi" w:cs="Tahoma"/>
          <w:b/>
          <w:bCs/>
          <w:color w:val="000000"/>
          <w:sz w:val="20"/>
          <w:szCs w:val="20"/>
        </w:rPr>
        <w:t xml:space="preserve">Teaching players about the Fire </w:t>
      </w:r>
      <w:proofErr w:type="spellStart"/>
      <w:r w:rsidR="00C532D7">
        <w:rPr>
          <w:rFonts w:asciiTheme="minorHAnsi" w:hAnsiTheme="minorHAnsi" w:cs="Tahoma"/>
          <w:b/>
          <w:bCs/>
          <w:color w:val="000000"/>
          <w:sz w:val="20"/>
          <w:szCs w:val="20"/>
        </w:rPr>
        <w:t>PopUps</w:t>
      </w:r>
      <w:proofErr w:type="spellEnd"/>
      <w:r w:rsidR="00C532D7">
        <w:rPr>
          <w:rFonts w:asciiTheme="minorHAnsi" w:hAnsiTheme="minorHAnsi" w:cs="Tahoma"/>
          <w:b/>
          <w:bCs/>
          <w:color w:val="000000"/>
          <w:sz w:val="20"/>
          <w:szCs w:val="20"/>
        </w:rPr>
        <w:t xml:space="preserve"> from Lava Pools</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614716">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749FA030" w14:textId="0D35ACD4"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 xml:space="preserve">that they need to avoid Fire </w:t>
      </w:r>
      <w:proofErr w:type="spellStart"/>
      <w:r w:rsidR="00C532D7">
        <w:rPr>
          <w:rFonts w:asciiTheme="minorHAnsi" w:hAnsiTheme="minorHAnsi" w:cs="Tahoma"/>
          <w:color w:val="000000"/>
          <w:sz w:val="20"/>
          <w:szCs w:val="20"/>
        </w:rPr>
        <w:t>PopUps</w:t>
      </w:r>
      <w:proofErr w:type="spellEnd"/>
      <w:r w:rsidR="00C532D7">
        <w:rPr>
          <w:rFonts w:asciiTheme="minorHAnsi" w:hAnsiTheme="minorHAnsi" w:cs="Tahoma"/>
          <w:color w:val="000000"/>
          <w:sz w:val="20"/>
          <w:szCs w:val="20"/>
        </w:rPr>
        <w:t xml:space="preserve"> from Lava Pools by the end of the level</w:t>
      </w:r>
    </w:p>
    <w:p w14:paraId="7F42A062" w14:textId="3A0FCADC" w:rsidR="00C532D7" w:rsidRPr="00645286" w:rsidRDefault="001A097C" w:rsidP="00C532D7">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C532D7">
        <w:rPr>
          <w:rFonts w:asciiTheme="minorHAnsi" w:hAnsiTheme="minorHAnsi" w:cs="Tahoma"/>
          <w:color w:val="000000"/>
          <w:sz w:val="20"/>
          <w:szCs w:val="20"/>
        </w:rPr>
        <w:t xml:space="preserve">fail to acknowledge and avoid Fire </w:t>
      </w:r>
      <w:proofErr w:type="spellStart"/>
      <w:r w:rsidR="00C532D7">
        <w:rPr>
          <w:rFonts w:asciiTheme="minorHAnsi" w:hAnsiTheme="minorHAnsi" w:cs="Tahoma"/>
          <w:color w:val="000000"/>
          <w:sz w:val="20"/>
          <w:szCs w:val="20"/>
        </w:rPr>
        <w:t>PopUps</w:t>
      </w:r>
      <w:proofErr w:type="spellEnd"/>
      <w:r w:rsidR="00C532D7">
        <w:rPr>
          <w:rFonts w:asciiTheme="minorHAnsi" w:hAnsiTheme="minorHAnsi" w:cs="Tahoma"/>
          <w:color w:val="000000"/>
          <w:sz w:val="20"/>
          <w:szCs w:val="20"/>
        </w:rPr>
        <w:t xml:space="preserve"> from Lava Pools by the end of the level</w:t>
      </w:r>
    </w:p>
    <w:p w14:paraId="5A68D5EC" w14:textId="7B7810C2" w:rsidR="001A097C" w:rsidRDefault="001A097C" w:rsidP="001A097C">
      <w:pPr>
        <w:pStyle w:val="NormalWeb"/>
        <w:spacing w:after="280" w:line="276" w:lineRule="auto"/>
        <w:ind w:left="720"/>
        <w:rPr>
          <w:rFonts w:asciiTheme="minorHAnsi" w:hAnsiTheme="minorHAnsi" w:cs="Tahoma"/>
          <w:color w:val="000000"/>
          <w:sz w:val="20"/>
          <w:szCs w:val="20"/>
        </w:rPr>
      </w:pPr>
    </w:p>
    <w:p w14:paraId="3ABD5B27" w14:textId="564991E3" w:rsidR="001A097C" w:rsidRPr="00401570" w:rsidRDefault="001A097C" w:rsidP="001A097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Tested Intention:</w:t>
      </w:r>
      <w:r w:rsidR="00C532D7">
        <w:rPr>
          <w:rFonts w:asciiTheme="minorHAnsi" w:hAnsiTheme="minorHAnsi" w:cs="Tahoma"/>
          <w:color w:val="000000"/>
          <w:sz w:val="20"/>
          <w:szCs w:val="20"/>
        </w:rPr>
        <w:t xml:space="preserve"> </w:t>
      </w:r>
      <w:r w:rsidR="00C532D7">
        <w:rPr>
          <w:rFonts w:asciiTheme="minorHAnsi" w:hAnsiTheme="minorHAnsi" w:cs="Tahoma"/>
          <w:b/>
          <w:bCs/>
          <w:color w:val="000000"/>
          <w:sz w:val="20"/>
          <w:szCs w:val="20"/>
        </w:rPr>
        <w:t xml:space="preserve">Teaching Players about </w:t>
      </w:r>
      <w:proofErr w:type="spellStart"/>
      <w:r w:rsidR="00C532D7">
        <w:rPr>
          <w:rFonts w:asciiTheme="minorHAnsi" w:hAnsiTheme="minorHAnsi" w:cs="Tahoma"/>
          <w:b/>
          <w:bCs/>
          <w:color w:val="000000"/>
          <w:sz w:val="20"/>
          <w:szCs w:val="20"/>
        </w:rPr>
        <w:t>Snifs</w:t>
      </w:r>
      <w:proofErr w:type="spellEnd"/>
      <w:r w:rsidRPr="00401570">
        <w:rPr>
          <w:rFonts w:asciiTheme="minorHAnsi" w:hAnsiTheme="minorHAnsi" w:cs="Tahoma"/>
          <w:color w:val="000000"/>
          <w:sz w:val="20"/>
          <w:szCs w:val="20"/>
        </w:rPr>
        <w:t xml:space="preserve"> </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614716">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0D5EB133" w14:textId="1C0DF8E0" w:rsidR="001A097C" w:rsidRDefault="001A097C" w:rsidP="001A097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w:t>
      </w:r>
      <w:r w:rsidR="00C532D7">
        <w:rPr>
          <w:rFonts w:asciiTheme="minorHAnsi" w:hAnsiTheme="minorHAnsi" w:cs="Tahoma"/>
          <w:color w:val="000000"/>
          <w:sz w:val="20"/>
          <w:szCs w:val="20"/>
        </w:rPr>
        <w:t>how the Enemy “</w:t>
      </w:r>
      <w:proofErr w:type="spellStart"/>
      <w:r w:rsidR="00C532D7">
        <w:rPr>
          <w:rFonts w:asciiTheme="minorHAnsi" w:hAnsiTheme="minorHAnsi" w:cs="Tahoma"/>
          <w:color w:val="000000"/>
          <w:sz w:val="20"/>
          <w:szCs w:val="20"/>
        </w:rPr>
        <w:t>Snif</w:t>
      </w:r>
      <w:proofErr w:type="spellEnd"/>
      <w:r w:rsidR="00C532D7">
        <w:rPr>
          <w:rFonts w:asciiTheme="minorHAnsi" w:hAnsiTheme="minorHAnsi" w:cs="Tahoma"/>
          <w:color w:val="000000"/>
          <w:sz w:val="20"/>
          <w:szCs w:val="20"/>
        </w:rPr>
        <w:t xml:space="preserve">” works by intentionally avoiding their cannon like </w:t>
      </w:r>
      <w:r w:rsidR="009B1C1C">
        <w:rPr>
          <w:rFonts w:asciiTheme="minorHAnsi" w:hAnsiTheme="minorHAnsi" w:cs="Tahoma"/>
          <w:color w:val="000000"/>
          <w:sz w:val="20"/>
          <w:szCs w:val="20"/>
        </w:rPr>
        <w:t>shots that come out of them by the end of the round</w:t>
      </w:r>
    </w:p>
    <w:p w14:paraId="559B9C0A" w14:textId="07E1569C" w:rsidR="001A097C" w:rsidRDefault="001A097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9B1C1C">
        <w:rPr>
          <w:rFonts w:asciiTheme="minorHAnsi" w:hAnsiTheme="minorHAnsi" w:cs="Tahoma"/>
          <w:color w:val="000000"/>
          <w:sz w:val="20"/>
          <w:szCs w:val="20"/>
        </w:rPr>
        <w:t>fail to understand how to avoid these Enemy “</w:t>
      </w:r>
      <w:proofErr w:type="spellStart"/>
      <w:r w:rsidR="009B1C1C">
        <w:rPr>
          <w:rFonts w:asciiTheme="minorHAnsi" w:hAnsiTheme="minorHAnsi" w:cs="Tahoma"/>
          <w:color w:val="000000"/>
          <w:sz w:val="20"/>
          <w:szCs w:val="20"/>
        </w:rPr>
        <w:t>Snifs</w:t>
      </w:r>
      <w:proofErr w:type="spellEnd"/>
      <w:r w:rsidR="009B1C1C">
        <w:rPr>
          <w:rFonts w:asciiTheme="minorHAnsi" w:hAnsiTheme="minorHAnsi" w:cs="Tahoma"/>
          <w:color w:val="000000"/>
          <w:sz w:val="20"/>
          <w:szCs w:val="20"/>
        </w:rPr>
        <w:t>”</w:t>
      </w:r>
    </w:p>
    <w:p w14:paraId="57E7A251" w14:textId="6C4AF2FC" w:rsidR="009B1C1C" w:rsidRDefault="009B1C1C" w:rsidP="00614716">
      <w:pPr>
        <w:pStyle w:val="NormalWeb"/>
        <w:spacing w:after="280" w:line="276" w:lineRule="auto"/>
        <w:rPr>
          <w:rFonts w:asciiTheme="minorHAnsi" w:hAnsiTheme="minorHAnsi" w:cs="Tahoma"/>
          <w:color w:val="000000"/>
          <w:sz w:val="20"/>
          <w:szCs w:val="20"/>
        </w:rPr>
      </w:pPr>
    </w:p>
    <w:p w14:paraId="6F05D0CF" w14:textId="2E4D87BC"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players how to use maneuver on the contracting/expanding platforms </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614716">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4D287AF4" w14:textId="441EDFDB"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80% of Players manage to get pass the simple area where there are 2 horizontally expanding/contracting yellow platforms</w:t>
      </w:r>
    </w:p>
    <w:p w14:paraId="2501AFE5" w14:textId="2E31A5AE" w:rsidR="009B1C1C"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t>struggle and are never able to get past this stage</w:t>
      </w:r>
    </w:p>
    <w:p w14:paraId="066A3108" w14:textId="1E8D6EC9" w:rsidR="009B1C1C" w:rsidRDefault="009B1C1C" w:rsidP="00614716">
      <w:pPr>
        <w:pStyle w:val="NormalWeb"/>
        <w:spacing w:after="280" w:line="276" w:lineRule="auto"/>
        <w:rPr>
          <w:rFonts w:asciiTheme="minorHAnsi" w:hAnsiTheme="minorHAnsi" w:cs="Tahoma"/>
          <w:color w:val="000000"/>
          <w:sz w:val="20"/>
          <w:szCs w:val="20"/>
        </w:rPr>
      </w:pPr>
    </w:p>
    <w:p w14:paraId="52F829CF" w14:textId="1BA9CF25" w:rsidR="009B1C1C" w:rsidRPr="00401570" w:rsidRDefault="009B1C1C" w:rsidP="009B1C1C">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 xml:space="preserve">Teaching players about dodging </w:t>
      </w:r>
      <w:r w:rsidR="00614716">
        <w:rPr>
          <w:rFonts w:asciiTheme="minorHAnsi" w:hAnsiTheme="minorHAnsi" w:cs="Tahoma"/>
          <w:b/>
          <w:bCs/>
          <w:color w:val="000000"/>
          <w:sz w:val="20"/>
          <w:szCs w:val="20"/>
        </w:rPr>
        <w:t>Fire Engines</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6677D3">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1568D640" w14:textId="3C025A4F" w:rsidR="009B1C1C" w:rsidRDefault="009B1C1C" w:rsidP="009B1C1C">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 xml:space="preserve">Success </w:t>
      </w:r>
      <w:r w:rsidR="006677D3">
        <w:rPr>
          <w:rFonts w:asciiTheme="minorHAnsi" w:hAnsiTheme="minorHAnsi" w:cs="Tahoma"/>
          <w:b/>
          <w:bCs/>
          <w:color w:val="000000"/>
          <w:sz w:val="20"/>
          <w:szCs w:val="20"/>
        </w:rPr>
        <w:t>C</w:t>
      </w:r>
      <w:r w:rsidRPr="00645286">
        <w:rPr>
          <w:rFonts w:asciiTheme="minorHAnsi" w:hAnsiTheme="minorHAnsi" w:cs="Tahoma"/>
          <w:b/>
          <w:bCs/>
          <w:color w:val="000000"/>
          <w:sz w:val="20"/>
          <w:szCs w:val="20"/>
        </w:rPr>
        <w:t>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understand how Fire Engines work and </w:t>
      </w:r>
      <w:r w:rsidR="006B1A3D">
        <w:rPr>
          <w:rFonts w:asciiTheme="minorHAnsi" w:hAnsiTheme="minorHAnsi" w:cs="Tahoma"/>
          <w:color w:val="000000"/>
          <w:sz w:val="20"/>
          <w:szCs w:val="20"/>
        </w:rPr>
        <w:t>understands that they need to be dodged</w:t>
      </w:r>
    </w:p>
    <w:p w14:paraId="71F005E0" w14:textId="4D801AAD" w:rsidR="009B1C1C" w:rsidRDefault="009B1C1C" w:rsidP="009B1C1C">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lastRenderedPageBreak/>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Player</w:t>
      </w:r>
      <w:r>
        <w:rPr>
          <w:rFonts w:asciiTheme="minorHAnsi" w:hAnsiTheme="minorHAnsi" w:cs="Tahoma"/>
          <w:color w:val="000000"/>
          <w:sz w:val="20"/>
          <w:szCs w:val="20"/>
        </w:rPr>
        <w:t>s</w:t>
      </w:r>
      <w:r w:rsidRPr="00401570">
        <w:rPr>
          <w:rFonts w:asciiTheme="minorHAnsi" w:hAnsiTheme="minorHAnsi" w:cs="Tahoma"/>
          <w:color w:val="000000"/>
          <w:sz w:val="20"/>
          <w:szCs w:val="20"/>
        </w:rPr>
        <w:t xml:space="preserve"> </w:t>
      </w:r>
      <w:r w:rsidR="006B1A3D">
        <w:rPr>
          <w:rFonts w:asciiTheme="minorHAnsi" w:hAnsiTheme="minorHAnsi" w:cs="Tahoma"/>
          <w:color w:val="000000"/>
          <w:sz w:val="20"/>
          <w:szCs w:val="20"/>
        </w:rPr>
        <w:t>don’t understand that they need to be dodged</w:t>
      </w:r>
    </w:p>
    <w:p w14:paraId="468C493A" w14:textId="0EE21515" w:rsidR="006B1A3D" w:rsidRDefault="006B1A3D" w:rsidP="009B1C1C">
      <w:pPr>
        <w:pStyle w:val="NormalWeb"/>
        <w:spacing w:after="280" w:line="276" w:lineRule="auto"/>
        <w:ind w:left="720"/>
        <w:rPr>
          <w:rFonts w:asciiTheme="minorHAnsi" w:hAnsiTheme="minorHAnsi" w:cs="Tahoma"/>
          <w:color w:val="000000"/>
          <w:sz w:val="20"/>
          <w:szCs w:val="20"/>
        </w:rPr>
      </w:pPr>
    </w:p>
    <w:p w14:paraId="0FE39A46" w14:textId="711704FA" w:rsidR="006B1A3D" w:rsidRPr="00401570" w:rsidRDefault="006B1A3D" w:rsidP="006B1A3D">
      <w:pPr>
        <w:pStyle w:val="NormalWeb"/>
        <w:numPr>
          <w:ilvl w:val="0"/>
          <w:numId w:val="1"/>
        </w:numPr>
        <w:spacing w:after="280" w:line="276" w:lineRule="auto"/>
        <w:rPr>
          <w:rFonts w:asciiTheme="minorHAnsi" w:hAnsiTheme="minorHAnsi" w:cs="Tahoma"/>
          <w:color w:val="000000"/>
          <w:sz w:val="20"/>
          <w:szCs w:val="20"/>
        </w:rPr>
      </w:pPr>
      <w:r w:rsidRPr="00401570">
        <w:rPr>
          <w:rFonts w:asciiTheme="minorHAnsi" w:hAnsiTheme="minorHAnsi" w:cs="Tahoma"/>
          <w:color w:val="000000"/>
          <w:sz w:val="20"/>
          <w:szCs w:val="20"/>
        </w:rPr>
        <w:t xml:space="preserve">Tested Intention: </w:t>
      </w:r>
      <w:r>
        <w:rPr>
          <w:rFonts w:asciiTheme="minorHAnsi" w:hAnsiTheme="minorHAnsi" w:cs="Tahoma"/>
          <w:b/>
          <w:bCs/>
          <w:color w:val="000000"/>
          <w:sz w:val="20"/>
          <w:szCs w:val="20"/>
        </w:rPr>
        <w:t>Giving players revision on all that was learnt and tested in last main section for the level</w:t>
      </w:r>
      <w:r w:rsidRPr="00401570">
        <w:rPr>
          <w:rFonts w:asciiTheme="minorHAnsi" w:hAnsiTheme="minorHAnsi" w:cs="Tahoma"/>
          <w:color w:val="000000"/>
          <w:sz w:val="20"/>
          <w:szCs w:val="20"/>
        </w:rPr>
        <w:br/>
        <w:t>Level</w:t>
      </w:r>
      <w:r>
        <w:rPr>
          <w:rFonts w:asciiTheme="minorHAnsi" w:hAnsiTheme="minorHAnsi" w:cs="Tahoma"/>
          <w:color w:val="000000"/>
          <w:sz w:val="20"/>
          <w:szCs w:val="20"/>
        </w:rPr>
        <w:t>: 1-</w:t>
      </w:r>
      <w:r w:rsidR="006677D3">
        <w:rPr>
          <w:rFonts w:asciiTheme="minorHAnsi" w:hAnsiTheme="minorHAnsi" w:cs="Tahoma"/>
          <w:color w:val="000000"/>
          <w:sz w:val="20"/>
          <w:szCs w:val="20"/>
        </w:rPr>
        <w:t>3</w:t>
      </w:r>
      <w:r>
        <w:rPr>
          <w:rFonts w:asciiTheme="minorHAnsi" w:hAnsiTheme="minorHAnsi" w:cs="Tahoma"/>
          <w:color w:val="000000"/>
          <w:sz w:val="20"/>
          <w:szCs w:val="20"/>
        </w:rPr>
        <w:t>, Designer: Tan Yong Hong</w:t>
      </w:r>
    </w:p>
    <w:p w14:paraId="29A23125" w14:textId="044759E3" w:rsidR="006B1A3D" w:rsidRDefault="006B1A3D" w:rsidP="006B1A3D">
      <w:pPr>
        <w:pStyle w:val="NormalWeb"/>
        <w:spacing w:after="280" w:line="276" w:lineRule="auto"/>
        <w:ind w:left="720"/>
        <w:rPr>
          <w:rFonts w:asciiTheme="minorHAnsi" w:hAnsiTheme="minorHAnsi" w:cs="Tahoma"/>
          <w:color w:val="000000"/>
          <w:sz w:val="20"/>
          <w:szCs w:val="20"/>
        </w:rPr>
      </w:pPr>
      <w:r w:rsidRPr="00645286">
        <w:rPr>
          <w:rFonts w:asciiTheme="minorHAnsi" w:hAnsiTheme="minorHAnsi" w:cs="Tahoma"/>
          <w:b/>
          <w:bCs/>
          <w:color w:val="000000"/>
          <w:sz w:val="20"/>
          <w:szCs w:val="20"/>
        </w:rPr>
        <w:t>Success Criteria:</w:t>
      </w:r>
      <w:r w:rsidRPr="00401570">
        <w:rPr>
          <w:rFonts w:asciiTheme="minorHAnsi" w:hAnsiTheme="minorHAnsi" w:cs="Tahoma"/>
          <w:color w:val="000000"/>
          <w:sz w:val="20"/>
          <w:szCs w:val="20"/>
        </w:rPr>
        <w:t xml:space="preserve"> </w:t>
      </w:r>
      <w:r>
        <w:rPr>
          <w:rFonts w:asciiTheme="minorHAnsi" w:hAnsiTheme="minorHAnsi" w:cs="Tahoma"/>
          <w:color w:val="000000"/>
          <w:sz w:val="20"/>
          <w:szCs w:val="20"/>
        </w:rPr>
        <w:br/>
        <w:t xml:space="preserve">80% of Players </w:t>
      </w:r>
      <w:proofErr w:type="gramStart"/>
      <w:r>
        <w:rPr>
          <w:rFonts w:asciiTheme="minorHAnsi" w:hAnsiTheme="minorHAnsi" w:cs="Tahoma"/>
          <w:color w:val="000000"/>
          <w:sz w:val="20"/>
          <w:szCs w:val="20"/>
        </w:rPr>
        <w:t>are able to</w:t>
      </w:r>
      <w:proofErr w:type="gramEnd"/>
      <w:r>
        <w:rPr>
          <w:rFonts w:asciiTheme="minorHAnsi" w:hAnsiTheme="minorHAnsi" w:cs="Tahoma"/>
          <w:color w:val="000000"/>
          <w:sz w:val="20"/>
          <w:szCs w:val="20"/>
        </w:rPr>
        <w:t xml:space="preserve"> complete the section without dying more than twice</w:t>
      </w:r>
    </w:p>
    <w:p w14:paraId="4E441761" w14:textId="7BA2F263" w:rsidR="006B1A3D" w:rsidRPr="00645286" w:rsidRDefault="006B1A3D" w:rsidP="006B1A3D">
      <w:pPr>
        <w:pStyle w:val="NormalWeb"/>
        <w:spacing w:after="280" w:line="276" w:lineRule="auto"/>
        <w:ind w:left="720"/>
        <w:rPr>
          <w:rFonts w:asciiTheme="minorHAnsi" w:hAnsiTheme="minorHAnsi" w:cs="Tahoma"/>
          <w:color w:val="000000"/>
          <w:sz w:val="20"/>
          <w:szCs w:val="20"/>
        </w:rPr>
      </w:pPr>
      <w:r w:rsidRPr="00401570">
        <w:rPr>
          <w:rFonts w:asciiTheme="minorHAnsi" w:hAnsiTheme="minorHAnsi" w:cs="Tahoma"/>
          <w:color w:val="000000"/>
          <w:sz w:val="20"/>
          <w:szCs w:val="20"/>
        </w:rPr>
        <w:br/>
      </w:r>
      <w:r w:rsidRPr="00645286">
        <w:rPr>
          <w:rFonts w:asciiTheme="minorHAnsi" w:hAnsiTheme="minorHAnsi" w:cs="Tahoma"/>
          <w:b/>
          <w:bCs/>
          <w:color w:val="000000"/>
          <w:sz w:val="20"/>
          <w:szCs w:val="20"/>
        </w:rPr>
        <w:t>Fail Criteria:</w:t>
      </w:r>
      <w:r w:rsidRPr="00645286">
        <w:rPr>
          <w:rFonts w:asciiTheme="minorHAnsi" w:hAnsiTheme="minorHAnsi" w:cs="Tahoma"/>
          <w:b/>
          <w:bCs/>
          <w:color w:val="000000"/>
          <w:sz w:val="20"/>
          <w:szCs w:val="20"/>
        </w:rPr>
        <w:tab/>
      </w:r>
      <w:r>
        <w:rPr>
          <w:rFonts w:asciiTheme="minorHAnsi" w:hAnsiTheme="minorHAnsi" w:cs="Tahoma"/>
          <w:b/>
          <w:bCs/>
          <w:color w:val="000000"/>
          <w:sz w:val="20"/>
          <w:szCs w:val="20"/>
        </w:rPr>
        <w:br/>
      </w:r>
      <w:r>
        <w:rPr>
          <w:rFonts w:asciiTheme="minorHAnsi" w:hAnsiTheme="minorHAnsi" w:cs="Tahoma"/>
          <w:color w:val="000000"/>
          <w:sz w:val="20"/>
          <w:szCs w:val="20"/>
        </w:rPr>
        <w:t xml:space="preserve">More than 20% of </w:t>
      </w:r>
      <w:r w:rsidRPr="00401570">
        <w:rPr>
          <w:rFonts w:asciiTheme="minorHAnsi" w:hAnsiTheme="minorHAnsi" w:cs="Tahoma"/>
          <w:color w:val="000000"/>
          <w:sz w:val="20"/>
          <w:szCs w:val="20"/>
        </w:rPr>
        <w:t>Playe</w:t>
      </w:r>
      <w:r>
        <w:rPr>
          <w:rFonts w:asciiTheme="minorHAnsi" w:hAnsiTheme="minorHAnsi" w:cs="Tahoma"/>
          <w:color w:val="000000"/>
          <w:sz w:val="20"/>
          <w:szCs w:val="20"/>
        </w:rPr>
        <w:t>rs died more than twice trying to finish the level</w:t>
      </w:r>
    </w:p>
    <w:p w14:paraId="124F8665" w14:textId="77777777" w:rsidR="006B1A3D" w:rsidRPr="00645286" w:rsidRDefault="006B1A3D" w:rsidP="009B1C1C">
      <w:pPr>
        <w:pStyle w:val="NormalWeb"/>
        <w:spacing w:after="280" w:line="276" w:lineRule="auto"/>
        <w:ind w:left="720"/>
        <w:rPr>
          <w:rFonts w:asciiTheme="minorHAnsi" w:hAnsiTheme="minorHAnsi" w:cs="Tahoma"/>
          <w:color w:val="000000"/>
          <w:sz w:val="20"/>
          <w:szCs w:val="20"/>
        </w:rPr>
      </w:pPr>
    </w:p>
    <w:p w14:paraId="32DFE8F1" w14:textId="77777777" w:rsidR="009B1C1C" w:rsidRPr="00645286" w:rsidRDefault="009B1C1C" w:rsidP="009B1C1C">
      <w:pPr>
        <w:pStyle w:val="NormalWeb"/>
        <w:spacing w:after="280" w:line="276" w:lineRule="auto"/>
        <w:ind w:left="720"/>
        <w:rPr>
          <w:rFonts w:asciiTheme="minorHAnsi" w:hAnsiTheme="minorHAnsi" w:cs="Tahoma"/>
          <w:color w:val="000000"/>
          <w:sz w:val="20"/>
          <w:szCs w:val="20"/>
        </w:rPr>
      </w:pPr>
    </w:p>
    <w:p w14:paraId="1258AD87" w14:textId="77777777" w:rsidR="009B1C1C" w:rsidRPr="00645286" w:rsidRDefault="009B1C1C" w:rsidP="001A097C">
      <w:pPr>
        <w:pStyle w:val="NormalWeb"/>
        <w:spacing w:after="280" w:line="276" w:lineRule="auto"/>
        <w:ind w:left="720"/>
        <w:rPr>
          <w:rFonts w:asciiTheme="minorHAnsi" w:hAnsiTheme="minorHAnsi" w:cs="Tahoma"/>
          <w:color w:val="000000"/>
          <w:sz w:val="20"/>
          <w:szCs w:val="20"/>
        </w:rPr>
      </w:pPr>
    </w:p>
    <w:p w14:paraId="409FF1E2" w14:textId="77777777" w:rsidR="001A097C" w:rsidRPr="00645286" w:rsidRDefault="001A097C" w:rsidP="001A097C">
      <w:pPr>
        <w:pStyle w:val="NormalWeb"/>
        <w:spacing w:after="280" w:line="276" w:lineRule="auto"/>
        <w:ind w:left="720"/>
        <w:rPr>
          <w:rFonts w:asciiTheme="minorHAnsi" w:hAnsiTheme="minorHAnsi" w:cs="Tahoma"/>
          <w:color w:val="000000"/>
          <w:sz w:val="20"/>
          <w:szCs w:val="20"/>
        </w:rPr>
      </w:pPr>
    </w:p>
    <w:p w14:paraId="42A4AD78" w14:textId="77777777" w:rsidR="00645286" w:rsidRPr="00645286" w:rsidRDefault="00645286" w:rsidP="00645286">
      <w:pPr>
        <w:pStyle w:val="NormalWeb"/>
        <w:spacing w:after="280" w:line="276" w:lineRule="auto"/>
        <w:ind w:left="720"/>
        <w:rPr>
          <w:rFonts w:asciiTheme="minorHAnsi" w:hAnsiTheme="minorHAnsi" w:cs="Tahoma"/>
          <w:color w:val="000000"/>
          <w:sz w:val="20"/>
          <w:szCs w:val="20"/>
        </w:rPr>
      </w:pPr>
    </w:p>
    <w:p w14:paraId="13D6DB64" w14:textId="77777777" w:rsidR="00FB1C60" w:rsidRPr="00401570" w:rsidRDefault="00FB1C60" w:rsidP="00FB1C60">
      <w:pPr>
        <w:pStyle w:val="NoSpacing"/>
        <w:ind w:left="720"/>
        <w:rPr>
          <w:rFonts w:asciiTheme="minorHAnsi" w:hAnsiTheme="minorHAnsi" w:cs="Tahoma"/>
          <w:sz w:val="20"/>
          <w:szCs w:val="20"/>
        </w:rPr>
      </w:pPr>
    </w:p>
    <w:p w14:paraId="48599B41" w14:textId="3052DCC6" w:rsidR="00781D33" w:rsidRPr="00401570" w:rsidRDefault="00781D33" w:rsidP="00781D33">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Post Test Summary</w:t>
      </w:r>
      <w:r>
        <w:rPr>
          <w:rFonts w:asciiTheme="minorHAnsi" w:hAnsiTheme="minorHAnsi" w:cs="Tahoma"/>
          <w:b/>
          <w:bCs/>
          <w:color w:val="000000"/>
          <w:sz w:val="20"/>
          <w:szCs w:val="20"/>
        </w:rPr>
        <w:t xml:space="preserve"> (Level </w:t>
      </w:r>
      <w:r>
        <w:rPr>
          <w:rFonts w:asciiTheme="minorHAnsi" w:hAnsiTheme="minorHAnsi" w:cs="Tahoma"/>
          <w:b/>
          <w:bCs/>
          <w:color w:val="000000"/>
          <w:sz w:val="20"/>
          <w:szCs w:val="20"/>
        </w:rPr>
        <w:t>2</w:t>
      </w:r>
      <w:r>
        <w:rPr>
          <w:rFonts w:asciiTheme="minorHAnsi" w:hAnsiTheme="minorHAnsi" w:cs="Tahoma"/>
          <w:b/>
          <w:bCs/>
          <w:color w:val="000000"/>
          <w:sz w:val="20"/>
          <w:szCs w:val="20"/>
        </w:rPr>
        <w:t>)</w:t>
      </w:r>
    </w:p>
    <w:p w14:paraId="30A5DF43" w14:textId="77777777" w:rsidR="00781D33" w:rsidRPr="00401570" w:rsidRDefault="00781D33" w:rsidP="00781D33">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General Summary on Test Process:</w:t>
      </w:r>
    </w:p>
    <w:p w14:paraId="6672CE3A" w14:textId="1C144126" w:rsidR="00781D33" w:rsidRDefault="00781D33" w:rsidP="00781D33">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Too many unnecessary </w:t>
      </w:r>
      <w:proofErr w:type="spellStart"/>
      <w:r>
        <w:rPr>
          <w:rFonts w:asciiTheme="minorHAnsi" w:hAnsiTheme="minorHAnsi" w:cs="Tahoma"/>
          <w:bCs/>
          <w:color w:val="000000" w:themeColor="text1"/>
          <w:sz w:val="20"/>
          <w:szCs w:val="20"/>
        </w:rPr>
        <w:t>multicoin</w:t>
      </w:r>
      <w:proofErr w:type="spellEnd"/>
      <w:r>
        <w:rPr>
          <w:rFonts w:asciiTheme="minorHAnsi" w:hAnsiTheme="minorHAnsi" w:cs="Tahoma"/>
          <w:bCs/>
          <w:color w:val="000000" w:themeColor="text1"/>
          <w:sz w:val="20"/>
          <w:szCs w:val="20"/>
        </w:rPr>
        <w:t xml:space="preserve"> blocks in the Level. Remove and replace with single coin blocks to prevent slow and dull gameplay</w:t>
      </w:r>
    </w:p>
    <w:p w14:paraId="50140BB9" w14:textId="47C3D3F0" w:rsidR="00781D33" w:rsidRDefault="00781D33" w:rsidP="00781D33">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Floating platform area with lava too difficult, players kept dying at the last part</w:t>
      </w:r>
    </w:p>
    <w:p w14:paraId="3EA66897" w14:textId="1C918975" w:rsidR="00781D33" w:rsidRDefault="00781D33" w:rsidP="00781D33">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Too many line grinders (Over-polluted) area, players were too confused how to navigate through. End up running through it which is not the intention</w:t>
      </w:r>
    </w:p>
    <w:p w14:paraId="16531151" w14:textId="7B5D9DF5" w:rsidR="00781D33" w:rsidRDefault="00781D33" w:rsidP="00781D33">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One part of the level clustered with fire bars and line grinders. Removed some to make it less cluster phobic</w:t>
      </w:r>
    </w:p>
    <w:p w14:paraId="0F840DAE" w14:textId="77777777" w:rsidR="00781D33" w:rsidRPr="00745CE9" w:rsidRDefault="00781D33" w:rsidP="00781D33">
      <w:pPr>
        <w:tabs>
          <w:tab w:val="left" w:pos="9360"/>
        </w:tabs>
        <w:spacing w:line="276" w:lineRule="auto"/>
        <w:rPr>
          <w:rFonts w:asciiTheme="minorHAnsi" w:hAnsiTheme="minorHAnsi" w:cs="Tahoma"/>
          <w:bCs/>
          <w:sz w:val="20"/>
          <w:szCs w:val="20"/>
        </w:rPr>
      </w:pPr>
      <w:r w:rsidRPr="00745CE9">
        <w:rPr>
          <w:rFonts w:asciiTheme="minorHAnsi" w:hAnsiTheme="minorHAnsi" w:cs="Tahoma"/>
          <w:bCs/>
          <w:sz w:val="20"/>
          <w:szCs w:val="20"/>
        </w:rPr>
        <w:t>Summary of Tested Scenarios (3 Testers):</w:t>
      </w:r>
    </w:p>
    <w:p w14:paraId="682988AC" w14:textId="3C071CBE" w:rsidR="00781D33" w:rsidRPr="00781D33" w:rsidRDefault="00781D33" w:rsidP="00781D33">
      <w:pPr>
        <w:pStyle w:val="ListParagraph"/>
        <w:numPr>
          <w:ilvl w:val="0"/>
          <w:numId w:val="6"/>
        </w:numPr>
        <w:tabs>
          <w:tab w:val="left" w:pos="9360"/>
        </w:tabs>
        <w:spacing w:line="276" w:lineRule="auto"/>
        <w:rPr>
          <w:rFonts w:asciiTheme="minorHAnsi" w:hAnsiTheme="minorHAnsi" w:cs="Tahoma"/>
          <w:bCs/>
          <w:sz w:val="20"/>
          <w:szCs w:val="20"/>
        </w:rPr>
      </w:pPr>
      <w:r w:rsidRPr="00781D33">
        <w:rPr>
          <w:rFonts w:asciiTheme="minorHAnsi" w:hAnsiTheme="minorHAnsi" w:cs="Tahoma"/>
          <w:bCs/>
          <w:sz w:val="20"/>
          <w:szCs w:val="20"/>
        </w:rPr>
        <w:t xml:space="preserve">Teach players how to defeat flying </w:t>
      </w:r>
      <w:proofErr w:type="spellStart"/>
      <w:r w:rsidRPr="00781D33">
        <w:rPr>
          <w:rFonts w:asciiTheme="minorHAnsi" w:hAnsiTheme="minorHAnsi" w:cs="Tahoma"/>
          <w:bCs/>
          <w:sz w:val="20"/>
          <w:szCs w:val="20"/>
        </w:rPr>
        <w:t>Goombas</w:t>
      </w:r>
      <w:proofErr w:type="spellEnd"/>
      <w:r>
        <w:rPr>
          <w:rFonts w:asciiTheme="minorHAnsi" w:hAnsiTheme="minorHAnsi" w:cs="Tahoma"/>
          <w:bCs/>
          <w:sz w:val="20"/>
          <w:szCs w:val="20"/>
        </w:rPr>
        <w:t xml:space="preserve"> (100%)</w:t>
      </w:r>
    </w:p>
    <w:p w14:paraId="1C6D2DA4" w14:textId="504C3620" w:rsidR="00781D33" w:rsidRPr="00781D33" w:rsidRDefault="00781D33" w:rsidP="00781D33">
      <w:pPr>
        <w:pStyle w:val="ListParagraph"/>
        <w:numPr>
          <w:ilvl w:val="0"/>
          <w:numId w:val="6"/>
        </w:numPr>
        <w:tabs>
          <w:tab w:val="left" w:pos="9360"/>
        </w:tabs>
        <w:spacing w:line="276" w:lineRule="auto"/>
        <w:rPr>
          <w:rFonts w:asciiTheme="minorHAnsi" w:hAnsiTheme="minorHAnsi" w:cs="Tahoma"/>
          <w:bCs/>
          <w:sz w:val="20"/>
          <w:szCs w:val="20"/>
        </w:rPr>
      </w:pPr>
      <w:r w:rsidRPr="00781D33">
        <w:rPr>
          <w:rFonts w:asciiTheme="minorHAnsi" w:hAnsiTheme="minorHAnsi" w:cs="Tahoma"/>
          <w:bCs/>
          <w:sz w:val="20"/>
          <w:szCs w:val="20"/>
        </w:rPr>
        <w:t>Teaching players the introduction to grinders</w:t>
      </w:r>
      <w:r>
        <w:rPr>
          <w:rFonts w:asciiTheme="minorHAnsi" w:hAnsiTheme="minorHAnsi" w:cs="Tahoma"/>
          <w:bCs/>
          <w:sz w:val="20"/>
          <w:szCs w:val="20"/>
        </w:rPr>
        <w:t xml:space="preserve"> (100%)</w:t>
      </w:r>
    </w:p>
    <w:p w14:paraId="237CA96C" w14:textId="08C6B33E" w:rsidR="00781D33" w:rsidRPr="00781D33" w:rsidRDefault="00781D33" w:rsidP="00781D33">
      <w:pPr>
        <w:pStyle w:val="ListParagraph"/>
        <w:numPr>
          <w:ilvl w:val="0"/>
          <w:numId w:val="6"/>
        </w:numPr>
        <w:tabs>
          <w:tab w:val="left" w:pos="9360"/>
        </w:tabs>
        <w:spacing w:line="276" w:lineRule="auto"/>
        <w:rPr>
          <w:rFonts w:asciiTheme="minorHAnsi" w:hAnsiTheme="minorHAnsi" w:cs="Tahoma"/>
          <w:bCs/>
          <w:sz w:val="20"/>
          <w:szCs w:val="20"/>
        </w:rPr>
      </w:pPr>
      <w:r w:rsidRPr="00781D33">
        <w:rPr>
          <w:rFonts w:asciiTheme="minorHAnsi" w:hAnsiTheme="minorHAnsi" w:cs="Tahoma"/>
          <w:bCs/>
          <w:sz w:val="20"/>
          <w:szCs w:val="20"/>
        </w:rPr>
        <w:t>Teaching players the introduction to Moving Grinders</w:t>
      </w:r>
      <w:r>
        <w:rPr>
          <w:rFonts w:asciiTheme="minorHAnsi" w:hAnsiTheme="minorHAnsi" w:cs="Tahoma"/>
          <w:bCs/>
          <w:sz w:val="20"/>
          <w:szCs w:val="20"/>
        </w:rPr>
        <w:t xml:space="preserve"> (100%)</w:t>
      </w:r>
    </w:p>
    <w:p w14:paraId="007C5A99" w14:textId="543DE44D" w:rsidR="00781D33" w:rsidRPr="00781D33" w:rsidRDefault="00781D33" w:rsidP="00781D33">
      <w:pPr>
        <w:pStyle w:val="ListParagraph"/>
        <w:numPr>
          <w:ilvl w:val="0"/>
          <w:numId w:val="6"/>
        </w:numPr>
        <w:tabs>
          <w:tab w:val="left" w:pos="9360"/>
        </w:tabs>
        <w:spacing w:line="276" w:lineRule="auto"/>
        <w:rPr>
          <w:rFonts w:asciiTheme="minorHAnsi" w:hAnsiTheme="minorHAnsi" w:cs="Tahoma"/>
          <w:bCs/>
          <w:sz w:val="20"/>
          <w:szCs w:val="20"/>
        </w:rPr>
      </w:pPr>
      <w:r w:rsidRPr="00781D33">
        <w:rPr>
          <w:rFonts w:asciiTheme="minorHAnsi" w:hAnsiTheme="minorHAnsi" w:cs="Tahoma"/>
          <w:bCs/>
          <w:sz w:val="20"/>
          <w:szCs w:val="20"/>
        </w:rPr>
        <w:t>Teaching players maneuvering over line grinders on moving platforms</w:t>
      </w:r>
      <w:r>
        <w:rPr>
          <w:rFonts w:asciiTheme="minorHAnsi" w:hAnsiTheme="minorHAnsi" w:cs="Tahoma"/>
          <w:bCs/>
          <w:sz w:val="20"/>
          <w:szCs w:val="20"/>
        </w:rPr>
        <w:t xml:space="preserve"> (66%)</w:t>
      </w:r>
    </w:p>
    <w:p w14:paraId="3DAC4233" w14:textId="19F4B52B" w:rsidR="00781D33" w:rsidRPr="00781D33" w:rsidRDefault="00781D33" w:rsidP="00781D33">
      <w:pPr>
        <w:pStyle w:val="ListParagraph"/>
        <w:numPr>
          <w:ilvl w:val="0"/>
          <w:numId w:val="6"/>
        </w:numPr>
        <w:tabs>
          <w:tab w:val="left" w:pos="9360"/>
        </w:tabs>
        <w:spacing w:line="276" w:lineRule="auto"/>
        <w:rPr>
          <w:rFonts w:asciiTheme="minorHAnsi" w:hAnsiTheme="minorHAnsi" w:cs="Tahoma"/>
          <w:bCs/>
          <w:sz w:val="20"/>
          <w:szCs w:val="20"/>
        </w:rPr>
      </w:pPr>
      <w:r w:rsidRPr="00781D33">
        <w:rPr>
          <w:rFonts w:asciiTheme="minorHAnsi" w:hAnsiTheme="minorHAnsi" w:cs="Tahoma"/>
          <w:bCs/>
          <w:sz w:val="20"/>
          <w:szCs w:val="20"/>
        </w:rPr>
        <w:t>Teaching players about fire bar</w:t>
      </w:r>
      <w:r>
        <w:rPr>
          <w:rFonts w:asciiTheme="minorHAnsi" w:hAnsiTheme="minorHAnsi" w:cs="Tahoma"/>
          <w:bCs/>
          <w:sz w:val="20"/>
          <w:szCs w:val="20"/>
        </w:rPr>
        <w:t xml:space="preserve"> (100%)</w:t>
      </w:r>
    </w:p>
    <w:p w14:paraId="14747539" w14:textId="76C636D6" w:rsidR="00781D33" w:rsidRPr="00781D33" w:rsidRDefault="00781D33" w:rsidP="00781D33">
      <w:pPr>
        <w:pStyle w:val="ListParagraph"/>
        <w:numPr>
          <w:ilvl w:val="0"/>
          <w:numId w:val="6"/>
        </w:numPr>
        <w:tabs>
          <w:tab w:val="left" w:pos="9360"/>
        </w:tabs>
        <w:spacing w:line="276" w:lineRule="auto"/>
        <w:rPr>
          <w:rFonts w:asciiTheme="minorHAnsi" w:hAnsiTheme="minorHAnsi" w:cs="Tahoma"/>
          <w:bCs/>
          <w:sz w:val="20"/>
          <w:szCs w:val="20"/>
        </w:rPr>
      </w:pPr>
      <w:r w:rsidRPr="00781D33">
        <w:rPr>
          <w:rFonts w:asciiTheme="minorHAnsi" w:hAnsiTheme="minorHAnsi" w:cs="Tahoma"/>
          <w:bCs/>
          <w:sz w:val="20"/>
          <w:szCs w:val="20"/>
        </w:rPr>
        <w:t xml:space="preserve">Teaching players how to </w:t>
      </w:r>
      <w:proofErr w:type="spellStart"/>
      <w:r w:rsidRPr="00781D33">
        <w:rPr>
          <w:rFonts w:asciiTheme="minorHAnsi" w:hAnsiTheme="minorHAnsi" w:cs="Tahoma"/>
          <w:bCs/>
          <w:sz w:val="20"/>
          <w:szCs w:val="20"/>
        </w:rPr>
        <w:t>manuever</w:t>
      </w:r>
      <w:proofErr w:type="spellEnd"/>
      <w:r w:rsidRPr="00781D33">
        <w:rPr>
          <w:rFonts w:asciiTheme="minorHAnsi" w:hAnsiTheme="minorHAnsi" w:cs="Tahoma"/>
          <w:bCs/>
          <w:sz w:val="20"/>
          <w:szCs w:val="20"/>
        </w:rPr>
        <w:t xml:space="preserve"> around fire bars and line grinders combined</w:t>
      </w:r>
      <w:r>
        <w:rPr>
          <w:rFonts w:asciiTheme="minorHAnsi" w:hAnsiTheme="minorHAnsi" w:cs="Tahoma"/>
          <w:bCs/>
          <w:sz w:val="20"/>
          <w:szCs w:val="20"/>
        </w:rPr>
        <w:t xml:space="preserve"> (100%)</w:t>
      </w:r>
    </w:p>
    <w:p w14:paraId="52C1D0B7" w14:textId="4CC7F1A0" w:rsidR="00781D33" w:rsidRPr="00781D33" w:rsidRDefault="00781D33" w:rsidP="00781D33">
      <w:pPr>
        <w:pStyle w:val="ListParagraph"/>
        <w:numPr>
          <w:ilvl w:val="0"/>
          <w:numId w:val="6"/>
        </w:numPr>
        <w:tabs>
          <w:tab w:val="left" w:pos="9360"/>
        </w:tabs>
        <w:spacing w:line="276" w:lineRule="auto"/>
        <w:rPr>
          <w:rFonts w:asciiTheme="minorHAnsi" w:hAnsiTheme="minorHAnsi" w:cs="Tahoma"/>
          <w:bCs/>
          <w:sz w:val="20"/>
          <w:szCs w:val="20"/>
        </w:rPr>
      </w:pPr>
      <w:r w:rsidRPr="00781D33">
        <w:rPr>
          <w:rFonts w:asciiTheme="minorHAnsi" w:hAnsiTheme="minorHAnsi" w:cs="Tahoma"/>
          <w:bCs/>
          <w:sz w:val="20"/>
          <w:szCs w:val="20"/>
        </w:rPr>
        <w:t>Teaching Players how to get into a Pipe that is “towards the top” while standing on a moving platform</w:t>
      </w:r>
      <w:r>
        <w:rPr>
          <w:rFonts w:asciiTheme="minorHAnsi" w:hAnsiTheme="minorHAnsi" w:cs="Tahoma"/>
          <w:bCs/>
          <w:sz w:val="20"/>
          <w:szCs w:val="20"/>
        </w:rPr>
        <w:t xml:space="preserve"> (100%)</w:t>
      </w:r>
    </w:p>
    <w:p w14:paraId="15FC8188" w14:textId="2E7791B3" w:rsidR="00781D33" w:rsidRPr="00745CE9" w:rsidRDefault="00781D33" w:rsidP="00781D33">
      <w:pPr>
        <w:pStyle w:val="ListParagraph"/>
        <w:numPr>
          <w:ilvl w:val="0"/>
          <w:numId w:val="6"/>
        </w:numPr>
        <w:tabs>
          <w:tab w:val="left" w:pos="9360"/>
        </w:tabs>
        <w:spacing w:line="276" w:lineRule="auto"/>
        <w:rPr>
          <w:rFonts w:asciiTheme="minorHAnsi" w:hAnsiTheme="minorHAnsi" w:cs="Tahoma"/>
          <w:bCs/>
          <w:color w:val="FF0000"/>
          <w:sz w:val="20"/>
          <w:szCs w:val="20"/>
        </w:rPr>
      </w:pPr>
      <w:r w:rsidRPr="00781D33">
        <w:rPr>
          <w:rFonts w:asciiTheme="minorHAnsi" w:hAnsiTheme="minorHAnsi" w:cs="Tahoma"/>
          <w:bCs/>
          <w:sz w:val="20"/>
          <w:szCs w:val="20"/>
        </w:rPr>
        <w:lastRenderedPageBreak/>
        <w:t>Teaching Players about Falling Platforms (Donuts)</w:t>
      </w:r>
      <w:r>
        <w:rPr>
          <w:rFonts w:asciiTheme="minorHAnsi" w:hAnsiTheme="minorHAnsi" w:cs="Tahoma"/>
          <w:bCs/>
          <w:sz w:val="20"/>
          <w:szCs w:val="20"/>
        </w:rPr>
        <w:t xml:space="preserve"> (66%)</w:t>
      </w:r>
      <w:r w:rsidRPr="00745CE9">
        <w:rPr>
          <w:rFonts w:asciiTheme="minorHAnsi" w:hAnsiTheme="minorHAnsi" w:cs="Tahoma"/>
          <w:bCs/>
          <w:color w:val="FF0000"/>
          <w:sz w:val="20"/>
          <w:szCs w:val="20"/>
        </w:rPr>
        <w:tab/>
      </w:r>
    </w:p>
    <w:p w14:paraId="6992B8D9" w14:textId="77777777" w:rsidR="00781D33" w:rsidRPr="004753D5" w:rsidRDefault="00781D33" w:rsidP="00781D33">
      <w:pPr>
        <w:tabs>
          <w:tab w:val="left" w:pos="9360"/>
        </w:tabs>
        <w:spacing w:line="276" w:lineRule="auto"/>
        <w:rPr>
          <w:rFonts w:asciiTheme="minorHAnsi" w:hAnsiTheme="minorHAnsi" w:cs="Tahoma"/>
          <w:bCs/>
          <w:color w:val="000000"/>
          <w:sz w:val="20"/>
          <w:szCs w:val="20"/>
        </w:rPr>
      </w:pPr>
      <w:r w:rsidRPr="004753D5">
        <w:rPr>
          <w:rFonts w:asciiTheme="minorHAnsi" w:hAnsiTheme="minorHAnsi" w:cs="Tahoma"/>
          <w:bCs/>
          <w:color w:val="000000"/>
          <w:sz w:val="20"/>
          <w:szCs w:val="20"/>
        </w:rPr>
        <w:tab/>
      </w:r>
    </w:p>
    <w:p w14:paraId="3CCA3C11" w14:textId="7CB3663A" w:rsidR="00781D33" w:rsidRPr="00370146" w:rsidRDefault="00781D33" w:rsidP="00370146">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sz w:val="20"/>
          <w:szCs w:val="20"/>
        </w:rPr>
        <w:t>1</w:t>
      </w:r>
      <w:r w:rsidRPr="00401570">
        <w:rPr>
          <w:rFonts w:asciiTheme="minorHAnsi" w:hAnsiTheme="minorHAnsi" w:cs="Tahoma"/>
          <w:bCs/>
          <w:color w:val="000000"/>
          <w:sz w:val="20"/>
          <w:szCs w:val="20"/>
        </w:rPr>
        <w:t xml:space="preserve">. Problem Summary: </w:t>
      </w:r>
      <w:r w:rsidR="00370146">
        <w:rPr>
          <w:rFonts w:asciiTheme="minorHAnsi" w:hAnsiTheme="minorHAnsi" w:cs="Tahoma"/>
          <w:bCs/>
          <w:color w:val="000000" w:themeColor="text1"/>
          <w:sz w:val="20"/>
          <w:szCs w:val="20"/>
        </w:rPr>
        <w:t xml:space="preserve">Too many unnecessary </w:t>
      </w:r>
      <w:proofErr w:type="spellStart"/>
      <w:r w:rsidR="00370146">
        <w:rPr>
          <w:rFonts w:asciiTheme="minorHAnsi" w:hAnsiTheme="minorHAnsi" w:cs="Tahoma"/>
          <w:bCs/>
          <w:color w:val="000000" w:themeColor="text1"/>
          <w:sz w:val="20"/>
          <w:szCs w:val="20"/>
        </w:rPr>
        <w:t>multicoin</w:t>
      </w:r>
      <w:proofErr w:type="spellEnd"/>
      <w:r w:rsidR="00370146">
        <w:rPr>
          <w:rFonts w:asciiTheme="minorHAnsi" w:hAnsiTheme="minorHAnsi" w:cs="Tahoma"/>
          <w:bCs/>
          <w:color w:val="000000" w:themeColor="text1"/>
          <w:sz w:val="20"/>
          <w:szCs w:val="20"/>
        </w:rPr>
        <w:t xml:space="preserve"> blocks in the Level. Remove and replace with single coin blocks to prevent slow and dull gameplay</w:t>
      </w:r>
    </w:p>
    <w:p w14:paraId="356F2CD9" w14:textId="77777777" w:rsidR="00781D33" w:rsidRDefault="00781D33" w:rsidP="00781D33">
      <w:pPr>
        <w:spacing w:line="276" w:lineRule="auto"/>
        <w:ind w:left="720"/>
        <w:rPr>
          <w:rFonts w:asciiTheme="minorHAnsi" w:hAnsiTheme="minorHAnsi" w:cs="Tahoma"/>
          <w:bCs/>
          <w:color w:val="000000"/>
          <w:sz w:val="20"/>
          <w:szCs w:val="20"/>
        </w:rPr>
      </w:pPr>
    </w:p>
    <w:p w14:paraId="05183E0D" w14:textId="0804A6B8" w:rsidR="00781D33"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370146">
        <w:rPr>
          <w:rFonts w:asciiTheme="minorHAnsi" w:hAnsiTheme="minorHAnsi" w:cs="Tahoma"/>
          <w:bCs/>
          <w:color w:val="000000"/>
          <w:sz w:val="20"/>
          <w:szCs w:val="20"/>
        </w:rPr>
        <w:t>High</w:t>
      </w:r>
    </w:p>
    <w:p w14:paraId="0E113B90" w14:textId="36688F1D" w:rsidR="00781D33" w:rsidRPr="00401570"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w:t>
      </w:r>
      <w:r w:rsidR="00370146">
        <w:rPr>
          <w:rFonts w:asciiTheme="minorHAnsi" w:hAnsiTheme="minorHAnsi" w:cs="Tahoma"/>
          <w:bCs/>
          <w:color w:val="000000"/>
          <w:sz w:val="20"/>
          <w:szCs w:val="20"/>
        </w:rPr>
        <w:t>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4626B7B0" w14:textId="77777777" w:rsidR="00781D33" w:rsidRPr="00401570" w:rsidRDefault="00781D33" w:rsidP="00781D33">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5661B380" w14:textId="64472CB7" w:rsidR="00781D33" w:rsidRDefault="00781D33" w:rsidP="00781D33">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370146">
        <w:rPr>
          <w:rFonts w:asciiTheme="minorHAnsi" w:hAnsiTheme="minorHAnsi" w:cs="Tahoma"/>
          <w:bCs/>
          <w:color w:val="000000"/>
          <w:sz w:val="20"/>
          <w:szCs w:val="20"/>
        </w:rPr>
        <w:t xml:space="preserve">Players that tested the level were wasting too much time on the </w:t>
      </w:r>
      <w:proofErr w:type="spellStart"/>
      <w:r w:rsidR="00370146">
        <w:rPr>
          <w:rFonts w:asciiTheme="minorHAnsi" w:hAnsiTheme="minorHAnsi" w:cs="Tahoma"/>
          <w:bCs/>
          <w:color w:val="000000"/>
          <w:sz w:val="20"/>
          <w:szCs w:val="20"/>
        </w:rPr>
        <w:t>multicoin</w:t>
      </w:r>
      <w:proofErr w:type="spellEnd"/>
      <w:r w:rsidR="00370146">
        <w:rPr>
          <w:rFonts w:asciiTheme="minorHAnsi" w:hAnsiTheme="minorHAnsi" w:cs="Tahoma"/>
          <w:bCs/>
          <w:color w:val="000000"/>
          <w:sz w:val="20"/>
          <w:szCs w:val="20"/>
        </w:rPr>
        <w:t xml:space="preserve"> blocks, making them exceed 3 minutes slightly and it also slows down the pace of the game which is not </w:t>
      </w:r>
      <w:proofErr w:type="gramStart"/>
      <w:r w:rsidR="00370146">
        <w:rPr>
          <w:rFonts w:asciiTheme="minorHAnsi" w:hAnsiTheme="minorHAnsi" w:cs="Tahoma"/>
          <w:bCs/>
          <w:color w:val="000000"/>
          <w:sz w:val="20"/>
          <w:szCs w:val="20"/>
        </w:rPr>
        <w:t>really fun</w:t>
      </w:r>
      <w:proofErr w:type="gramEnd"/>
      <w:r w:rsidR="00370146">
        <w:rPr>
          <w:rFonts w:asciiTheme="minorHAnsi" w:hAnsiTheme="minorHAnsi" w:cs="Tahoma"/>
          <w:bCs/>
          <w:color w:val="000000"/>
          <w:sz w:val="20"/>
          <w:szCs w:val="20"/>
        </w:rPr>
        <w:t>. After looking at how players played this was not what I wanted out of the MC blocks.</w:t>
      </w:r>
    </w:p>
    <w:p w14:paraId="7D302A29" w14:textId="77777777" w:rsidR="00781D33" w:rsidRDefault="00781D33" w:rsidP="00781D33">
      <w:pPr>
        <w:spacing w:line="276" w:lineRule="auto"/>
        <w:ind w:left="720"/>
        <w:rPr>
          <w:rFonts w:asciiTheme="minorHAnsi" w:hAnsiTheme="minorHAnsi" w:cs="Tahoma"/>
          <w:bCs/>
          <w:color w:val="000000"/>
          <w:sz w:val="20"/>
          <w:szCs w:val="20"/>
        </w:rPr>
      </w:pPr>
    </w:p>
    <w:p w14:paraId="3BCE5FFB" w14:textId="542BB95C" w:rsidR="00781D33"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w:t>
      </w:r>
      <w:r w:rsidR="00370146">
        <w:rPr>
          <w:rFonts w:asciiTheme="minorHAnsi" w:hAnsiTheme="minorHAnsi" w:cs="Tahoma"/>
          <w:bCs/>
          <w:color w:val="000000"/>
          <w:sz w:val="20"/>
          <w:szCs w:val="20"/>
        </w:rPr>
        <w:t xml:space="preserve">Replaced them with </w:t>
      </w:r>
      <w:proofErr w:type="gramStart"/>
      <w:r w:rsidR="00370146">
        <w:rPr>
          <w:rFonts w:asciiTheme="minorHAnsi" w:hAnsiTheme="minorHAnsi" w:cs="Tahoma"/>
          <w:bCs/>
          <w:color w:val="000000"/>
          <w:sz w:val="20"/>
          <w:szCs w:val="20"/>
        </w:rPr>
        <w:t>one coin</w:t>
      </w:r>
      <w:proofErr w:type="gramEnd"/>
      <w:r w:rsidR="00370146">
        <w:rPr>
          <w:rFonts w:asciiTheme="minorHAnsi" w:hAnsiTheme="minorHAnsi" w:cs="Tahoma"/>
          <w:bCs/>
          <w:color w:val="000000"/>
          <w:sz w:val="20"/>
          <w:szCs w:val="20"/>
        </w:rPr>
        <w:t xml:space="preserve"> blocks instead to still stimulate a jump (Usually placed before a new obstacle so people can digest before going head on for new obstacles)</w:t>
      </w:r>
    </w:p>
    <w:p w14:paraId="19E72DE8" w14:textId="54D8DE78" w:rsidR="00781D33" w:rsidRDefault="00781D33" w:rsidP="00781D33">
      <w:pPr>
        <w:spacing w:line="276" w:lineRule="auto"/>
        <w:ind w:left="720"/>
        <w:rPr>
          <w:rFonts w:asciiTheme="minorHAnsi" w:hAnsiTheme="minorHAnsi" w:cs="Tahoma"/>
          <w:bCs/>
          <w:color w:val="000000"/>
          <w:sz w:val="20"/>
          <w:szCs w:val="20"/>
        </w:rPr>
      </w:pPr>
    </w:p>
    <w:p w14:paraId="6543612F" w14:textId="1D9E76AF" w:rsidR="00781D33" w:rsidRPr="00370146" w:rsidRDefault="00781D33" w:rsidP="00370146">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sz w:val="20"/>
          <w:szCs w:val="20"/>
        </w:rPr>
        <w:t>2</w:t>
      </w:r>
      <w:r w:rsidRPr="00401570">
        <w:rPr>
          <w:rFonts w:asciiTheme="minorHAnsi" w:hAnsiTheme="minorHAnsi" w:cs="Tahoma"/>
          <w:bCs/>
          <w:color w:val="000000"/>
          <w:sz w:val="20"/>
          <w:szCs w:val="20"/>
        </w:rPr>
        <w:t xml:space="preserve">. Problem Summary: </w:t>
      </w:r>
      <w:r w:rsidR="00370146">
        <w:rPr>
          <w:rFonts w:asciiTheme="minorHAnsi" w:hAnsiTheme="minorHAnsi" w:cs="Tahoma"/>
          <w:bCs/>
          <w:color w:val="000000" w:themeColor="text1"/>
          <w:sz w:val="20"/>
          <w:szCs w:val="20"/>
        </w:rPr>
        <w:t>Floating platform area with lava too difficult, players kept dying at the last part</w:t>
      </w:r>
    </w:p>
    <w:p w14:paraId="64F4347E" w14:textId="77777777" w:rsidR="00781D33" w:rsidRDefault="00781D33" w:rsidP="00781D33">
      <w:pPr>
        <w:spacing w:line="276" w:lineRule="auto"/>
        <w:ind w:left="720"/>
        <w:rPr>
          <w:rFonts w:asciiTheme="minorHAnsi" w:hAnsiTheme="minorHAnsi" w:cs="Tahoma"/>
          <w:bCs/>
          <w:color w:val="000000"/>
          <w:sz w:val="20"/>
          <w:szCs w:val="20"/>
        </w:rPr>
      </w:pPr>
    </w:p>
    <w:p w14:paraId="078EBF9C" w14:textId="77777777" w:rsidR="00781D33"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0A59847D" w14:textId="6F17FBC4" w:rsidR="00781D33" w:rsidRPr="00401570"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w:t>
      </w:r>
      <w:r w:rsidR="00370146">
        <w:rPr>
          <w:rFonts w:asciiTheme="minorHAnsi" w:hAnsiTheme="minorHAnsi" w:cs="Tahoma"/>
          <w:bCs/>
          <w:color w:val="000000"/>
          <w:sz w:val="20"/>
          <w:szCs w:val="20"/>
        </w:rPr>
        <w:t>High</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273C6775" w14:textId="77777777" w:rsidR="00781D33" w:rsidRPr="00401570" w:rsidRDefault="00781D33" w:rsidP="00781D33">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5359C83F" w14:textId="3E7FE9A1" w:rsidR="00781D33" w:rsidRDefault="00781D33" w:rsidP="00781D33">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370146">
        <w:rPr>
          <w:rFonts w:asciiTheme="minorHAnsi" w:hAnsiTheme="minorHAnsi" w:cs="Tahoma"/>
          <w:bCs/>
          <w:color w:val="000000"/>
          <w:sz w:val="20"/>
          <w:szCs w:val="20"/>
        </w:rPr>
        <w:t xml:space="preserve">Many play testers failed to get through the moving platform + line grinders segment as it was </w:t>
      </w:r>
      <w:proofErr w:type="gramStart"/>
      <w:r w:rsidR="00370146">
        <w:rPr>
          <w:rFonts w:asciiTheme="minorHAnsi" w:hAnsiTheme="minorHAnsi" w:cs="Tahoma"/>
          <w:bCs/>
          <w:color w:val="000000"/>
          <w:sz w:val="20"/>
          <w:szCs w:val="20"/>
        </w:rPr>
        <w:t>really difficult</w:t>
      </w:r>
      <w:proofErr w:type="gramEnd"/>
      <w:r w:rsidR="00370146">
        <w:rPr>
          <w:rFonts w:asciiTheme="minorHAnsi" w:hAnsiTheme="minorHAnsi" w:cs="Tahoma"/>
          <w:bCs/>
          <w:color w:val="000000"/>
          <w:sz w:val="20"/>
          <w:szCs w:val="20"/>
        </w:rPr>
        <w:t xml:space="preserve">, especially the last jump. Especially since it was at the “final part” of that segment it was </w:t>
      </w:r>
      <w:proofErr w:type="gramStart"/>
      <w:r w:rsidR="00370146">
        <w:rPr>
          <w:rFonts w:asciiTheme="minorHAnsi" w:hAnsiTheme="minorHAnsi" w:cs="Tahoma"/>
          <w:bCs/>
          <w:color w:val="000000"/>
          <w:sz w:val="20"/>
          <w:szCs w:val="20"/>
        </w:rPr>
        <w:t>really annoying</w:t>
      </w:r>
      <w:proofErr w:type="gramEnd"/>
      <w:r w:rsidR="00370146">
        <w:rPr>
          <w:rFonts w:asciiTheme="minorHAnsi" w:hAnsiTheme="minorHAnsi" w:cs="Tahoma"/>
          <w:bCs/>
          <w:color w:val="000000"/>
          <w:sz w:val="20"/>
          <w:szCs w:val="20"/>
        </w:rPr>
        <w:t>.</w:t>
      </w:r>
    </w:p>
    <w:p w14:paraId="36640370" w14:textId="77777777" w:rsidR="00781D33" w:rsidRDefault="00781D33" w:rsidP="00781D33">
      <w:pPr>
        <w:spacing w:line="276" w:lineRule="auto"/>
        <w:ind w:left="720"/>
        <w:rPr>
          <w:rFonts w:asciiTheme="minorHAnsi" w:hAnsiTheme="minorHAnsi" w:cs="Tahoma"/>
          <w:bCs/>
          <w:color w:val="000000"/>
          <w:sz w:val="20"/>
          <w:szCs w:val="20"/>
        </w:rPr>
      </w:pPr>
    </w:p>
    <w:p w14:paraId="35E49E67" w14:textId="439B524B" w:rsidR="00781D33"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Solution Proposed:</w:t>
      </w:r>
      <w:r w:rsidR="00370146">
        <w:rPr>
          <w:rFonts w:asciiTheme="minorHAnsi" w:hAnsiTheme="minorHAnsi" w:cs="Tahoma"/>
          <w:bCs/>
          <w:color w:val="000000"/>
          <w:sz w:val="20"/>
          <w:szCs w:val="20"/>
        </w:rPr>
        <w:t xml:space="preserve"> Add some additional blocks beneath the obstacle so players wouldn’t fall to their death </w:t>
      </w:r>
      <w:proofErr w:type="spellStart"/>
      <w:r w:rsidR="00370146">
        <w:rPr>
          <w:rFonts w:asciiTheme="minorHAnsi" w:hAnsiTheme="minorHAnsi" w:cs="Tahoma"/>
          <w:bCs/>
          <w:color w:val="000000"/>
          <w:sz w:val="20"/>
          <w:szCs w:val="20"/>
        </w:rPr>
        <w:t>incase</w:t>
      </w:r>
      <w:proofErr w:type="spellEnd"/>
      <w:r w:rsidR="00370146">
        <w:rPr>
          <w:rFonts w:asciiTheme="minorHAnsi" w:hAnsiTheme="minorHAnsi" w:cs="Tahoma"/>
          <w:bCs/>
          <w:color w:val="000000"/>
          <w:sz w:val="20"/>
          <w:szCs w:val="20"/>
        </w:rPr>
        <w:t xml:space="preserve"> they miss slightly.</w:t>
      </w:r>
      <w:r>
        <w:rPr>
          <w:rFonts w:asciiTheme="minorHAnsi" w:hAnsiTheme="minorHAnsi" w:cs="Tahoma"/>
          <w:bCs/>
          <w:color w:val="000000"/>
          <w:sz w:val="20"/>
          <w:szCs w:val="20"/>
        </w:rPr>
        <w:t xml:space="preserve"> </w:t>
      </w:r>
    </w:p>
    <w:p w14:paraId="1EDB7C7C" w14:textId="1E9DB088" w:rsidR="00781D33" w:rsidRDefault="00781D33" w:rsidP="00781D33">
      <w:pPr>
        <w:spacing w:line="276" w:lineRule="auto"/>
        <w:ind w:left="720"/>
        <w:rPr>
          <w:rFonts w:asciiTheme="minorHAnsi" w:hAnsiTheme="minorHAnsi" w:cs="Tahoma"/>
          <w:bCs/>
          <w:color w:val="000000"/>
          <w:sz w:val="20"/>
          <w:szCs w:val="20"/>
        </w:rPr>
      </w:pPr>
    </w:p>
    <w:p w14:paraId="228A2674" w14:textId="28F1E9D6" w:rsidR="00781D33" w:rsidRDefault="00781D33" w:rsidP="00781D33">
      <w:pPr>
        <w:spacing w:line="276" w:lineRule="auto"/>
        <w:ind w:left="720"/>
        <w:rPr>
          <w:rFonts w:asciiTheme="minorHAnsi" w:hAnsiTheme="minorHAnsi" w:cs="Tahoma"/>
          <w:bCs/>
          <w:color w:val="000000"/>
          <w:sz w:val="20"/>
          <w:szCs w:val="20"/>
        </w:rPr>
      </w:pPr>
    </w:p>
    <w:p w14:paraId="3A823EDB" w14:textId="6428986B" w:rsidR="00781D33" w:rsidRPr="00370146" w:rsidRDefault="00781D33" w:rsidP="00370146">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sz w:val="20"/>
          <w:szCs w:val="20"/>
        </w:rPr>
        <w:t>3</w:t>
      </w:r>
      <w:r w:rsidRPr="00401570">
        <w:rPr>
          <w:rFonts w:asciiTheme="minorHAnsi" w:hAnsiTheme="minorHAnsi" w:cs="Tahoma"/>
          <w:bCs/>
          <w:color w:val="000000"/>
          <w:sz w:val="20"/>
          <w:szCs w:val="20"/>
        </w:rPr>
        <w:t xml:space="preserve">. Problem Summary: </w:t>
      </w:r>
      <w:r w:rsidR="00370146">
        <w:rPr>
          <w:rFonts w:asciiTheme="minorHAnsi" w:hAnsiTheme="minorHAnsi" w:cs="Tahoma"/>
          <w:bCs/>
          <w:color w:val="000000" w:themeColor="text1"/>
          <w:sz w:val="20"/>
          <w:szCs w:val="20"/>
        </w:rPr>
        <w:t>Too many line grinders (Over-polluted) area, players were too confused how to navigate through. End up running through it which is not the intention</w:t>
      </w:r>
    </w:p>
    <w:p w14:paraId="31B21E84" w14:textId="77777777" w:rsidR="00781D33" w:rsidRDefault="00781D33" w:rsidP="00781D33">
      <w:pPr>
        <w:spacing w:line="276" w:lineRule="auto"/>
        <w:ind w:left="720"/>
        <w:rPr>
          <w:rFonts w:asciiTheme="minorHAnsi" w:hAnsiTheme="minorHAnsi" w:cs="Tahoma"/>
          <w:bCs/>
          <w:color w:val="000000"/>
          <w:sz w:val="20"/>
          <w:szCs w:val="20"/>
        </w:rPr>
      </w:pPr>
    </w:p>
    <w:p w14:paraId="19498852" w14:textId="77777777" w:rsidR="00781D33"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34FF6783" w14:textId="25796DAB" w:rsidR="00781D33" w:rsidRPr="00401570"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w:t>
      </w:r>
      <w:r w:rsidR="00370146">
        <w:rPr>
          <w:rFonts w:asciiTheme="minorHAnsi" w:hAnsiTheme="minorHAnsi" w:cs="Tahoma"/>
          <w:bCs/>
          <w:color w:val="000000"/>
          <w:sz w:val="20"/>
          <w:szCs w:val="20"/>
        </w:rPr>
        <w:t>High</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4532EF7F" w14:textId="77777777" w:rsidR="00781D33" w:rsidRPr="00401570" w:rsidRDefault="00781D33" w:rsidP="00781D33">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4E1AABFC" w14:textId="72CE602D" w:rsidR="00781D33" w:rsidRDefault="00781D33" w:rsidP="00781D33">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370146">
        <w:rPr>
          <w:rFonts w:asciiTheme="minorHAnsi" w:hAnsiTheme="minorHAnsi" w:cs="Tahoma"/>
          <w:bCs/>
          <w:color w:val="000000"/>
          <w:sz w:val="20"/>
          <w:szCs w:val="20"/>
        </w:rPr>
        <w:t xml:space="preserve">In one of the </w:t>
      </w:r>
      <w:proofErr w:type="gramStart"/>
      <w:r w:rsidR="00370146">
        <w:rPr>
          <w:rFonts w:asciiTheme="minorHAnsi" w:hAnsiTheme="minorHAnsi" w:cs="Tahoma"/>
          <w:bCs/>
          <w:color w:val="000000"/>
          <w:sz w:val="20"/>
          <w:szCs w:val="20"/>
        </w:rPr>
        <w:t>segment</w:t>
      </w:r>
      <w:proofErr w:type="gramEnd"/>
      <w:r w:rsidR="00370146">
        <w:rPr>
          <w:rFonts w:asciiTheme="minorHAnsi" w:hAnsiTheme="minorHAnsi" w:cs="Tahoma"/>
          <w:bCs/>
          <w:color w:val="000000"/>
          <w:sz w:val="20"/>
          <w:szCs w:val="20"/>
        </w:rPr>
        <w:t xml:space="preserve"> of the level, there were 3 horizontal line grinders (One for each level of height) that went back and fourth almost randomly. It also had flying </w:t>
      </w:r>
      <w:proofErr w:type="spellStart"/>
      <w:r w:rsidR="00370146">
        <w:rPr>
          <w:rFonts w:asciiTheme="minorHAnsi" w:hAnsiTheme="minorHAnsi" w:cs="Tahoma"/>
          <w:bCs/>
          <w:color w:val="000000"/>
          <w:sz w:val="20"/>
          <w:szCs w:val="20"/>
        </w:rPr>
        <w:t>goombas</w:t>
      </w:r>
      <w:proofErr w:type="spellEnd"/>
      <w:r w:rsidR="00370146">
        <w:rPr>
          <w:rFonts w:asciiTheme="minorHAnsi" w:hAnsiTheme="minorHAnsi" w:cs="Tahoma"/>
          <w:bCs/>
          <w:color w:val="000000"/>
          <w:sz w:val="20"/>
          <w:szCs w:val="20"/>
        </w:rPr>
        <w:t xml:space="preserve"> in that segment as well, making it overly clustered and hard to maneuver around. Players always end up taking 1 </w:t>
      </w:r>
      <w:proofErr w:type="gramStart"/>
      <w:r w:rsidR="00370146">
        <w:rPr>
          <w:rFonts w:asciiTheme="minorHAnsi" w:hAnsiTheme="minorHAnsi" w:cs="Tahoma"/>
          <w:bCs/>
          <w:color w:val="000000"/>
          <w:sz w:val="20"/>
          <w:szCs w:val="20"/>
        </w:rPr>
        <w:t>damage, and</w:t>
      </w:r>
      <w:proofErr w:type="gramEnd"/>
      <w:r w:rsidR="00370146">
        <w:rPr>
          <w:rFonts w:asciiTheme="minorHAnsi" w:hAnsiTheme="minorHAnsi" w:cs="Tahoma"/>
          <w:bCs/>
          <w:color w:val="000000"/>
          <w:sz w:val="20"/>
          <w:szCs w:val="20"/>
        </w:rPr>
        <w:t xml:space="preserve"> running through the course.</w:t>
      </w:r>
    </w:p>
    <w:p w14:paraId="7044BC02" w14:textId="77777777" w:rsidR="00781D33" w:rsidRDefault="00781D33" w:rsidP="00781D33">
      <w:pPr>
        <w:spacing w:line="276" w:lineRule="auto"/>
        <w:ind w:left="720"/>
        <w:rPr>
          <w:rFonts w:asciiTheme="minorHAnsi" w:hAnsiTheme="minorHAnsi" w:cs="Tahoma"/>
          <w:bCs/>
          <w:color w:val="000000"/>
          <w:sz w:val="20"/>
          <w:szCs w:val="20"/>
        </w:rPr>
      </w:pPr>
    </w:p>
    <w:p w14:paraId="17ED9449" w14:textId="6F3EF7FF" w:rsidR="00781D33"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lastRenderedPageBreak/>
        <w:t xml:space="preserve">Solution Proposed: </w:t>
      </w:r>
      <w:r w:rsidR="00370146">
        <w:rPr>
          <w:rFonts w:asciiTheme="minorHAnsi" w:hAnsiTheme="minorHAnsi" w:cs="Tahoma"/>
          <w:bCs/>
          <w:color w:val="000000"/>
          <w:sz w:val="20"/>
          <w:szCs w:val="20"/>
        </w:rPr>
        <w:t>Remove the line grinder that is at the top of the 3. After removing it makes the part 100x more doable as there are less components to worry about and is much easier to manage.</w:t>
      </w:r>
    </w:p>
    <w:p w14:paraId="63A48B56" w14:textId="105E7C3B" w:rsidR="00781D33" w:rsidRDefault="00781D33" w:rsidP="00781D33">
      <w:pPr>
        <w:spacing w:line="276" w:lineRule="auto"/>
        <w:ind w:left="720"/>
        <w:rPr>
          <w:rFonts w:asciiTheme="minorHAnsi" w:hAnsiTheme="minorHAnsi" w:cs="Tahoma"/>
          <w:bCs/>
          <w:color w:val="000000"/>
          <w:sz w:val="20"/>
          <w:szCs w:val="20"/>
        </w:rPr>
      </w:pPr>
    </w:p>
    <w:p w14:paraId="13D09065" w14:textId="43402591" w:rsidR="00781D33" w:rsidRDefault="00781D33" w:rsidP="00781D33">
      <w:pPr>
        <w:spacing w:line="276" w:lineRule="auto"/>
        <w:ind w:left="720"/>
        <w:rPr>
          <w:rFonts w:asciiTheme="minorHAnsi" w:hAnsiTheme="minorHAnsi" w:cs="Tahoma"/>
          <w:bCs/>
          <w:color w:val="000000"/>
          <w:sz w:val="20"/>
          <w:szCs w:val="20"/>
        </w:rPr>
      </w:pPr>
    </w:p>
    <w:p w14:paraId="5E41F482" w14:textId="34F1D673" w:rsidR="00781D33" w:rsidRPr="00370146" w:rsidRDefault="00781D33" w:rsidP="00370146">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sz w:val="20"/>
          <w:szCs w:val="20"/>
        </w:rPr>
        <w:t>4</w:t>
      </w:r>
      <w:r w:rsidRPr="00401570">
        <w:rPr>
          <w:rFonts w:asciiTheme="minorHAnsi" w:hAnsiTheme="minorHAnsi" w:cs="Tahoma"/>
          <w:bCs/>
          <w:color w:val="000000"/>
          <w:sz w:val="20"/>
          <w:szCs w:val="20"/>
        </w:rPr>
        <w:t xml:space="preserve">. Problem Summary: </w:t>
      </w:r>
      <w:r w:rsidR="00370146">
        <w:rPr>
          <w:rFonts w:asciiTheme="minorHAnsi" w:hAnsiTheme="minorHAnsi" w:cs="Tahoma"/>
          <w:bCs/>
          <w:color w:val="000000" w:themeColor="text1"/>
          <w:sz w:val="20"/>
          <w:szCs w:val="20"/>
        </w:rPr>
        <w:t>One part of the level clustered with fire bars and line grinders. Removed some to make it less cluster phobic</w:t>
      </w:r>
    </w:p>
    <w:p w14:paraId="234E10D2" w14:textId="77777777" w:rsidR="00781D33" w:rsidRDefault="00781D33" w:rsidP="00781D33">
      <w:pPr>
        <w:spacing w:line="276" w:lineRule="auto"/>
        <w:ind w:left="720"/>
        <w:rPr>
          <w:rFonts w:asciiTheme="minorHAnsi" w:hAnsiTheme="minorHAnsi" w:cs="Tahoma"/>
          <w:bCs/>
          <w:color w:val="000000"/>
          <w:sz w:val="20"/>
          <w:szCs w:val="20"/>
        </w:rPr>
      </w:pPr>
    </w:p>
    <w:p w14:paraId="04E809DB" w14:textId="77777777" w:rsidR="00781D33"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54CEC790" w14:textId="40541C01" w:rsidR="00781D33" w:rsidRPr="00401570"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w:t>
      </w:r>
      <w:r w:rsidR="00370146">
        <w:rPr>
          <w:rFonts w:asciiTheme="minorHAnsi" w:hAnsiTheme="minorHAnsi" w:cs="Tahoma"/>
          <w:bCs/>
          <w:color w:val="000000"/>
          <w:sz w:val="20"/>
          <w:szCs w:val="20"/>
        </w:rPr>
        <w:t>Medium</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1BCAB136" w14:textId="77777777" w:rsidR="00781D33" w:rsidRPr="00401570" w:rsidRDefault="00781D33" w:rsidP="00781D33">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49FD2C8C" w14:textId="2BA3ECA0" w:rsidR="00781D33" w:rsidRDefault="00781D33" w:rsidP="00781D33">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370146">
        <w:rPr>
          <w:rFonts w:asciiTheme="minorHAnsi" w:hAnsiTheme="minorHAnsi" w:cs="Tahoma"/>
          <w:bCs/>
          <w:color w:val="000000"/>
          <w:sz w:val="20"/>
          <w:szCs w:val="20"/>
        </w:rPr>
        <w:t xml:space="preserve">As part of the level design, I wanted to introduce the fire bars with a little twist from the get-go by making a platform at 3 blocks height, with a </w:t>
      </w:r>
      <w:proofErr w:type="spellStart"/>
      <w:r w:rsidR="00370146">
        <w:rPr>
          <w:rFonts w:asciiTheme="minorHAnsi" w:hAnsiTheme="minorHAnsi" w:cs="Tahoma"/>
          <w:bCs/>
          <w:color w:val="000000"/>
          <w:sz w:val="20"/>
          <w:szCs w:val="20"/>
        </w:rPr>
        <w:t>linebar</w:t>
      </w:r>
      <w:proofErr w:type="spellEnd"/>
      <w:r w:rsidR="00370146">
        <w:rPr>
          <w:rFonts w:asciiTheme="minorHAnsi" w:hAnsiTheme="minorHAnsi" w:cs="Tahoma"/>
          <w:bCs/>
          <w:color w:val="000000"/>
          <w:sz w:val="20"/>
          <w:szCs w:val="20"/>
        </w:rPr>
        <w:t xml:space="preserve"> attached to it and a line grinder blocking the bottom path, making player jump on top of the line bar to go through. But seeing how play testers play its clear that it makes the area very confusing and hard to get through for the first time that they see this new fire bar feature</w:t>
      </w:r>
    </w:p>
    <w:p w14:paraId="10A2DF16" w14:textId="77777777" w:rsidR="00781D33" w:rsidRDefault="00781D33" w:rsidP="00781D33">
      <w:pPr>
        <w:spacing w:line="276" w:lineRule="auto"/>
        <w:ind w:left="720"/>
        <w:rPr>
          <w:rFonts w:asciiTheme="minorHAnsi" w:hAnsiTheme="minorHAnsi" w:cs="Tahoma"/>
          <w:bCs/>
          <w:color w:val="000000"/>
          <w:sz w:val="20"/>
          <w:szCs w:val="20"/>
        </w:rPr>
      </w:pPr>
    </w:p>
    <w:p w14:paraId="53551BDE" w14:textId="341B321E" w:rsidR="00781D33" w:rsidRDefault="00781D33" w:rsidP="00781D33">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w:t>
      </w:r>
      <w:r w:rsidR="00370146">
        <w:rPr>
          <w:rFonts w:asciiTheme="minorHAnsi" w:hAnsiTheme="minorHAnsi" w:cs="Tahoma"/>
          <w:bCs/>
          <w:color w:val="000000"/>
          <w:sz w:val="20"/>
          <w:szCs w:val="20"/>
        </w:rPr>
        <w:t>Remove the line grinder at the bottom, so that that segment of the level is directly focused towards dealing with the fire bar and not line grinders included.</w:t>
      </w:r>
    </w:p>
    <w:p w14:paraId="0EEE1255" w14:textId="77777777" w:rsidR="00781D33" w:rsidRDefault="00781D33" w:rsidP="00781D33">
      <w:pPr>
        <w:spacing w:line="276" w:lineRule="auto"/>
        <w:ind w:left="720"/>
        <w:rPr>
          <w:rFonts w:asciiTheme="minorHAnsi" w:hAnsiTheme="minorHAnsi" w:cs="Tahoma"/>
          <w:bCs/>
          <w:color w:val="000000"/>
          <w:sz w:val="20"/>
          <w:szCs w:val="20"/>
        </w:rPr>
      </w:pPr>
    </w:p>
    <w:p w14:paraId="34AB5549" w14:textId="77777777" w:rsidR="005E3467" w:rsidRPr="00401570" w:rsidRDefault="005E3467" w:rsidP="00401570">
      <w:pPr>
        <w:pStyle w:val="NoSpacing"/>
        <w:rPr>
          <w:rFonts w:asciiTheme="minorHAnsi" w:hAnsiTheme="minorHAnsi" w:cs="Tahoma"/>
          <w:sz w:val="20"/>
          <w:szCs w:val="20"/>
        </w:rPr>
      </w:pPr>
    </w:p>
    <w:p w14:paraId="2BF38FB6" w14:textId="77777777" w:rsidR="00FB1C60" w:rsidRDefault="00FB1C60" w:rsidP="00181D99">
      <w:pPr>
        <w:pStyle w:val="NoSpacing"/>
        <w:ind w:left="720"/>
        <w:rPr>
          <w:rFonts w:asciiTheme="minorHAnsi" w:hAnsiTheme="minorHAnsi" w:cs="Tahoma"/>
          <w:sz w:val="20"/>
          <w:szCs w:val="20"/>
        </w:rPr>
      </w:pPr>
    </w:p>
    <w:p w14:paraId="39DD09D1" w14:textId="77777777" w:rsidR="0056122A" w:rsidRPr="00401570" w:rsidRDefault="0056122A" w:rsidP="00181D99">
      <w:pPr>
        <w:pStyle w:val="NoSpacing"/>
        <w:ind w:left="720"/>
        <w:rPr>
          <w:rFonts w:asciiTheme="minorHAnsi" w:hAnsiTheme="minorHAnsi" w:cs="Tahoma"/>
          <w:sz w:val="20"/>
          <w:szCs w:val="20"/>
        </w:rPr>
      </w:pPr>
    </w:p>
    <w:p w14:paraId="6FCE6273" w14:textId="2910C74A" w:rsidR="00FB1C60" w:rsidRPr="00401570" w:rsidRDefault="00FB1C60" w:rsidP="00FB1C60">
      <w:pPr>
        <w:tabs>
          <w:tab w:val="left" w:pos="9360"/>
        </w:tabs>
        <w:spacing w:line="276" w:lineRule="auto"/>
        <w:rPr>
          <w:rFonts w:asciiTheme="minorHAnsi" w:hAnsiTheme="minorHAnsi" w:cs="Tahoma"/>
          <w:b/>
          <w:bCs/>
          <w:color w:val="000000"/>
          <w:sz w:val="20"/>
          <w:szCs w:val="20"/>
        </w:rPr>
      </w:pPr>
      <w:r w:rsidRPr="00401570">
        <w:rPr>
          <w:rFonts w:asciiTheme="minorHAnsi" w:hAnsiTheme="minorHAnsi" w:cs="Tahoma"/>
          <w:b/>
          <w:bCs/>
          <w:color w:val="000000"/>
          <w:sz w:val="20"/>
          <w:szCs w:val="20"/>
        </w:rPr>
        <w:t>Post Test Summary</w:t>
      </w:r>
      <w:r w:rsidR="00840A2C">
        <w:rPr>
          <w:rFonts w:asciiTheme="minorHAnsi" w:hAnsiTheme="minorHAnsi" w:cs="Tahoma"/>
          <w:b/>
          <w:bCs/>
          <w:color w:val="000000"/>
          <w:sz w:val="20"/>
          <w:szCs w:val="20"/>
        </w:rPr>
        <w:t xml:space="preserve"> (Level 3)</w:t>
      </w:r>
    </w:p>
    <w:p w14:paraId="5BA3D993" w14:textId="77777777" w:rsidR="00FB1C60" w:rsidRPr="00401570" w:rsidRDefault="00FB1C60" w:rsidP="00FB1C60">
      <w:pPr>
        <w:tabs>
          <w:tab w:val="left" w:pos="9360"/>
        </w:tabs>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General Summary on Test Process:</w:t>
      </w:r>
    </w:p>
    <w:p w14:paraId="2BE1B1A9" w14:textId="79E30F71" w:rsidR="004753D5" w:rsidRDefault="00840A2C" w:rsidP="004753D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Level needed more checkpoints around each stage</w:t>
      </w:r>
    </w:p>
    <w:p w14:paraId="4404D2AB" w14:textId="0B6F5B9B" w:rsidR="004753D5" w:rsidRDefault="00840A2C" w:rsidP="004753D5">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Some blocks were placed in bad places where a miss timed jump would lead to falling into lava (I.e. the lucky block in </w:t>
      </w:r>
      <w:proofErr w:type="spellStart"/>
      <w:r>
        <w:rPr>
          <w:rFonts w:asciiTheme="minorHAnsi" w:hAnsiTheme="minorHAnsi" w:cs="Tahoma"/>
          <w:bCs/>
          <w:color w:val="000000" w:themeColor="text1"/>
          <w:sz w:val="20"/>
          <w:szCs w:val="20"/>
        </w:rPr>
        <w:t>SuperLava</w:t>
      </w:r>
      <w:proofErr w:type="spellEnd"/>
      <w:r>
        <w:rPr>
          <w:rFonts w:asciiTheme="minorHAnsi" w:hAnsiTheme="minorHAnsi" w:cs="Tahoma"/>
          <w:bCs/>
          <w:color w:val="000000" w:themeColor="text1"/>
          <w:sz w:val="20"/>
          <w:szCs w:val="20"/>
        </w:rPr>
        <w:t xml:space="preserve"> area had to be moved further into the platform so they don’t obstruct people trying to get onto the platform)</w:t>
      </w:r>
    </w:p>
    <w:p w14:paraId="6696217C" w14:textId="695CF1B3" w:rsidR="004D471C" w:rsidRDefault="004D471C" w:rsidP="004D471C">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Line grinders were really difficult to get </w:t>
      </w:r>
      <w:proofErr w:type="gramStart"/>
      <w:r>
        <w:rPr>
          <w:rFonts w:asciiTheme="minorHAnsi" w:hAnsiTheme="minorHAnsi" w:cs="Tahoma"/>
          <w:bCs/>
          <w:color w:val="000000" w:themeColor="text1"/>
          <w:sz w:val="20"/>
          <w:szCs w:val="20"/>
        </w:rPr>
        <w:t>past</w:t>
      </w:r>
      <w:proofErr w:type="gramEnd"/>
      <w:r>
        <w:rPr>
          <w:rFonts w:asciiTheme="minorHAnsi" w:hAnsiTheme="minorHAnsi" w:cs="Tahoma"/>
          <w:bCs/>
          <w:color w:val="000000" w:themeColor="text1"/>
          <w:sz w:val="20"/>
          <w:szCs w:val="20"/>
        </w:rPr>
        <w:t xml:space="preserve"> so they had to be made easier to get around (While taking into consideration that they should’ve already learnt how to maneuver around them in Level 2.)</w:t>
      </w:r>
    </w:p>
    <w:p w14:paraId="15C74A7F" w14:textId="60EDB921" w:rsidR="004D471C" w:rsidRDefault="004D471C" w:rsidP="004D471C">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Some stages of the level were too dense with too many enemies/obstacles </w:t>
      </w:r>
      <w:proofErr w:type="gramStart"/>
      <w:r>
        <w:rPr>
          <w:rFonts w:asciiTheme="minorHAnsi" w:hAnsiTheme="minorHAnsi" w:cs="Tahoma"/>
          <w:bCs/>
          <w:color w:val="000000" w:themeColor="text1"/>
          <w:sz w:val="20"/>
          <w:szCs w:val="20"/>
        </w:rPr>
        <w:t>have to</w:t>
      </w:r>
      <w:proofErr w:type="gramEnd"/>
      <w:r>
        <w:rPr>
          <w:rFonts w:asciiTheme="minorHAnsi" w:hAnsiTheme="minorHAnsi" w:cs="Tahoma"/>
          <w:bCs/>
          <w:color w:val="000000" w:themeColor="text1"/>
          <w:sz w:val="20"/>
          <w:szCs w:val="20"/>
        </w:rPr>
        <w:t xml:space="preserve"> change especially the final section has to be made easier</w:t>
      </w:r>
    </w:p>
    <w:p w14:paraId="1AE410DD" w14:textId="0C227064" w:rsidR="00031D36" w:rsidRDefault="00031D36" w:rsidP="004D471C">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Lack of use for the Sunflower powerup as </w:t>
      </w:r>
      <w:proofErr w:type="gramStart"/>
      <w:r>
        <w:rPr>
          <w:rFonts w:asciiTheme="minorHAnsi" w:hAnsiTheme="minorHAnsi" w:cs="Tahoma"/>
          <w:bCs/>
          <w:color w:val="000000" w:themeColor="text1"/>
          <w:sz w:val="20"/>
          <w:szCs w:val="20"/>
        </w:rPr>
        <w:t>a majority of</w:t>
      </w:r>
      <w:proofErr w:type="gramEnd"/>
      <w:r>
        <w:rPr>
          <w:rFonts w:asciiTheme="minorHAnsi" w:hAnsiTheme="minorHAnsi" w:cs="Tahoma"/>
          <w:bCs/>
          <w:color w:val="000000" w:themeColor="text1"/>
          <w:sz w:val="20"/>
          <w:szCs w:val="20"/>
        </w:rPr>
        <w:t xml:space="preserve"> the enemies in the map cannot be killed by its fire balls</w:t>
      </w:r>
    </w:p>
    <w:p w14:paraId="203E7011" w14:textId="56A66F8A" w:rsidR="00031D36" w:rsidRDefault="00972CA0" w:rsidP="004D471C">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R</w:t>
      </w:r>
      <w:r w:rsidR="00031D36">
        <w:rPr>
          <w:rFonts w:asciiTheme="minorHAnsi" w:hAnsiTheme="minorHAnsi" w:cs="Tahoma"/>
          <w:bCs/>
          <w:color w:val="000000" w:themeColor="text1"/>
          <w:sz w:val="20"/>
          <w:szCs w:val="20"/>
        </w:rPr>
        <w:t>etrieval of powerup at the final segment annoying to get without taking damage</w:t>
      </w:r>
    </w:p>
    <w:p w14:paraId="4A11DCC5" w14:textId="3CC1D59E" w:rsidR="00972CA0" w:rsidRPr="00972CA0" w:rsidRDefault="00972CA0" w:rsidP="00972CA0">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Too clustered enemies/obstacles at the Touch-To-Start moving platform area in the final stage</w:t>
      </w:r>
    </w:p>
    <w:p w14:paraId="710CA788" w14:textId="7490B36F" w:rsidR="00031D36" w:rsidRDefault="00031D36" w:rsidP="004D471C">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themeColor="text1"/>
          <w:sz w:val="20"/>
          <w:szCs w:val="20"/>
        </w:rPr>
        <w:t xml:space="preserve">Touch-To-Start Moving platform at final stage </w:t>
      </w:r>
      <w:r w:rsidR="00972CA0">
        <w:rPr>
          <w:rFonts w:asciiTheme="minorHAnsi" w:hAnsiTheme="minorHAnsi" w:cs="Tahoma"/>
          <w:bCs/>
          <w:color w:val="000000" w:themeColor="text1"/>
          <w:sz w:val="20"/>
          <w:szCs w:val="20"/>
        </w:rPr>
        <w:t xml:space="preserve">wouldn’t come back down if player missed for almost 30 seconds (The moving platform covered about 35 blocks of height). </w:t>
      </w:r>
    </w:p>
    <w:p w14:paraId="056C0555" w14:textId="0EBEF292" w:rsidR="002B6385" w:rsidRPr="00745CE9" w:rsidRDefault="00952EE4" w:rsidP="004753D5">
      <w:pPr>
        <w:tabs>
          <w:tab w:val="left" w:pos="9360"/>
        </w:tabs>
        <w:spacing w:line="276" w:lineRule="auto"/>
        <w:rPr>
          <w:rFonts w:asciiTheme="minorHAnsi" w:hAnsiTheme="minorHAnsi" w:cs="Tahoma"/>
          <w:bCs/>
          <w:sz w:val="20"/>
          <w:szCs w:val="20"/>
        </w:rPr>
      </w:pPr>
      <w:r w:rsidRPr="00745CE9">
        <w:rPr>
          <w:rFonts w:asciiTheme="minorHAnsi" w:hAnsiTheme="minorHAnsi" w:cs="Tahoma"/>
          <w:bCs/>
          <w:sz w:val="20"/>
          <w:szCs w:val="20"/>
        </w:rPr>
        <w:t>Summary of Tested Scenarios (</w:t>
      </w:r>
      <w:r w:rsidR="00840A2C" w:rsidRPr="00745CE9">
        <w:rPr>
          <w:rFonts w:asciiTheme="minorHAnsi" w:hAnsiTheme="minorHAnsi" w:cs="Tahoma"/>
          <w:bCs/>
          <w:sz w:val="20"/>
          <w:szCs w:val="20"/>
        </w:rPr>
        <w:t>3</w:t>
      </w:r>
      <w:r w:rsidRPr="00745CE9">
        <w:rPr>
          <w:rFonts w:asciiTheme="minorHAnsi" w:hAnsiTheme="minorHAnsi" w:cs="Tahoma"/>
          <w:bCs/>
          <w:sz w:val="20"/>
          <w:szCs w:val="20"/>
        </w:rPr>
        <w:t xml:space="preserve"> Testers):</w:t>
      </w:r>
    </w:p>
    <w:p w14:paraId="55F5F578" w14:textId="7AC94232" w:rsidR="004D471C" w:rsidRPr="00745CE9" w:rsidRDefault="004D471C" w:rsidP="004D471C">
      <w:pPr>
        <w:pStyle w:val="ListParagraph"/>
        <w:numPr>
          <w:ilvl w:val="0"/>
          <w:numId w:val="6"/>
        </w:numPr>
        <w:tabs>
          <w:tab w:val="left" w:pos="9360"/>
        </w:tabs>
        <w:spacing w:line="276" w:lineRule="auto"/>
        <w:rPr>
          <w:rFonts w:asciiTheme="minorHAnsi" w:hAnsiTheme="minorHAnsi" w:cs="Tahoma"/>
          <w:bCs/>
          <w:sz w:val="20"/>
          <w:szCs w:val="20"/>
        </w:rPr>
      </w:pPr>
      <w:r w:rsidRPr="00745CE9">
        <w:rPr>
          <w:rFonts w:asciiTheme="minorHAnsi" w:hAnsiTheme="minorHAnsi" w:cs="Tahoma"/>
          <w:bCs/>
          <w:sz w:val="20"/>
          <w:szCs w:val="20"/>
        </w:rPr>
        <w:t>Teaching Players how to use the rope</w:t>
      </w:r>
      <w:r w:rsidR="00745CE9">
        <w:rPr>
          <w:rFonts w:asciiTheme="minorHAnsi" w:hAnsiTheme="minorHAnsi" w:cs="Tahoma"/>
          <w:bCs/>
          <w:sz w:val="20"/>
          <w:szCs w:val="20"/>
        </w:rPr>
        <w:t xml:space="preserve"> (100%)</w:t>
      </w:r>
    </w:p>
    <w:p w14:paraId="57D6EF62" w14:textId="75C944A4" w:rsidR="004D471C" w:rsidRPr="00745CE9" w:rsidRDefault="004D471C" w:rsidP="004D471C">
      <w:pPr>
        <w:pStyle w:val="ListParagraph"/>
        <w:numPr>
          <w:ilvl w:val="0"/>
          <w:numId w:val="6"/>
        </w:numPr>
        <w:tabs>
          <w:tab w:val="left" w:pos="9360"/>
        </w:tabs>
        <w:spacing w:line="276" w:lineRule="auto"/>
        <w:rPr>
          <w:rFonts w:asciiTheme="minorHAnsi" w:hAnsiTheme="minorHAnsi" w:cs="Tahoma"/>
          <w:bCs/>
          <w:sz w:val="20"/>
          <w:szCs w:val="20"/>
        </w:rPr>
      </w:pPr>
      <w:r w:rsidRPr="00745CE9">
        <w:rPr>
          <w:rFonts w:asciiTheme="minorHAnsi" w:hAnsiTheme="minorHAnsi" w:cs="Tahoma"/>
          <w:bCs/>
          <w:sz w:val="20"/>
          <w:szCs w:val="20"/>
        </w:rPr>
        <w:t xml:space="preserve">Teaching players about the Fire </w:t>
      </w:r>
      <w:proofErr w:type="spellStart"/>
      <w:r w:rsidRPr="00745CE9">
        <w:rPr>
          <w:rFonts w:asciiTheme="minorHAnsi" w:hAnsiTheme="minorHAnsi" w:cs="Tahoma"/>
          <w:bCs/>
          <w:sz w:val="20"/>
          <w:szCs w:val="20"/>
        </w:rPr>
        <w:t>PopUps</w:t>
      </w:r>
      <w:proofErr w:type="spellEnd"/>
      <w:r w:rsidRPr="00745CE9">
        <w:rPr>
          <w:rFonts w:asciiTheme="minorHAnsi" w:hAnsiTheme="minorHAnsi" w:cs="Tahoma"/>
          <w:bCs/>
          <w:sz w:val="20"/>
          <w:szCs w:val="20"/>
        </w:rPr>
        <w:t xml:space="preserve"> from Lava Pools</w:t>
      </w:r>
      <w:r w:rsidR="00745CE9">
        <w:rPr>
          <w:rFonts w:asciiTheme="minorHAnsi" w:hAnsiTheme="minorHAnsi" w:cs="Tahoma"/>
          <w:bCs/>
          <w:sz w:val="20"/>
          <w:szCs w:val="20"/>
        </w:rPr>
        <w:t xml:space="preserve"> (100%)</w:t>
      </w:r>
    </w:p>
    <w:p w14:paraId="6BAA66EE" w14:textId="02F6270B" w:rsidR="004D471C" w:rsidRPr="00745CE9" w:rsidRDefault="004D471C" w:rsidP="004D471C">
      <w:pPr>
        <w:pStyle w:val="ListParagraph"/>
        <w:numPr>
          <w:ilvl w:val="0"/>
          <w:numId w:val="6"/>
        </w:numPr>
        <w:tabs>
          <w:tab w:val="left" w:pos="9360"/>
        </w:tabs>
        <w:spacing w:line="276" w:lineRule="auto"/>
        <w:rPr>
          <w:rFonts w:asciiTheme="minorHAnsi" w:hAnsiTheme="minorHAnsi" w:cs="Tahoma"/>
          <w:bCs/>
          <w:sz w:val="20"/>
          <w:szCs w:val="20"/>
        </w:rPr>
      </w:pPr>
      <w:r w:rsidRPr="00745CE9">
        <w:rPr>
          <w:rFonts w:asciiTheme="minorHAnsi" w:hAnsiTheme="minorHAnsi" w:cs="Tahoma"/>
          <w:bCs/>
          <w:sz w:val="20"/>
          <w:szCs w:val="20"/>
        </w:rPr>
        <w:t xml:space="preserve">Teaching Players about </w:t>
      </w:r>
      <w:proofErr w:type="spellStart"/>
      <w:proofErr w:type="gramStart"/>
      <w:r w:rsidRPr="00745CE9">
        <w:rPr>
          <w:rFonts w:asciiTheme="minorHAnsi" w:hAnsiTheme="minorHAnsi" w:cs="Tahoma"/>
          <w:bCs/>
          <w:sz w:val="20"/>
          <w:szCs w:val="20"/>
        </w:rPr>
        <w:t>Snifs</w:t>
      </w:r>
      <w:proofErr w:type="spellEnd"/>
      <w:r w:rsidRPr="00745CE9">
        <w:rPr>
          <w:rFonts w:asciiTheme="minorHAnsi" w:hAnsiTheme="minorHAnsi" w:cs="Tahoma"/>
          <w:bCs/>
          <w:sz w:val="20"/>
          <w:szCs w:val="20"/>
        </w:rPr>
        <w:t xml:space="preserve"> </w:t>
      </w:r>
      <w:r w:rsidR="00745CE9">
        <w:rPr>
          <w:rFonts w:asciiTheme="minorHAnsi" w:hAnsiTheme="minorHAnsi" w:cs="Tahoma"/>
          <w:bCs/>
          <w:sz w:val="20"/>
          <w:szCs w:val="20"/>
        </w:rPr>
        <w:t xml:space="preserve"> (</w:t>
      </w:r>
      <w:proofErr w:type="gramEnd"/>
      <w:r w:rsidR="00745CE9">
        <w:rPr>
          <w:rFonts w:asciiTheme="minorHAnsi" w:hAnsiTheme="minorHAnsi" w:cs="Tahoma"/>
          <w:bCs/>
          <w:sz w:val="20"/>
          <w:szCs w:val="20"/>
        </w:rPr>
        <w:t>100%)</w:t>
      </w:r>
    </w:p>
    <w:p w14:paraId="033B9A9F" w14:textId="24EA9CE1" w:rsidR="004D471C" w:rsidRPr="00745CE9" w:rsidRDefault="004D471C" w:rsidP="004D471C">
      <w:pPr>
        <w:pStyle w:val="ListParagraph"/>
        <w:numPr>
          <w:ilvl w:val="0"/>
          <w:numId w:val="6"/>
        </w:numPr>
        <w:tabs>
          <w:tab w:val="left" w:pos="9360"/>
        </w:tabs>
        <w:spacing w:line="276" w:lineRule="auto"/>
        <w:rPr>
          <w:rFonts w:asciiTheme="minorHAnsi" w:hAnsiTheme="minorHAnsi" w:cs="Tahoma"/>
          <w:bCs/>
          <w:sz w:val="20"/>
          <w:szCs w:val="20"/>
        </w:rPr>
      </w:pPr>
      <w:r w:rsidRPr="00745CE9">
        <w:rPr>
          <w:rFonts w:asciiTheme="minorHAnsi" w:hAnsiTheme="minorHAnsi" w:cs="Tahoma"/>
          <w:bCs/>
          <w:sz w:val="20"/>
          <w:szCs w:val="20"/>
        </w:rPr>
        <w:t xml:space="preserve">Teaching players how to use maneuver on the contracting/expanding platforms </w:t>
      </w:r>
      <w:r w:rsidR="00745CE9">
        <w:rPr>
          <w:rFonts w:asciiTheme="minorHAnsi" w:hAnsiTheme="minorHAnsi" w:cs="Tahoma"/>
          <w:bCs/>
          <w:sz w:val="20"/>
          <w:szCs w:val="20"/>
        </w:rPr>
        <w:t>(0%)</w:t>
      </w:r>
    </w:p>
    <w:p w14:paraId="20A77771" w14:textId="23426FBE" w:rsidR="004D471C" w:rsidRPr="00745CE9" w:rsidRDefault="004D471C" w:rsidP="004D471C">
      <w:pPr>
        <w:pStyle w:val="ListParagraph"/>
        <w:numPr>
          <w:ilvl w:val="0"/>
          <w:numId w:val="6"/>
        </w:numPr>
        <w:tabs>
          <w:tab w:val="left" w:pos="9360"/>
        </w:tabs>
        <w:spacing w:line="276" w:lineRule="auto"/>
        <w:rPr>
          <w:rFonts w:asciiTheme="minorHAnsi" w:hAnsiTheme="minorHAnsi" w:cs="Tahoma"/>
          <w:bCs/>
          <w:sz w:val="20"/>
          <w:szCs w:val="20"/>
        </w:rPr>
      </w:pPr>
      <w:r w:rsidRPr="00745CE9">
        <w:rPr>
          <w:rFonts w:asciiTheme="minorHAnsi" w:hAnsiTheme="minorHAnsi" w:cs="Tahoma"/>
          <w:bCs/>
          <w:sz w:val="20"/>
          <w:szCs w:val="20"/>
        </w:rPr>
        <w:t>Teaching players about dodging Fire Engines</w:t>
      </w:r>
      <w:r w:rsidR="00745CE9">
        <w:rPr>
          <w:rFonts w:asciiTheme="minorHAnsi" w:hAnsiTheme="minorHAnsi" w:cs="Tahoma"/>
          <w:bCs/>
          <w:sz w:val="20"/>
          <w:szCs w:val="20"/>
        </w:rPr>
        <w:t xml:space="preserve"> (100%)</w:t>
      </w:r>
    </w:p>
    <w:p w14:paraId="6972375B" w14:textId="54927198" w:rsidR="004753D5" w:rsidRPr="00745CE9" w:rsidRDefault="004D471C" w:rsidP="004D471C">
      <w:pPr>
        <w:pStyle w:val="ListParagraph"/>
        <w:numPr>
          <w:ilvl w:val="0"/>
          <w:numId w:val="6"/>
        </w:numPr>
        <w:tabs>
          <w:tab w:val="left" w:pos="9360"/>
        </w:tabs>
        <w:spacing w:line="276" w:lineRule="auto"/>
        <w:rPr>
          <w:rFonts w:asciiTheme="minorHAnsi" w:hAnsiTheme="minorHAnsi" w:cs="Tahoma"/>
          <w:bCs/>
          <w:color w:val="FF0000"/>
          <w:sz w:val="20"/>
          <w:szCs w:val="20"/>
        </w:rPr>
      </w:pPr>
      <w:r w:rsidRPr="00745CE9">
        <w:rPr>
          <w:rFonts w:asciiTheme="minorHAnsi" w:hAnsiTheme="minorHAnsi" w:cs="Tahoma"/>
          <w:bCs/>
          <w:sz w:val="20"/>
          <w:szCs w:val="20"/>
        </w:rPr>
        <w:lastRenderedPageBreak/>
        <w:t>Giving players revision on all that was learnt and tested in last main section for the level</w:t>
      </w:r>
      <w:r w:rsidR="00745CE9">
        <w:rPr>
          <w:rFonts w:asciiTheme="minorHAnsi" w:hAnsiTheme="minorHAnsi" w:cs="Tahoma"/>
          <w:bCs/>
          <w:sz w:val="20"/>
          <w:szCs w:val="20"/>
        </w:rPr>
        <w:t xml:space="preserve"> (66%)</w:t>
      </w:r>
      <w:r w:rsidR="003A2D8C" w:rsidRPr="00745CE9">
        <w:rPr>
          <w:rFonts w:asciiTheme="minorHAnsi" w:hAnsiTheme="minorHAnsi" w:cs="Tahoma"/>
          <w:bCs/>
          <w:color w:val="FF0000"/>
          <w:sz w:val="20"/>
          <w:szCs w:val="20"/>
        </w:rPr>
        <w:tab/>
      </w:r>
    </w:p>
    <w:p w14:paraId="59221D0B" w14:textId="77777777" w:rsidR="004753D5" w:rsidRDefault="004753D5" w:rsidP="004753D5">
      <w:pPr>
        <w:tabs>
          <w:tab w:val="left" w:pos="9360"/>
        </w:tabs>
        <w:spacing w:line="276" w:lineRule="auto"/>
        <w:rPr>
          <w:rFonts w:asciiTheme="minorHAnsi" w:hAnsiTheme="minorHAnsi" w:cs="Tahoma"/>
          <w:bCs/>
          <w:color w:val="000000"/>
          <w:sz w:val="20"/>
          <w:szCs w:val="20"/>
        </w:rPr>
      </w:pPr>
    </w:p>
    <w:p w14:paraId="670F0DCC" w14:textId="1300DD29" w:rsidR="004753D5" w:rsidRDefault="004753D5" w:rsidP="004753D5">
      <w:pPr>
        <w:tabs>
          <w:tab w:val="left" w:pos="9360"/>
        </w:tabs>
        <w:spacing w:line="276" w:lineRule="auto"/>
        <w:rPr>
          <w:rFonts w:asciiTheme="minorHAnsi" w:hAnsiTheme="minorHAnsi" w:cs="Tahoma"/>
          <w:bCs/>
          <w:color w:val="000000"/>
          <w:sz w:val="20"/>
          <w:szCs w:val="20"/>
        </w:rPr>
      </w:pPr>
    </w:p>
    <w:p w14:paraId="23312246" w14:textId="77777777" w:rsidR="004D471C" w:rsidRDefault="004D471C" w:rsidP="004753D5">
      <w:pPr>
        <w:tabs>
          <w:tab w:val="left" w:pos="9360"/>
        </w:tabs>
        <w:spacing w:line="276" w:lineRule="auto"/>
        <w:rPr>
          <w:rFonts w:asciiTheme="minorHAnsi" w:hAnsiTheme="minorHAnsi" w:cs="Tahoma"/>
          <w:bCs/>
          <w:color w:val="000000"/>
          <w:sz w:val="20"/>
          <w:szCs w:val="20"/>
        </w:rPr>
      </w:pPr>
    </w:p>
    <w:p w14:paraId="78ED9891" w14:textId="0CC119FF" w:rsidR="0056122A" w:rsidRPr="004753D5" w:rsidRDefault="00E03A92" w:rsidP="004753D5">
      <w:pPr>
        <w:tabs>
          <w:tab w:val="left" w:pos="9360"/>
        </w:tabs>
        <w:spacing w:line="276" w:lineRule="auto"/>
        <w:rPr>
          <w:rFonts w:asciiTheme="minorHAnsi" w:hAnsiTheme="minorHAnsi" w:cs="Tahoma"/>
          <w:bCs/>
          <w:color w:val="000000"/>
          <w:sz w:val="20"/>
          <w:szCs w:val="20"/>
        </w:rPr>
      </w:pPr>
      <w:r w:rsidRPr="004753D5">
        <w:rPr>
          <w:rFonts w:asciiTheme="minorHAnsi" w:hAnsiTheme="minorHAnsi" w:cs="Tahoma"/>
          <w:bCs/>
          <w:color w:val="000000"/>
          <w:sz w:val="20"/>
          <w:szCs w:val="20"/>
        </w:rPr>
        <w:tab/>
      </w:r>
    </w:p>
    <w:p w14:paraId="3D7DF3A1" w14:textId="1C814DC7" w:rsidR="00E03A92" w:rsidRPr="00401570" w:rsidRDefault="00E03A92" w:rsidP="00E03A92">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1</w:t>
      </w:r>
      <w:r w:rsidRPr="00401570">
        <w:rPr>
          <w:rFonts w:asciiTheme="minorHAnsi" w:hAnsiTheme="minorHAnsi" w:cs="Tahoma"/>
          <w:bCs/>
          <w:color w:val="000000"/>
          <w:sz w:val="20"/>
          <w:szCs w:val="20"/>
        </w:rPr>
        <w:t xml:space="preserve">. Problem Summary: </w:t>
      </w:r>
      <w:r w:rsidR="004D471C">
        <w:rPr>
          <w:rFonts w:asciiTheme="minorHAnsi" w:hAnsiTheme="minorHAnsi" w:cs="Tahoma"/>
          <w:bCs/>
          <w:color w:val="000000"/>
          <w:sz w:val="20"/>
          <w:szCs w:val="20"/>
        </w:rPr>
        <w:t xml:space="preserve">Level is </w:t>
      </w:r>
      <w:proofErr w:type="gramStart"/>
      <w:r w:rsidR="004D471C">
        <w:rPr>
          <w:rFonts w:asciiTheme="minorHAnsi" w:hAnsiTheme="minorHAnsi" w:cs="Tahoma"/>
          <w:bCs/>
          <w:color w:val="000000"/>
          <w:sz w:val="20"/>
          <w:szCs w:val="20"/>
        </w:rPr>
        <w:t>hard</w:t>
      </w:r>
      <w:proofErr w:type="gramEnd"/>
      <w:r w:rsidR="004D471C">
        <w:rPr>
          <w:rFonts w:asciiTheme="minorHAnsi" w:hAnsiTheme="minorHAnsi" w:cs="Tahoma"/>
          <w:bCs/>
          <w:color w:val="000000"/>
          <w:sz w:val="20"/>
          <w:szCs w:val="20"/>
        </w:rPr>
        <w:t xml:space="preserve"> and players tend to die quite a bit. But the issue is that checkpoints are extremely far behind, leaving players frustrated that they </w:t>
      </w:r>
      <w:proofErr w:type="gramStart"/>
      <w:r w:rsidR="004D471C">
        <w:rPr>
          <w:rFonts w:asciiTheme="minorHAnsi" w:hAnsiTheme="minorHAnsi" w:cs="Tahoma"/>
          <w:bCs/>
          <w:color w:val="000000"/>
          <w:sz w:val="20"/>
          <w:szCs w:val="20"/>
        </w:rPr>
        <w:t>have to</w:t>
      </w:r>
      <w:proofErr w:type="gramEnd"/>
      <w:r w:rsidR="004D471C">
        <w:rPr>
          <w:rFonts w:asciiTheme="minorHAnsi" w:hAnsiTheme="minorHAnsi" w:cs="Tahoma"/>
          <w:bCs/>
          <w:color w:val="000000"/>
          <w:sz w:val="20"/>
          <w:szCs w:val="20"/>
        </w:rPr>
        <w:t xml:space="preserve"> go through so much again just to get back to where they were at</w:t>
      </w:r>
    </w:p>
    <w:p w14:paraId="7914189B" w14:textId="77777777" w:rsidR="004D471C" w:rsidRDefault="004D471C" w:rsidP="00E03A92">
      <w:pPr>
        <w:spacing w:line="276" w:lineRule="auto"/>
        <w:ind w:left="720"/>
        <w:rPr>
          <w:rFonts w:asciiTheme="minorHAnsi" w:hAnsiTheme="minorHAnsi" w:cs="Tahoma"/>
          <w:bCs/>
          <w:color w:val="000000"/>
          <w:sz w:val="20"/>
          <w:szCs w:val="20"/>
        </w:rPr>
      </w:pPr>
    </w:p>
    <w:p w14:paraId="23F84381" w14:textId="45182F2C" w:rsidR="00E03A92"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4D471C">
        <w:rPr>
          <w:rFonts w:asciiTheme="minorHAnsi" w:hAnsiTheme="minorHAnsi" w:cs="Tahoma"/>
          <w:bCs/>
          <w:color w:val="000000"/>
          <w:sz w:val="20"/>
          <w:szCs w:val="20"/>
        </w:rPr>
        <w:t>High</w:t>
      </w:r>
    </w:p>
    <w:p w14:paraId="06426171" w14:textId="48A40D5B" w:rsidR="00E03A92" w:rsidRPr="00401570"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w:t>
      </w:r>
      <w:r w:rsidR="004D471C">
        <w:rPr>
          <w:rFonts w:asciiTheme="minorHAnsi" w:hAnsiTheme="minorHAnsi" w:cs="Tahoma"/>
          <w:bCs/>
          <w:color w:val="000000"/>
          <w:sz w:val="20"/>
          <w:szCs w:val="20"/>
        </w:rPr>
        <w:t>Very High</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3BA0DAA8" w14:textId="2DC14E2A" w:rsidR="00E03A92" w:rsidRPr="00401570" w:rsidRDefault="00E03A92" w:rsidP="00E03A92">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4F1381F" w14:textId="5F0208F8" w:rsidR="00E03A92" w:rsidRDefault="00E03A92" w:rsidP="00E03A92">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4D471C">
        <w:rPr>
          <w:rFonts w:asciiTheme="minorHAnsi" w:hAnsiTheme="minorHAnsi" w:cs="Tahoma"/>
          <w:bCs/>
          <w:color w:val="000000"/>
          <w:sz w:val="20"/>
          <w:szCs w:val="20"/>
        </w:rPr>
        <w:t>Players would die at a small little lava pool due to an accidental press for e.g. (Missed timing) and they’d respawn one “section” behind for the simple fact that the new section didn’t have a single checkpoint.</w:t>
      </w:r>
    </w:p>
    <w:p w14:paraId="440D15D7" w14:textId="450BA8D4" w:rsidR="00E03A92" w:rsidRDefault="00E03A92" w:rsidP="00E03A92">
      <w:pPr>
        <w:spacing w:line="276" w:lineRule="auto"/>
        <w:ind w:left="720"/>
        <w:rPr>
          <w:rFonts w:asciiTheme="minorHAnsi" w:hAnsiTheme="minorHAnsi" w:cs="Tahoma"/>
          <w:bCs/>
          <w:color w:val="000000"/>
          <w:sz w:val="20"/>
          <w:szCs w:val="20"/>
        </w:rPr>
      </w:pPr>
    </w:p>
    <w:p w14:paraId="6B58B10B" w14:textId="172812D3" w:rsidR="00E03A92" w:rsidRDefault="00E03A92" w:rsidP="00E03A92">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w:t>
      </w:r>
      <w:r w:rsidR="004D471C">
        <w:rPr>
          <w:rFonts w:asciiTheme="minorHAnsi" w:hAnsiTheme="minorHAnsi" w:cs="Tahoma"/>
          <w:bCs/>
          <w:color w:val="000000"/>
          <w:sz w:val="20"/>
          <w:szCs w:val="20"/>
        </w:rPr>
        <w:t>Add more checkpoints especially at areas that deal with lava pools as those are one shot KOs. And add a checkpoint at the start of every “section” if not already added</w:t>
      </w:r>
    </w:p>
    <w:p w14:paraId="7D2DAE12" w14:textId="5C7BE07F" w:rsidR="004D471C" w:rsidRDefault="004D471C" w:rsidP="00E03A92">
      <w:pPr>
        <w:spacing w:line="276" w:lineRule="auto"/>
        <w:ind w:left="720"/>
        <w:rPr>
          <w:rFonts w:asciiTheme="minorHAnsi" w:hAnsiTheme="minorHAnsi" w:cs="Tahoma"/>
          <w:bCs/>
          <w:color w:val="000000"/>
          <w:sz w:val="20"/>
          <w:szCs w:val="20"/>
        </w:rPr>
      </w:pPr>
    </w:p>
    <w:p w14:paraId="6775EFF3" w14:textId="7D88082E" w:rsidR="004D471C" w:rsidRPr="00401570" w:rsidRDefault="004D471C" w:rsidP="004D471C">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2</w:t>
      </w:r>
      <w:r w:rsidRPr="00401570">
        <w:rPr>
          <w:rFonts w:asciiTheme="minorHAnsi" w:hAnsiTheme="minorHAnsi" w:cs="Tahoma"/>
          <w:bCs/>
          <w:color w:val="000000"/>
          <w:sz w:val="20"/>
          <w:szCs w:val="20"/>
        </w:rPr>
        <w:t xml:space="preserve">. Problem Summary: </w:t>
      </w:r>
      <w:r w:rsidR="00031D36">
        <w:rPr>
          <w:rFonts w:asciiTheme="minorHAnsi" w:hAnsiTheme="minorHAnsi" w:cs="Tahoma"/>
          <w:bCs/>
          <w:color w:val="000000"/>
          <w:sz w:val="20"/>
          <w:szCs w:val="20"/>
        </w:rPr>
        <w:t>Blocks placed causes bad timing and higher difficulty</w:t>
      </w:r>
    </w:p>
    <w:p w14:paraId="32832AE6" w14:textId="77777777" w:rsidR="004D471C" w:rsidRDefault="004D471C" w:rsidP="004D471C">
      <w:pPr>
        <w:spacing w:line="276" w:lineRule="auto"/>
        <w:ind w:left="720"/>
        <w:rPr>
          <w:rFonts w:asciiTheme="minorHAnsi" w:hAnsiTheme="minorHAnsi" w:cs="Tahoma"/>
          <w:bCs/>
          <w:color w:val="000000"/>
          <w:sz w:val="20"/>
          <w:szCs w:val="20"/>
        </w:rPr>
      </w:pPr>
    </w:p>
    <w:p w14:paraId="6D11896D" w14:textId="18E7CA16" w:rsidR="004D471C"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031D36">
        <w:rPr>
          <w:rFonts w:asciiTheme="minorHAnsi" w:hAnsiTheme="minorHAnsi" w:cs="Tahoma"/>
          <w:bCs/>
          <w:color w:val="000000"/>
          <w:sz w:val="20"/>
          <w:szCs w:val="20"/>
        </w:rPr>
        <w:t>Medium</w:t>
      </w:r>
    </w:p>
    <w:p w14:paraId="54D20C90" w14:textId="3E299054" w:rsidR="004D471C" w:rsidRPr="00401570"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w:t>
      </w:r>
      <w:r w:rsidR="00031D36">
        <w:rPr>
          <w:rFonts w:asciiTheme="minorHAnsi" w:hAnsiTheme="minorHAnsi" w:cs="Tahoma"/>
          <w:bCs/>
          <w:color w:val="000000"/>
          <w:sz w:val="20"/>
          <w:szCs w:val="20"/>
        </w:rPr>
        <w:t>High</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1938D4CB" w14:textId="77777777" w:rsidR="004D471C" w:rsidRPr="00401570" w:rsidRDefault="004D471C" w:rsidP="004D471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3448397A" w14:textId="3854B62E" w:rsidR="004D471C" w:rsidRDefault="004D471C" w:rsidP="004D471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031D36">
        <w:rPr>
          <w:rFonts w:asciiTheme="minorHAnsi" w:hAnsiTheme="minorHAnsi" w:cs="Tahoma"/>
          <w:bCs/>
          <w:color w:val="000000"/>
          <w:sz w:val="20"/>
          <w:szCs w:val="20"/>
        </w:rPr>
        <w:t>Players should be able to move through the map easily without having to worry too much about how their jump height would affect them being on the platform and not on the platform. In the level’s case, it was made apparent that players would do jumps that are supposedly good, and correct, but they’d still die because of the position that blocks are placed. I.e. The Lucky Block that gives the sunflower power up in the “</w:t>
      </w:r>
      <w:proofErr w:type="spellStart"/>
      <w:r w:rsidR="00031D36">
        <w:rPr>
          <w:rFonts w:asciiTheme="minorHAnsi" w:hAnsiTheme="minorHAnsi" w:cs="Tahoma"/>
          <w:bCs/>
          <w:color w:val="000000"/>
          <w:sz w:val="20"/>
          <w:szCs w:val="20"/>
        </w:rPr>
        <w:t>SuperLava</w:t>
      </w:r>
      <w:proofErr w:type="spellEnd"/>
      <w:r w:rsidR="00031D36">
        <w:rPr>
          <w:rFonts w:asciiTheme="minorHAnsi" w:hAnsiTheme="minorHAnsi" w:cs="Tahoma"/>
          <w:bCs/>
          <w:color w:val="000000"/>
          <w:sz w:val="20"/>
          <w:szCs w:val="20"/>
        </w:rPr>
        <w:t>” section, was placed so horribly that walking down to the platform right below would get your path blocked and send you to lava</w:t>
      </w:r>
    </w:p>
    <w:p w14:paraId="51D1CCF8" w14:textId="77777777" w:rsidR="004D471C" w:rsidRDefault="004D471C" w:rsidP="004D471C">
      <w:pPr>
        <w:spacing w:line="276" w:lineRule="auto"/>
        <w:ind w:left="720"/>
        <w:rPr>
          <w:rFonts w:asciiTheme="minorHAnsi" w:hAnsiTheme="minorHAnsi" w:cs="Tahoma"/>
          <w:bCs/>
          <w:color w:val="000000"/>
          <w:sz w:val="20"/>
          <w:szCs w:val="20"/>
        </w:rPr>
      </w:pPr>
    </w:p>
    <w:p w14:paraId="78B12327" w14:textId="5E9F2BCE" w:rsidR="004D471C"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w:t>
      </w:r>
      <w:r w:rsidR="00031D36">
        <w:rPr>
          <w:rFonts w:asciiTheme="minorHAnsi" w:hAnsiTheme="minorHAnsi" w:cs="Tahoma"/>
          <w:bCs/>
          <w:color w:val="000000"/>
          <w:sz w:val="20"/>
          <w:szCs w:val="20"/>
        </w:rPr>
        <w:t>After all the playtest sessions, I started seeing common areas that players were struggling to move on from due to such bad timing blocks and moved them to get a less frustrating gameplay.</w:t>
      </w:r>
    </w:p>
    <w:p w14:paraId="17606100" w14:textId="3E9E7FEF" w:rsidR="004D471C" w:rsidRDefault="004D471C" w:rsidP="00E03A92">
      <w:pPr>
        <w:spacing w:line="276" w:lineRule="auto"/>
        <w:ind w:left="720"/>
        <w:rPr>
          <w:rFonts w:asciiTheme="minorHAnsi" w:hAnsiTheme="minorHAnsi" w:cs="Tahoma"/>
          <w:bCs/>
          <w:color w:val="000000"/>
          <w:sz w:val="20"/>
          <w:szCs w:val="20"/>
        </w:rPr>
      </w:pPr>
    </w:p>
    <w:p w14:paraId="2666EBDC" w14:textId="3FD0283E" w:rsidR="004D471C" w:rsidRPr="00401570" w:rsidRDefault="004D471C" w:rsidP="004D471C">
      <w:pPr>
        <w:spacing w:line="276" w:lineRule="auto"/>
        <w:ind w:firstLine="720"/>
        <w:rPr>
          <w:rFonts w:asciiTheme="minorHAnsi" w:hAnsiTheme="minorHAnsi" w:cs="Tahoma"/>
          <w:bCs/>
          <w:color w:val="000000"/>
          <w:sz w:val="20"/>
          <w:szCs w:val="20"/>
        </w:rPr>
      </w:pPr>
      <w:r>
        <w:rPr>
          <w:rFonts w:asciiTheme="minorHAnsi" w:hAnsiTheme="minorHAnsi" w:cs="Tahoma"/>
          <w:bCs/>
          <w:color w:val="000000"/>
          <w:sz w:val="20"/>
          <w:szCs w:val="20"/>
        </w:rPr>
        <w:t>3</w:t>
      </w:r>
      <w:r w:rsidRPr="00401570">
        <w:rPr>
          <w:rFonts w:asciiTheme="minorHAnsi" w:hAnsiTheme="minorHAnsi" w:cs="Tahoma"/>
          <w:bCs/>
          <w:color w:val="000000"/>
          <w:sz w:val="20"/>
          <w:szCs w:val="20"/>
        </w:rPr>
        <w:t xml:space="preserve">. Problem Summary: </w:t>
      </w:r>
      <w:r w:rsidR="00031D36">
        <w:rPr>
          <w:rFonts w:asciiTheme="minorHAnsi" w:hAnsiTheme="minorHAnsi" w:cs="Tahoma"/>
          <w:bCs/>
          <w:color w:val="000000"/>
          <w:sz w:val="20"/>
          <w:szCs w:val="20"/>
        </w:rPr>
        <w:t>Line Grinder segment being too difficult</w:t>
      </w:r>
    </w:p>
    <w:p w14:paraId="55732093" w14:textId="77777777" w:rsidR="004D471C" w:rsidRDefault="004D471C" w:rsidP="004D471C">
      <w:pPr>
        <w:spacing w:line="276" w:lineRule="auto"/>
        <w:ind w:left="720"/>
        <w:rPr>
          <w:rFonts w:asciiTheme="minorHAnsi" w:hAnsiTheme="minorHAnsi" w:cs="Tahoma"/>
          <w:bCs/>
          <w:color w:val="000000"/>
          <w:sz w:val="20"/>
          <w:szCs w:val="20"/>
        </w:rPr>
      </w:pPr>
    </w:p>
    <w:p w14:paraId="3CB59672" w14:textId="71EB8A5F" w:rsidR="004D471C"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031D36">
        <w:rPr>
          <w:rFonts w:asciiTheme="minorHAnsi" w:hAnsiTheme="minorHAnsi" w:cs="Tahoma"/>
          <w:bCs/>
          <w:color w:val="000000"/>
          <w:sz w:val="20"/>
          <w:szCs w:val="20"/>
        </w:rPr>
        <w:t>High</w:t>
      </w:r>
    </w:p>
    <w:p w14:paraId="1D597499" w14:textId="7B5FF682" w:rsidR="004D471C" w:rsidRPr="00401570"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w:t>
      </w:r>
      <w:r w:rsidR="00031D36">
        <w:rPr>
          <w:rFonts w:asciiTheme="minorHAnsi" w:hAnsiTheme="minorHAnsi" w:cs="Tahoma"/>
          <w:bCs/>
          <w:color w:val="000000"/>
          <w:sz w:val="20"/>
          <w:szCs w:val="20"/>
        </w:rPr>
        <w:t>Medium</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0BDADB9D" w14:textId="77777777" w:rsidR="004D471C" w:rsidRPr="00401570" w:rsidRDefault="004D471C" w:rsidP="004D471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6627DB31" w14:textId="6142AD2E" w:rsidR="004D471C" w:rsidRDefault="004D471C" w:rsidP="004D471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lastRenderedPageBreak/>
        <w:br/>
        <w:t xml:space="preserve">Description: </w:t>
      </w:r>
      <w:r w:rsidR="00031D36">
        <w:rPr>
          <w:rFonts w:asciiTheme="minorHAnsi" w:hAnsiTheme="minorHAnsi" w:cs="Tahoma"/>
          <w:bCs/>
          <w:color w:val="000000"/>
          <w:sz w:val="20"/>
          <w:szCs w:val="20"/>
        </w:rPr>
        <w:t>Line grinders especially in the last segment of the map, there were really difficult spots to get through that required really good timing, that a lot of players took at least one damage on, the feedback given was that it is way too tiring to time perfectly and is very demotivating to know that it is hard to master the said timing. For e.g. There was a section that involved getting off a rope, and dealing with two colliding line grinders, where your job is to wait for immaculate timing to get through</w:t>
      </w:r>
    </w:p>
    <w:p w14:paraId="2210D9BE" w14:textId="77777777" w:rsidR="004D471C" w:rsidRDefault="004D471C" w:rsidP="004D471C">
      <w:pPr>
        <w:spacing w:line="276" w:lineRule="auto"/>
        <w:ind w:left="720"/>
        <w:rPr>
          <w:rFonts w:asciiTheme="minorHAnsi" w:hAnsiTheme="minorHAnsi" w:cs="Tahoma"/>
          <w:bCs/>
          <w:color w:val="000000"/>
          <w:sz w:val="20"/>
          <w:szCs w:val="20"/>
        </w:rPr>
      </w:pPr>
    </w:p>
    <w:p w14:paraId="7B7E19EC" w14:textId="535EFA0C" w:rsidR="004D471C"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w:t>
      </w:r>
      <w:r w:rsidR="00031D36">
        <w:rPr>
          <w:rFonts w:asciiTheme="minorHAnsi" w:hAnsiTheme="minorHAnsi" w:cs="Tahoma"/>
          <w:bCs/>
          <w:color w:val="000000"/>
          <w:sz w:val="20"/>
          <w:szCs w:val="20"/>
        </w:rPr>
        <w:t>Remove those line grinders as they only frustrate the player and does not provide real fun, and the challenge that comes with it is overwritten by the players frustration.</w:t>
      </w:r>
    </w:p>
    <w:p w14:paraId="36A6F125" w14:textId="459E6B7E" w:rsidR="00E03A92" w:rsidRDefault="00E03A92" w:rsidP="00FB1C60">
      <w:pPr>
        <w:tabs>
          <w:tab w:val="left" w:pos="9360"/>
        </w:tabs>
        <w:spacing w:line="276" w:lineRule="auto"/>
        <w:rPr>
          <w:rFonts w:asciiTheme="minorHAnsi" w:hAnsiTheme="minorHAnsi" w:cs="Tahoma"/>
          <w:bCs/>
          <w:color w:val="000000"/>
          <w:sz w:val="20"/>
          <w:szCs w:val="20"/>
        </w:rPr>
      </w:pPr>
    </w:p>
    <w:p w14:paraId="1E94CD4C" w14:textId="784AA0D1" w:rsidR="004D471C" w:rsidRPr="00972CA0" w:rsidRDefault="00972CA0" w:rsidP="00972CA0">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sz w:val="20"/>
          <w:szCs w:val="20"/>
        </w:rPr>
        <w:t>4</w:t>
      </w:r>
      <w:r w:rsidR="004D471C" w:rsidRPr="00401570">
        <w:rPr>
          <w:rFonts w:asciiTheme="minorHAnsi" w:hAnsiTheme="minorHAnsi" w:cs="Tahoma"/>
          <w:bCs/>
          <w:color w:val="000000"/>
          <w:sz w:val="20"/>
          <w:szCs w:val="20"/>
        </w:rPr>
        <w:t xml:space="preserve">. Problem Summary: </w:t>
      </w:r>
      <w:r>
        <w:rPr>
          <w:rFonts w:asciiTheme="minorHAnsi" w:hAnsiTheme="minorHAnsi" w:cs="Tahoma"/>
          <w:bCs/>
          <w:color w:val="000000" w:themeColor="text1"/>
          <w:sz w:val="20"/>
          <w:szCs w:val="20"/>
        </w:rPr>
        <w:t xml:space="preserve">Some stages of the level were too dense with too many enemies/obstacles </w:t>
      </w:r>
      <w:proofErr w:type="gramStart"/>
      <w:r>
        <w:rPr>
          <w:rFonts w:asciiTheme="minorHAnsi" w:hAnsiTheme="minorHAnsi" w:cs="Tahoma"/>
          <w:bCs/>
          <w:color w:val="000000" w:themeColor="text1"/>
          <w:sz w:val="20"/>
          <w:szCs w:val="20"/>
        </w:rPr>
        <w:t>have to</w:t>
      </w:r>
      <w:proofErr w:type="gramEnd"/>
      <w:r>
        <w:rPr>
          <w:rFonts w:asciiTheme="minorHAnsi" w:hAnsiTheme="minorHAnsi" w:cs="Tahoma"/>
          <w:bCs/>
          <w:color w:val="000000" w:themeColor="text1"/>
          <w:sz w:val="20"/>
          <w:szCs w:val="20"/>
        </w:rPr>
        <w:t xml:space="preserve"> change especially the final section has to be made easier</w:t>
      </w:r>
    </w:p>
    <w:p w14:paraId="4D949554" w14:textId="77777777" w:rsidR="004D471C" w:rsidRDefault="004D471C" w:rsidP="004D471C">
      <w:pPr>
        <w:spacing w:line="276" w:lineRule="auto"/>
        <w:ind w:left="720"/>
        <w:rPr>
          <w:rFonts w:asciiTheme="minorHAnsi" w:hAnsiTheme="minorHAnsi" w:cs="Tahoma"/>
          <w:bCs/>
          <w:color w:val="000000"/>
          <w:sz w:val="20"/>
          <w:szCs w:val="20"/>
        </w:rPr>
      </w:pPr>
    </w:p>
    <w:p w14:paraId="5831A49C" w14:textId="74E6D94D" w:rsidR="004D471C"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972CA0">
        <w:rPr>
          <w:rFonts w:asciiTheme="minorHAnsi" w:hAnsiTheme="minorHAnsi" w:cs="Tahoma"/>
          <w:bCs/>
          <w:color w:val="000000"/>
          <w:sz w:val="20"/>
          <w:szCs w:val="20"/>
        </w:rPr>
        <w:t>High</w:t>
      </w:r>
    </w:p>
    <w:p w14:paraId="0384E07F" w14:textId="0353C844" w:rsidR="004D471C" w:rsidRPr="00401570"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w:t>
      </w:r>
      <w:r w:rsidR="00972CA0">
        <w:rPr>
          <w:rFonts w:asciiTheme="minorHAnsi" w:hAnsiTheme="minorHAnsi" w:cs="Tahoma"/>
          <w:bCs/>
          <w:color w:val="000000"/>
          <w:sz w:val="20"/>
          <w:szCs w:val="20"/>
        </w:rPr>
        <w:t>High</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1BA52A3A" w14:textId="77777777" w:rsidR="004D471C" w:rsidRPr="00401570" w:rsidRDefault="004D471C" w:rsidP="004D471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2A51AE7D" w14:textId="1B2485C1" w:rsidR="004D471C" w:rsidRDefault="004D471C" w:rsidP="004D471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proofErr w:type="spellStart"/>
      <w:r w:rsidR="00972CA0">
        <w:rPr>
          <w:rFonts w:asciiTheme="minorHAnsi" w:hAnsiTheme="minorHAnsi" w:cs="Tahoma"/>
          <w:bCs/>
          <w:color w:val="000000"/>
          <w:sz w:val="20"/>
          <w:szCs w:val="20"/>
        </w:rPr>
        <w:t>Realised</w:t>
      </w:r>
      <w:proofErr w:type="spellEnd"/>
      <w:r w:rsidR="00972CA0">
        <w:rPr>
          <w:rFonts w:asciiTheme="minorHAnsi" w:hAnsiTheme="minorHAnsi" w:cs="Tahoma"/>
          <w:bCs/>
          <w:color w:val="000000"/>
          <w:sz w:val="20"/>
          <w:szCs w:val="20"/>
        </w:rPr>
        <w:t xml:space="preserve"> that a lot of the enemies like the Dry Bones, and Dry </w:t>
      </w:r>
      <w:proofErr w:type="spellStart"/>
      <w:r w:rsidR="00972CA0">
        <w:rPr>
          <w:rFonts w:asciiTheme="minorHAnsi" w:hAnsiTheme="minorHAnsi" w:cs="Tahoma"/>
          <w:bCs/>
          <w:color w:val="000000"/>
          <w:sz w:val="20"/>
          <w:szCs w:val="20"/>
        </w:rPr>
        <w:t>Snifs</w:t>
      </w:r>
      <w:proofErr w:type="spellEnd"/>
      <w:r w:rsidR="00972CA0">
        <w:rPr>
          <w:rFonts w:asciiTheme="minorHAnsi" w:hAnsiTheme="minorHAnsi" w:cs="Tahoma"/>
          <w:bCs/>
          <w:color w:val="000000"/>
          <w:sz w:val="20"/>
          <w:szCs w:val="20"/>
        </w:rPr>
        <w:t xml:space="preserve"> couldn’t be killed by the sunflower powerup, making it almost useless in the level.</w:t>
      </w:r>
    </w:p>
    <w:p w14:paraId="1A9FCCD3" w14:textId="77777777" w:rsidR="004D471C" w:rsidRDefault="004D471C" w:rsidP="004D471C">
      <w:pPr>
        <w:spacing w:line="276" w:lineRule="auto"/>
        <w:ind w:left="720"/>
        <w:rPr>
          <w:rFonts w:asciiTheme="minorHAnsi" w:hAnsiTheme="minorHAnsi" w:cs="Tahoma"/>
          <w:bCs/>
          <w:color w:val="000000"/>
          <w:sz w:val="20"/>
          <w:szCs w:val="20"/>
        </w:rPr>
      </w:pPr>
    </w:p>
    <w:p w14:paraId="7F818534" w14:textId="4C94E01A" w:rsidR="004D471C"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w:t>
      </w:r>
      <w:r w:rsidR="00972CA0">
        <w:rPr>
          <w:rFonts w:asciiTheme="minorHAnsi" w:hAnsiTheme="minorHAnsi" w:cs="Tahoma"/>
          <w:bCs/>
          <w:color w:val="000000"/>
          <w:sz w:val="20"/>
          <w:szCs w:val="20"/>
        </w:rPr>
        <w:t xml:space="preserve">Changed the Dry Bones to red </w:t>
      </w:r>
      <w:proofErr w:type="spellStart"/>
      <w:r w:rsidR="00972CA0">
        <w:rPr>
          <w:rFonts w:asciiTheme="minorHAnsi" w:hAnsiTheme="minorHAnsi" w:cs="Tahoma"/>
          <w:bCs/>
          <w:color w:val="000000"/>
          <w:sz w:val="20"/>
          <w:szCs w:val="20"/>
        </w:rPr>
        <w:t>koopas</w:t>
      </w:r>
      <w:proofErr w:type="spellEnd"/>
      <w:r w:rsidR="00972CA0">
        <w:rPr>
          <w:rFonts w:asciiTheme="minorHAnsi" w:hAnsiTheme="minorHAnsi" w:cs="Tahoma"/>
          <w:bCs/>
          <w:color w:val="000000"/>
          <w:sz w:val="20"/>
          <w:szCs w:val="20"/>
        </w:rPr>
        <w:t xml:space="preserve">, and Dry </w:t>
      </w:r>
      <w:proofErr w:type="spellStart"/>
      <w:r w:rsidR="00972CA0">
        <w:rPr>
          <w:rFonts w:asciiTheme="minorHAnsi" w:hAnsiTheme="minorHAnsi" w:cs="Tahoma"/>
          <w:bCs/>
          <w:color w:val="000000"/>
          <w:sz w:val="20"/>
          <w:szCs w:val="20"/>
        </w:rPr>
        <w:t>Snifs</w:t>
      </w:r>
      <w:proofErr w:type="spellEnd"/>
      <w:r w:rsidR="00972CA0">
        <w:rPr>
          <w:rFonts w:asciiTheme="minorHAnsi" w:hAnsiTheme="minorHAnsi" w:cs="Tahoma"/>
          <w:bCs/>
          <w:color w:val="000000"/>
          <w:sz w:val="20"/>
          <w:szCs w:val="20"/>
        </w:rPr>
        <w:t xml:space="preserve"> to the blue and red ones.</w:t>
      </w:r>
    </w:p>
    <w:p w14:paraId="698E991D" w14:textId="26E011D4" w:rsidR="004D471C" w:rsidRDefault="004D471C" w:rsidP="00FB1C60">
      <w:pPr>
        <w:tabs>
          <w:tab w:val="left" w:pos="9360"/>
        </w:tabs>
        <w:spacing w:line="276" w:lineRule="auto"/>
        <w:rPr>
          <w:rFonts w:asciiTheme="minorHAnsi" w:hAnsiTheme="minorHAnsi" w:cs="Tahoma"/>
          <w:bCs/>
          <w:color w:val="000000"/>
          <w:sz w:val="20"/>
          <w:szCs w:val="20"/>
        </w:rPr>
      </w:pPr>
    </w:p>
    <w:p w14:paraId="7D18C841" w14:textId="3AC76870" w:rsidR="004D471C" w:rsidRDefault="004D471C" w:rsidP="00FB1C60">
      <w:pPr>
        <w:tabs>
          <w:tab w:val="left" w:pos="9360"/>
        </w:tabs>
        <w:spacing w:line="276" w:lineRule="auto"/>
        <w:rPr>
          <w:rFonts w:asciiTheme="minorHAnsi" w:hAnsiTheme="minorHAnsi" w:cs="Tahoma"/>
          <w:bCs/>
          <w:color w:val="000000"/>
          <w:sz w:val="20"/>
          <w:szCs w:val="20"/>
        </w:rPr>
      </w:pPr>
    </w:p>
    <w:p w14:paraId="7272AF3C" w14:textId="7A318098" w:rsidR="00972CA0" w:rsidRDefault="00972CA0" w:rsidP="00972CA0">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sz w:val="20"/>
          <w:szCs w:val="20"/>
        </w:rPr>
        <w:t>5</w:t>
      </w:r>
      <w:r w:rsidR="004D471C" w:rsidRPr="00401570">
        <w:rPr>
          <w:rFonts w:asciiTheme="minorHAnsi" w:hAnsiTheme="minorHAnsi" w:cs="Tahoma"/>
          <w:bCs/>
          <w:color w:val="000000"/>
          <w:sz w:val="20"/>
          <w:szCs w:val="20"/>
        </w:rPr>
        <w:t xml:space="preserve">. Problem Summary: </w:t>
      </w:r>
      <w:r>
        <w:rPr>
          <w:rFonts w:asciiTheme="minorHAnsi" w:hAnsiTheme="minorHAnsi" w:cs="Tahoma"/>
          <w:bCs/>
          <w:color w:val="000000" w:themeColor="text1"/>
          <w:sz w:val="20"/>
          <w:szCs w:val="20"/>
        </w:rPr>
        <w:t>Retrieval of powerup at the final segment annoying to get without taking damage</w:t>
      </w:r>
    </w:p>
    <w:p w14:paraId="4ADC4B8F" w14:textId="77777777" w:rsidR="004D471C" w:rsidRDefault="004D471C" w:rsidP="00972CA0">
      <w:pPr>
        <w:spacing w:line="276" w:lineRule="auto"/>
        <w:rPr>
          <w:rFonts w:asciiTheme="minorHAnsi" w:hAnsiTheme="minorHAnsi" w:cs="Tahoma"/>
          <w:bCs/>
          <w:color w:val="000000"/>
          <w:sz w:val="20"/>
          <w:szCs w:val="20"/>
        </w:rPr>
      </w:pPr>
    </w:p>
    <w:p w14:paraId="004B97A7" w14:textId="20357B85" w:rsidR="004D471C"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972CA0">
        <w:rPr>
          <w:rFonts w:asciiTheme="minorHAnsi" w:hAnsiTheme="minorHAnsi" w:cs="Tahoma"/>
          <w:bCs/>
          <w:color w:val="000000"/>
          <w:sz w:val="20"/>
          <w:szCs w:val="20"/>
        </w:rPr>
        <w:t>High</w:t>
      </w:r>
    </w:p>
    <w:p w14:paraId="6F0587F4" w14:textId="6873648B" w:rsidR="004D471C" w:rsidRPr="00401570"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w:t>
      </w:r>
      <w:r w:rsidR="00972CA0">
        <w:rPr>
          <w:rFonts w:asciiTheme="minorHAnsi" w:hAnsiTheme="minorHAnsi" w:cs="Tahoma"/>
          <w:bCs/>
          <w:color w:val="000000"/>
          <w:sz w:val="20"/>
          <w:szCs w:val="20"/>
        </w:rPr>
        <w:t>Low</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423D94E0" w14:textId="77777777" w:rsidR="004D471C" w:rsidRPr="00401570" w:rsidRDefault="004D471C" w:rsidP="004D471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4F85398E" w14:textId="45977641" w:rsidR="004D471C" w:rsidRDefault="004D471C" w:rsidP="004D471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 xml:space="preserve">Description: </w:t>
      </w:r>
      <w:r w:rsidR="00972CA0">
        <w:rPr>
          <w:rFonts w:asciiTheme="minorHAnsi" w:hAnsiTheme="minorHAnsi" w:cs="Tahoma"/>
          <w:bCs/>
          <w:color w:val="000000"/>
          <w:sz w:val="20"/>
          <w:szCs w:val="20"/>
        </w:rPr>
        <w:t xml:space="preserve">Due to the fire engine that is always going on and off on the platform where you’d hit the Mystery Box for the sunflower powerup, a lot of people either hesitate to go to the platform to get the powerup, or they take damage while doing so, making it </w:t>
      </w:r>
      <w:proofErr w:type="spellStart"/>
      <w:r w:rsidR="00972CA0">
        <w:rPr>
          <w:rFonts w:asciiTheme="minorHAnsi" w:hAnsiTheme="minorHAnsi" w:cs="Tahoma"/>
          <w:bCs/>
          <w:color w:val="000000"/>
          <w:sz w:val="20"/>
          <w:szCs w:val="20"/>
        </w:rPr>
        <w:t>fustrating</w:t>
      </w:r>
      <w:proofErr w:type="spellEnd"/>
    </w:p>
    <w:p w14:paraId="44FDD0CE" w14:textId="77777777" w:rsidR="004D471C" w:rsidRDefault="004D471C" w:rsidP="004D471C">
      <w:pPr>
        <w:spacing w:line="276" w:lineRule="auto"/>
        <w:ind w:left="720"/>
        <w:rPr>
          <w:rFonts w:asciiTheme="minorHAnsi" w:hAnsiTheme="minorHAnsi" w:cs="Tahoma"/>
          <w:bCs/>
          <w:color w:val="000000"/>
          <w:sz w:val="20"/>
          <w:szCs w:val="20"/>
        </w:rPr>
      </w:pPr>
    </w:p>
    <w:p w14:paraId="58404EF8" w14:textId="5B0BE5EA" w:rsidR="004D471C"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w:t>
      </w:r>
      <w:r w:rsidR="00972CA0">
        <w:rPr>
          <w:rFonts w:asciiTheme="minorHAnsi" w:hAnsiTheme="minorHAnsi" w:cs="Tahoma"/>
          <w:bCs/>
          <w:color w:val="000000"/>
          <w:sz w:val="20"/>
          <w:szCs w:val="20"/>
        </w:rPr>
        <w:t>Remove the Fire Engine on the platform where the sunflower powerup is at.</w:t>
      </w:r>
    </w:p>
    <w:p w14:paraId="0EFE7039" w14:textId="36225BA8" w:rsidR="004D471C" w:rsidRDefault="004D471C" w:rsidP="00FB1C60">
      <w:pPr>
        <w:tabs>
          <w:tab w:val="left" w:pos="9360"/>
        </w:tabs>
        <w:spacing w:line="276" w:lineRule="auto"/>
        <w:rPr>
          <w:rFonts w:asciiTheme="minorHAnsi" w:hAnsiTheme="minorHAnsi" w:cs="Tahoma"/>
          <w:bCs/>
          <w:color w:val="000000"/>
          <w:sz w:val="20"/>
          <w:szCs w:val="20"/>
        </w:rPr>
      </w:pPr>
    </w:p>
    <w:p w14:paraId="5F231485" w14:textId="5FD72003" w:rsidR="004D471C" w:rsidRDefault="004D471C" w:rsidP="00FB1C60">
      <w:pPr>
        <w:tabs>
          <w:tab w:val="left" w:pos="9360"/>
        </w:tabs>
        <w:spacing w:line="276" w:lineRule="auto"/>
        <w:rPr>
          <w:rFonts w:asciiTheme="minorHAnsi" w:hAnsiTheme="minorHAnsi" w:cs="Tahoma"/>
          <w:bCs/>
          <w:color w:val="000000"/>
          <w:sz w:val="20"/>
          <w:szCs w:val="20"/>
        </w:rPr>
      </w:pPr>
    </w:p>
    <w:p w14:paraId="5A623D4E" w14:textId="43CFE2E0" w:rsidR="004D471C" w:rsidRPr="00972CA0" w:rsidRDefault="00972CA0" w:rsidP="00972CA0">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sz w:val="20"/>
          <w:szCs w:val="20"/>
        </w:rPr>
        <w:t>6</w:t>
      </w:r>
      <w:r w:rsidR="004D471C" w:rsidRPr="00401570">
        <w:rPr>
          <w:rFonts w:asciiTheme="minorHAnsi" w:hAnsiTheme="minorHAnsi" w:cs="Tahoma"/>
          <w:bCs/>
          <w:color w:val="000000"/>
          <w:sz w:val="20"/>
          <w:szCs w:val="20"/>
        </w:rPr>
        <w:t xml:space="preserve">. Problem Summary: </w:t>
      </w:r>
      <w:r>
        <w:rPr>
          <w:rFonts w:asciiTheme="minorHAnsi" w:hAnsiTheme="minorHAnsi" w:cs="Tahoma"/>
          <w:bCs/>
          <w:color w:val="000000" w:themeColor="text1"/>
          <w:sz w:val="20"/>
          <w:szCs w:val="20"/>
        </w:rPr>
        <w:t>Too clustered enemies/obstacles at the Touch-To-Start moving platform area in the final stage</w:t>
      </w:r>
    </w:p>
    <w:p w14:paraId="05D6BE1E" w14:textId="77777777" w:rsidR="004D471C" w:rsidRDefault="004D471C" w:rsidP="004D471C">
      <w:pPr>
        <w:spacing w:line="276" w:lineRule="auto"/>
        <w:ind w:left="720"/>
        <w:rPr>
          <w:rFonts w:asciiTheme="minorHAnsi" w:hAnsiTheme="minorHAnsi" w:cs="Tahoma"/>
          <w:bCs/>
          <w:color w:val="000000"/>
          <w:sz w:val="20"/>
          <w:szCs w:val="20"/>
        </w:rPr>
      </w:pPr>
    </w:p>
    <w:p w14:paraId="1A484424" w14:textId="20C6B800" w:rsidR="004D471C"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Frequency: </w:t>
      </w:r>
      <w:r w:rsidR="00972CA0">
        <w:rPr>
          <w:rFonts w:asciiTheme="minorHAnsi" w:hAnsiTheme="minorHAnsi" w:cs="Tahoma"/>
          <w:bCs/>
          <w:color w:val="000000"/>
          <w:sz w:val="20"/>
          <w:szCs w:val="20"/>
        </w:rPr>
        <w:t>High</w:t>
      </w:r>
    </w:p>
    <w:p w14:paraId="616AD83E" w14:textId="111CC60A" w:rsidR="004D471C" w:rsidRPr="00401570"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w:t>
      </w:r>
      <w:r w:rsidR="00972CA0">
        <w:rPr>
          <w:rFonts w:asciiTheme="minorHAnsi" w:hAnsiTheme="minorHAnsi" w:cs="Tahoma"/>
          <w:bCs/>
          <w:color w:val="000000"/>
          <w:sz w:val="20"/>
          <w:szCs w:val="20"/>
        </w:rPr>
        <w:t>Very High</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p>
    <w:p w14:paraId="5AF6A115" w14:textId="77777777" w:rsidR="004D471C" w:rsidRPr="00401570" w:rsidRDefault="004D471C" w:rsidP="004D471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428E854F" w14:textId="2C53FB9F" w:rsidR="004D471C" w:rsidRDefault="004D471C" w:rsidP="004D471C">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lastRenderedPageBreak/>
        <w:br/>
        <w:t xml:space="preserve">Description: </w:t>
      </w:r>
      <w:r w:rsidR="00972CA0">
        <w:rPr>
          <w:rFonts w:asciiTheme="minorHAnsi" w:hAnsiTheme="minorHAnsi" w:cs="Tahoma"/>
          <w:bCs/>
          <w:color w:val="000000"/>
          <w:sz w:val="20"/>
          <w:szCs w:val="20"/>
        </w:rPr>
        <w:t xml:space="preserve">Level was almost RNG based and </w:t>
      </w:r>
      <w:proofErr w:type="gramStart"/>
      <w:r w:rsidR="00972CA0">
        <w:rPr>
          <w:rFonts w:asciiTheme="minorHAnsi" w:hAnsiTheme="minorHAnsi" w:cs="Tahoma"/>
          <w:bCs/>
          <w:color w:val="000000"/>
          <w:sz w:val="20"/>
          <w:szCs w:val="20"/>
        </w:rPr>
        <w:t>really difficult</w:t>
      </w:r>
      <w:proofErr w:type="gramEnd"/>
      <w:r w:rsidR="00972CA0">
        <w:rPr>
          <w:rFonts w:asciiTheme="minorHAnsi" w:hAnsiTheme="minorHAnsi" w:cs="Tahoma"/>
          <w:bCs/>
          <w:color w:val="000000"/>
          <w:sz w:val="20"/>
          <w:szCs w:val="20"/>
        </w:rPr>
        <w:t xml:space="preserve"> to complete and was absolutely annoying at the last part of the level. RNG based because there was too much cluster of enemies, leaving the players having to dodge a lot of stuff while taking damage that seems unavoidable. </w:t>
      </w:r>
    </w:p>
    <w:p w14:paraId="709D0A01" w14:textId="77777777" w:rsidR="004D471C" w:rsidRDefault="004D471C" w:rsidP="004D471C">
      <w:pPr>
        <w:spacing w:line="276" w:lineRule="auto"/>
        <w:ind w:left="720"/>
        <w:rPr>
          <w:rFonts w:asciiTheme="minorHAnsi" w:hAnsiTheme="minorHAnsi" w:cs="Tahoma"/>
          <w:bCs/>
          <w:color w:val="000000"/>
          <w:sz w:val="20"/>
          <w:szCs w:val="20"/>
        </w:rPr>
      </w:pPr>
    </w:p>
    <w:p w14:paraId="5395AE31" w14:textId="4AF87643" w:rsidR="004D471C" w:rsidRDefault="004D471C" w:rsidP="004D471C">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w:t>
      </w:r>
      <w:r w:rsidR="00972CA0">
        <w:rPr>
          <w:rFonts w:asciiTheme="minorHAnsi" w:hAnsiTheme="minorHAnsi" w:cs="Tahoma"/>
          <w:bCs/>
          <w:color w:val="000000"/>
          <w:sz w:val="20"/>
          <w:szCs w:val="20"/>
        </w:rPr>
        <w:t>and remove some of the more annoying RNG enemies, keeping just a few line grinders that are predictable and the Fire Bars.</w:t>
      </w:r>
    </w:p>
    <w:p w14:paraId="752E6FC7" w14:textId="11832965" w:rsidR="00972CA0" w:rsidRDefault="00972CA0" w:rsidP="004D471C">
      <w:pPr>
        <w:spacing w:line="276" w:lineRule="auto"/>
        <w:ind w:left="720"/>
        <w:rPr>
          <w:rFonts w:asciiTheme="minorHAnsi" w:hAnsiTheme="minorHAnsi" w:cs="Tahoma"/>
          <w:bCs/>
          <w:color w:val="000000"/>
          <w:sz w:val="20"/>
          <w:szCs w:val="20"/>
        </w:rPr>
      </w:pPr>
    </w:p>
    <w:p w14:paraId="187BE3AB" w14:textId="335112E3" w:rsidR="00972CA0" w:rsidRPr="00972CA0" w:rsidRDefault="00972CA0" w:rsidP="00972CA0">
      <w:pPr>
        <w:pStyle w:val="ListParagraph"/>
        <w:numPr>
          <w:ilvl w:val="0"/>
          <w:numId w:val="6"/>
        </w:numPr>
        <w:tabs>
          <w:tab w:val="left" w:pos="9360"/>
        </w:tabs>
        <w:spacing w:line="276" w:lineRule="auto"/>
        <w:rPr>
          <w:rFonts w:asciiTheme="minorHAnsi" w:hAnsiTheme="minorHAnsi" w:cs="Tahoma"/>
          <w:bCs/>
          <w:color w:val="000000" w:themeColor="text1"/>
          <w:sz w:val="20"/>
          <w:szCs w:val="20"/>
        </w:rPr>
      </w:pPr>
      <w:r>
        <w:rPr>
          <w:rFonts w:asciiTheme="minorHAnsi" w:hAnsiTheme="minorHAnsi" w:cs="Tahoma"/>
          <w:bCs/>
          <w:color w:val="000000"/>
          <w:sz w:val="20"/>
          <w:szCs w:val="20"/>
        </w:rPr>
        <w:t>7</w:t>
      </w:r>
      <w:r w:rsidRPr="00401570">
        <w:rPr>
          <w:rFonts w:asciiTheme="minorHAnsi" w:hAnsiTheme="minorHAnsi" w:cs="Tahoma"/>
          <w:bCs/>
          <w:color w:val="000000"/>
          <w:sz w:val="20"/>
          <w:szCs w:val="20"/>
        </w:rPr>
        <w:t xml:space="preserve">. Problem Summary: </w:t>
      </w:r>
      <w:r>
        <w:rPr>
          <w:rFonts w:asciiTheme="minorHAnsi" w:hAnsiTheme="minorHAnsi" w:cs="Tahoma"/>
          <w:bCs/>
          <w:color w:val="000000"/>
          <w:sz w:val="20"/>
          <w:szCs w:val="20"/>
        </w:rPr>
        <w:t xml:space="preserve"> </w:t>
      </w:r>
      <w:r w:rsidRPr="00972CA0">
        <w:rPr>
          <w:rFonts w:asciiTheme="minorHAnsi" w:hAnsiTheme="minorHAnsi" w:cs="Tahoma"/>
          <w:bCs/>
          <w:color w:val="000000" w:themeColor="text1"/>
          <w:sz w:val="20"/>
          <w:szCs w:val="20"/>
        </w:rPr>
        <w:t xml:space="preserve">Touch-To-Start Moving platform at final stage wouldn’t come back down if player missed for almost 30 seconds (The moving platform covered about 35 blocks of height). </w:t>
      </w:r>
    </w:p>
    <w:p w14:paraId="63D9D383" w14:textId="77777777" w:rsidR="00972CA0" w:rsidRPr="00401570" w:rsidRDefault="00972CA0" w:rsidP="00972CA0">
      <w:pPr>
        <w:spacing w:line="276" w:lineRule="auto"/>
        <w:ind w:firstLine="720"/>
        <w:rPr>
          <w:rFonts w:asciiTheme="minorHAnsi" w:hAnsiTheme="minorHAnsi" w:cs="Tahoma"/>
          <w:bCs/>
          <w:color w:val="000000"/>
          <w:sz w:val="20"/>
          <w:szCs w:val="20"/>
        </w:rPr>
      </w:pPr>
    </w:p>
    <w:p w14:paraId="369431DD" w14:textId="77777777" w:rsidR="00972CA0" w:rsidRDefault="00972CA0" w:rsidP="00972CA0">
      <w:pPr>
        <w:spacing w:line="276" w:lineRule="auto"/>
        <w:ind w:left="720"/>
        <w:rPr>
          <w:rFonts w:asciiTheme="minorHAnsi" w:hAnsiTheme="minorHAnsi" w:cs="Tahoma"/>
          <w:bCs/>
          <w:color w:val="000000"/>
          <w:sz w:val="20"/>
          <w:szCs w:val="20"/>
        </w:rPr>
      </w:pPr>
    </w:p>
    <w:p w14:paraId="6E49CCFD" w14:textId="77777777" w:rsidR="00972CA0" w:rsidRDefault="00972CA0" w:rsidP="00972CA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Frequency: High</w:t>
      </w:r>
    </w:p>
    <w:p w14:paraId="204A00B8" w14:textId="77777777" w:rsidR="00972CA0" w:rsidRPr="00401570" w:rsidRDefault="00972CA0" w:rsidP="00972CA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Severity:</w:t>
      </w:r>
      <w:r w:rsidRPr="00401570">
        <w:rPr>
          <w:rFonts w:asciiTheme="minorHAnsi" w:hAnsiTheme="minorHAnsi" w:cs="Tahoma"/>
          <w:bCs/>
          <w:color w:val="000000"/>
          <w:sz w:val="20"/>
          <w:szCs w:val="20"/>
        </w:rPr>
        <w:tab/>
      </w:r>
      <w:r>
        <w:rPr>
          <w:rFonts w:asciiTheme="minorHAnsi" w:hAnsiTheme="minorHAnsi" w:cs="Tahoma"/>
          <w:bCs/>
          <w:color w:val="000000"/>
          <w:sz w:val="20"/>
          <w:szCs w:val="20"/>
        </w:rPr>
        <w:t xml:space="preserve"> Very High</w:t>
      </w:r>
      <w:r w:rsidRPr="00401570">
        <w:rPr>
          <w:rFonts w:asciiTheme="minorHAnsi" w:hAnsiTheme="minorHAnsi" w:cs="Tahoma"/>
          <w:bCs/>
          <w:color w:val="000000"/>
          <w:sz w:val="20"/>
          <w:szCs w:val="20"/>
        </w:rPr>
        <w:br/>
        <w:t>Discovered By:</w:t>
      </w:r>
      <w:r>
        <w:rPr>
          <w:rFonts w:asciiTheme="minorHAnsi" w:hAnsiTheme="minorHAnsi" w:cs="Tahoma"/>
          <w:bCs/>
          <w:color w:val="000000"/>
          <w:sz w:val="20"/>
          <w:szCs w:val="20"/>
        </w:rPr>
        <w:t xml:space="preserve"> Yong Hong</w:t>
      </w:r>
      <w:r w:rsidRPr="00401570">
        <w:rPr>
          <w:rFonts w:asciiTheme="minorHAnsi" w:hAnsiTheme="minorHAnsi" w:cs="Tahoma"/>
          <w:bCs/>
          <w:color w:val="000000"/>
          <w:sz w:val="20"/>
          <w:szCs w:val="20"/>
        </w:rPr>
        <w:t xml:space="preserve"> </w:t>
      </w:r>
    </w:p>
    <w:p w14:paraId="520A6198" w14:textId="77777777" w:rsidR="00972CA0" w:rsidRPr="00401570" w:rsidRDefault="00972CA0" w:rsidP="00972CA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t>Designer to follow up:</w:t>
      </w:r>
      <w:r>
        <w:rPr>
          <w:rFonts w:asciiTheme="minorHAnsi" w:hAnsiTheme="minorHAnsi" w:cs="Tahoma"/>
          <w:bCs/>
          <w:color w:val="000000"/>
          <w:sz w:val="20"/>
          <w:szCs w:val="20"/>
        </w:rPr>
        <w:t xml:space="preserve"> Yong Hong</w:t>
      </w:r>
    </w:p>
    <w:p w14:paraId="734EDA62" w14:textId="6FE5705A" w:rsidR="00972CA0" w:rsidRDefault="00972CA0" w:rsidP="00972CA0">
      <w:pPr>
        <w:spacing w:line="276" w:lineRule="auto"/>
        <w:ind w:left="720"/>
        <w:rPr>
          <w:rFonts w:asciiTheme="minorHAnsi" w:hAnsiTheme="minorHAnsi" w:cs="Tahoma"/>
          <w:bCs/>
          <w:color w:val="000000"/>
          <w:sz w:val="20"/>
          <w:szCs w:val="20"/>
        </w:rPr>
      </w:pPr>
      <w:r w:rsidRPr="00401570">
        <w:rPr>
          <w:rFonts w:asciiTheme="minorHAnsi" w:hAnsiTheme="minorHAnsi" w:cs="Tahoma"/>
          <w:bCs/>
          <w:color w:val="000000"/>
          <w:sz w:val="20"/>
          <w:szCs w:val="20"/>
        </w:rPr>
        <w:br/>
        <w:t>Description</w:t>
      </w:r>
      <w:r>
        <w:rPr>
          <w:rFonts w:asciiTheme="minorHAnsi" w:hAnsiTheme="minorHAnsi" w:cs="Tahoma"/>
          <w:bCs/>
          <w:color w:val="000000"/>
          <w:sz w:val="20"/>
          <w:szCs w:val="20"/>
        </w:rPr>
        <w:t xml:space="preserve">: Very annoying for the player as if the player leaves that platform accidentally while trying to dodge something, they are unable to get back up without having to wait super long and if they miss that one chance to jump back on when </w:t>
      </w:r>
      <w:proofErr w:type="spellStart"/>
      <w:r>
        <w:rPr>
          <w:rFonts w:asciiTheme="minorHAnsi" w:hAnsiTheme="minorHAnsi" w:cs="Tahoma"/>
          <w:bCs/>
          <w:color w:val="000000"/>
          <w:sz w:val="20"/>
          <w:szCs w:val="20"/>
        </w:rPr>
        <w:t>its</w:t>
      </w:r>
      <w:proofErr w:type="spellEnd"/>
      <w:r>
        <w:rPr>
          <w:rFonts w:asciiTheme="minorHAnsi" w:hAnsiTheme="minorHAnsi" w:cs="Tahoma"/>
          <w:bCs/>
          <w:color w:val="000000"/>
          <w:sz w:val="20"/>
          <w:szCs w:val="20"/>
        </w:rPr>
        <w:t xml:space="preserve"> at the bottom, they have to wait a long time again.</w:t>
      </w:r>
    </w:p>
    <w:p w14:paraId="331CDD76" w14:textId="77777777" w:rsidR="00972CA0" w:rsidRDefault="00972CA0" w:rsidP="00972CA0">
      <w:pPr>
        <w:spacing w:line="276" w:lineRule="auto"/>
        <w:ind w:left="720"/>
        <w:rPr>
          <w:rFonts w:asciiTheme="minorHAnsi" w:hAnsiTheme="minorHAnsi" w:cs="Tahoma"/>
          <w:bCs/>
          <w:color w:val="000000"/>
          <w:sz w:val="20"/>
          <w:szCs w:val="20"/>
        </w:rPr>
      </w:pPr>
    </w:p>
    <w:p w14:paraId="7568B515" w14:textId="50140D6D" w:rsidR="00972CA0" w:rsidRDefault="00972CA0" w:rsidP="00972CA0">
      <w:pPr>
        <w:spacing w:line="276" w:lineRule="auto"/>
        <w:ind w:left="720"/>
        <w:rPr>
          <w:rFonts w:asciiTheme="minorHAnsi" w:hAnsiTheme="minorHAnsi" w:cs="Tahoma"/>
          <w:bCs/>
          <w:color w:val="000000"/>
          <w:sz w:val="20"/>
          <w:szCs w:val="20"/>
        </w:rPr>
      </w:pPr>
      <w:r>
        <w:rPr>
          <w:rFonts w:asciiTheme="minorHAnsi" w:hAnsiTheme="minorHAnsi" w:cs="Tahoma"/>
          <w:bCs/>
          <w:color w:val="000000"/>
          <w:sz w:val="20"/>
          <w:szCs w:val="20"/>
        </w:rPr>
        <w:t xml:space="preserve">Solution Proposed: Change the area to a </w:t>
      </w:r>
      <w:proofErr w:type="gramStart"/>
      <w:r>
        <w:rPr>
          <w:rFonts w:asciiTheme="minorHAnsi" w:hAnsiTheme="minorHAnsi" w:cs="Tahoma"/>
          <w:bCs/>
          <w:color w:val="000000"/>
          <w:sz w:val="20"/>
          <w:szCs w:val="20"/>
        </w:rPr>
        <w:t>35 block</w:t>
      </w:r>
      <w:proofErr w:type="gramEnd"/>
      <w:r>
        <w:rPr>
          <w:rFonts w:asciiTheme="minorHAnsi" w:hAnsiTheme="minorHAnsi" w:cs="Tahoma"/>
          <w:bCs/>
          <w:color w:val="000000"/>
          <w:sz w:val="20"/>
          <w:szCs w:val="20"/>
        </w:rPr>
        <w:t xml:space="preserve"> rope instead</w:t>
      </w:r>
    </w:p>
    <w:p w14:paraId="6FD7C428" w14:textId="77777777" w:rsidR="00972CA0" w:rsidRDefault="00972CA0" w:rsidP="004D471C">
      <w:pPr>
        <w:spacing w:line="276" w:lineRule="auto"/>
        <w:ind w:left="720"/>
        <w:rPr>
          <w:rFonts w:asciiTheme="minorHAnsi" w:hAnsiTheme="minorHAnsi" w:cs="Tahoma"/>
          <w:bCs/>
          <w:color w:val="000000"/>
          <w:sz w:val="20"/>
          <w:szCs w:val="20"/>
        </w:rPr>
      </w:pPr>
    </w:p>
    <w:p w14:paraId="5AF3E9EE" w14:textId="77777777" w:rsidR="004D471C" w:rsidRDefault="004D471C" w:rsidP="00FB1C60">
      <w:pPr>
        <w:tabs>
          <w:tab w:val="left" w:pos="9360"/>
        </w:tabs>
        <w:spacing w:line="276" w:lineRule="auto"/>
        <w:rPr>
          <w:rFonts w:asciiTheme="minorHAnsi" w:hAnsiTheme="minorHAnsi" w:cs="Tahoma"/>
          <w:bCs/>
          <w:color w:val="000000"/>
          <w:sz w:val="20"/>
          <w:szCs w:val="20"/>
        </w:rPr>
      </w:pPr>
    </w:p>
    <w:p w14:paraId="66A05CC2" w14:textId="2938DA27" w:rsidR="00FB7A9E" w:rsidRDefault="00FB1C60" w:rsidP="004D471C">
      <w:pPr>
        <w:spacing w:line="276" w:lineRule="auto"/>
        <w:rPr>
          <w:rFonts w:asciiTheme="minorHAnsi" w:hAnsiTheme="minorHAnsi" w:cs="Tahoma"/>
          <w:bCs/>
          <w:color w:val="000000"/>
          <w:sz w:val="20"/>
          <w:szCs w:val="20"/>
        </w:rPr>
      </w:pPr>
      <w:r w:rsidRPr="00401570">
        <w:rPr>
          <w:rFonts w:asciiTheme="minorHAnsi" w:hAnsiTheme="minorHAnsi" w:cs="Tahoma"/>
          <w:bCs/>
          <w:color w:val="000000"/>
          <w:sz w:val="20"/>
          <w:szCs w:val="20"/>
        </w:rPr>
        <w:tab/>
      </w:r>
    </w:p>
    <w:p w14:paraId="2B7E628C" w14:textId="77777777" w:rsidR="00FB7A9E" w:rsidRDefault="00FB7A9E" w:rsidP="00FB7A9E">
      <w:pPr>
        <w:spacing w:line="276" w:lineRule="auto"/>
        <w:ind w:left="720"/>
        <w:rPr>
          <w:rFonts w:asciiTheme="minorHAnsi" w:hAnsiTheme="minorHAnsi" w:cs="Tahoma"/>
          <w:bCs/>
          <w:color w:val="000000"/>
          <w:sz w:val="20"/>
          <w:szCs w:val="20"/>
        </w:rPr>
      </w:pPr>
    </w:p>
    <w:p w14:paraId="561512BB" w14:textId="77777777" w:rsidR="00FB7A9E" w:rsidRDefault="00FB7A9E" w:rsidP="00925C2A">
      <w:pPr>
        <w:spacing w:line="276" w:lineRule="auto"/>
        <w:ind w:left="720"/>
        <w:rPr>
          <w:rFonts w:asciiTheme="minorHAnsi" w:hAnsiTheme="minorHAnsi" w:cs="Tahoma"/>
          <w:bCs/>
          <w:color w:val="000000"/>
          <w:sz w:val="20"/>
          <w:szCs w:val="20"/>
        </w:rPr>
      </w:pPr>
    </w:p>
    <w:p w14:paraId="39CB6C13" w14:textId="77777777" w:rsidR="00925C2A" w:rsidRPr="00401570" w:rsidRDefault="00925C2A">
      <w:pPr>
        <w:rPr>
          <w:rFonts w:asciiTheme="minorHAnsi" w:hAnsiTheme="minorHAnsi"/>
        </w:rPr>
      </w:pPr>
    </w:p>
    <w:sectPr w:rsidR="00925C2A" w:rsidRPr="0040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72CB2A5A"/>
    <w:multiLevelType w:val="hybridMultilevel"/>
    <w:tmpl w:val="63CA931E"/>
    <w:lvl w:ilvl="0" w:tplc="CAA21C48">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C60"/>
    <w:rsid w:val="00017405"/>
    <w:rsid w:val="00031D36"/>
    <w:rsid w:val="00052CD4"/>
    <w:rsid w:val="00094DB5"/>
    <w:rsid w:val="000B38D5"/>
    <w:rsid w:val="0010703D"/>
    <w:rsid w:val="00181D99"/>
    <w:rsid w:val="001A097C"/>
    <w:rsid w:val="001D479A"/>
    <w:rsid w:val="00217552"/>
    <w:rsid w:val="002525B1"/>
    <w:rsid w:val="002B6385"/>
    <w:rsid w:val="002D77E5"/>
    <w:rsid w:val="003617FD"/>
    <w:rsid w:val="00363884"/>
    <w:rsid w:val="00370146"/>
    <w:rsid w:val="003A2D8C"/>
    <w:rsid w:val="00401570"/>
    <w:rsid w:val="004753D5"/>
    <w:rsid w:val="004B7EB1"/>
    <w:rsid w:val="004D4161"/>
    <w:rsid w:val="004D471C"/>
    <w:rsid w:val="004F3394"/>
    <w:rsid w:val="0056122A"/>
    <w:rsid w:val="005715AC"/>
    <w:rsid w:val="00590E5D"/>
    <w:rsid w:val="005A5EF9"/>
    <w:rsid w:val="005E3467"/>
    <w:rsid w:val="00614539"/>
    <w:rsid w:val="00614716"/>
    <w:rsid w:val="00645286"/>
    <w:rsid w:val="006677D3"/>
    <w:rsid w:val="006A61C5"/>
    <w:rsid w:val="006A6D3A"/>
    <w:rsid w:val="006B1A3D"/>
    <w:rsid w:val="006B30F1"/>
    <w:rsid w:val="00745CE9"/>
    <w:rsid w:val="00781D33"/>
    <w:rsid w:val="007E24AC"/>
    <w:rsid w:val="007E4394"/>
    <w:rsid w:val="00806E5F"/>
    <w:rsid w:val="00812A4C"/>
    <w:rsid w:val="00840A2C"/>
    <w:rsid w:val="00862811"/>
    <w:rsid w:val="008A68AE"/>
    <w:rsid w:val="008E5EFC"/>
    <w:rsid w:val="008F231C"/>
    <w:rsid w:val="009130CB"/>
    <w:rsid w:val="0092050D"/>
    <w:rsid w:val="00925C2A"/>
    <w:rsid w:val="00952EE4"/>
    <w:rsid w:val="00961F05"/>
    <w:rsid w:val="00972CA0"/>
    <w:rsid w:val="00995B21"/>
    <w:rsid w:val="009B1C1C"/>
    <w:rsid w:val="00A12715"/>
    <w:rsid w:val="00A14725"/>
    <w:rsid w:val="00A41F75"/>
    <w:rsid w:val="00A42AF7"/>
    <w:rsid w:val="00AA308A"/>
    <w:rsid w:val="00B04D24"/>
    <w:rsid w:val="00B1118A"/>
    <w:rsid w:val="00B26029"/>
    <w:rsid w:val="00B449ED"/>
    <w:rsid w:val="00B759EF"/>
    <w:rsid w:val="00B90D9C"/>
    <w:rsid w:val="00BD668C"/>
    <w:rsid w:val="00BF1622"/>
    <w:rsid w:val="00C30A3B"/>
    <w:rsid w:val="00C532D7"/>
    <w:rsid w:val="00C63761"/>
    <w:rsid w:val="00CE40F8"/>
    <w:rsid w:val="00D67E79"/>
    <w:rsid w:val="00DE792D"/>
    <w:rsid w:val="00E03A92"/>
    <w:rsid w:val="00E11F49"/>
    <w:rsid w:val="00E21AE1"/>
    <w:rsid w:val="00F26D47"/>
    <w:rsid w:val="00F7599F"/>
    <w:rsid w:val="00FB1C60"/>
    <w:rsid w:val="00FB2E72"/>
    <w:rsid w:val="00FB7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9DB2"/>
  <w15:chartTrackingRefBased/>
  <w15:docId w15:val="{4A27DC3D-EFDE-40D4-B93A-DE9E611B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D33"/>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B1C60"/>
    <w:pPr>
      <w:spacing w:after="120"/>
    </w:pPr>
  </w:style>
  <w:style w:type="character" w:customStyle="1" w:styleId="BodyTextChar">
    <w:name w:val="Body Text Char"/>
    <w:basedOn w:val="DefaultParagraphFont"/>
    <w:link w:val="BodyText"/>
    <w:rsid w:val="00FB1C60"/>
    <w:rPr>
      <w:rFonts w:ascii="Times New Roman" w:eastAsia="Times New Roman" w:hAnsi="Times New Roman" w:cs="Calibri"/>
      <w:sz w:val="24"/>
      <w:szCs w:val="24"/>
      <w:lang w:eastAsia="ar-SA"/>
    </w:rPr>
  </w:style>
  <w:style w:type="paragraph" w:styleId="NormalWeb">
    <w:name w:val="Normal (Web)"/>
    <w:basedOn w:val="Normal"/>
    <w:rsid w:val="00FB1C60"/>
    <w:pPr>
      <w:spacing w:before="280" w:after="115"/>
    </w:pPr>
  </w:style>
  <w:style w:type="paragraph" w:styleId="NoSpacing">
    <w:name w:val="No Spacing"/>
    <w:qFormat/>
    <w:rsid w:val="00FB1C60"/>
    <w:pPr>
      <w:suppressAutoHyphens/>
      <w:spacing w:after="0" w:line="240" w:lineRule="auto"/>
    </w:pPr>
    <w:rPr>
      <w:rFonts w:ascii="Times New Roman" w:eastAsia="Arial" w:hAnsi="Times New Roman" w:cs="Calibri"/>
      <w:sz w:val="24"/>
      <w:szCs w:val="24"/>
      <w:lang w:eastAsia="ar-SA"/>
    </w:rPr>
  </w:style>
  <w:style w:type="paragraph" w:styleId="ListParagraph">
    <w:name w:val="List Paragraph"/>
    <w:basedOn w:val="Normal"/>
    <w:uiPriority w:val="34"/>
    <w:qFormat/>
    <w:rsid w:val="002B6385"/>
    <w:pPr>
      <w:ind w:left="720"/>
      <w:contextualSpacing/>
    </w:pPr>
  </w:style>
  <w:style w:type="character" w:styleId="Hyperlink">
    <w:name w:val="Hyperlink"/>
    <w:basedOn w:val="DefaultParagraphFont"/>
    <w:uiPriority w:val="99"/>
    <w:unhideWhenUsed/>
    <w:rsid w:val="00BF1622"/>
    <w:rPr>
      <w:color w:val="0563C1" w:themeColor="hyperlink"/>
      <w:u w:val="single"/>
    </w:rPr>
  </w:style>
  <w:style w:type="character" w:styleId="UnresolvedMention">
    <w:name w:val="Unresolved Mention"/>
    <w:basedOn w:val="DefaultParagraphFont"/>
    <w:uiPriority w:val="99"/>
    <w:semiHidden/>
    <w:unhideWhenUsed/>
    <w:rsid w:val="00BF1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1O-dBzw6OJRI0vqbWhNao2vZ9_HrkJ0vo7Xq1cCRGQiw/edit?usp=sharing" TargetMode="External"/><Relationship Id="rId5" Type="http://schemas.openxmlformats.org/officeDocument/2006/relationships/hyperlink" Target="https://docs.google.com/forms/d/1r2pvPA3pftW-H_fTU14dFIOLLENulhWtNyJwBnIGBC4/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10</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Zefeng Su</dc:creator>
  <cp:keywords/>
  <dc:description/>
  <cp:lastModifiedBy>TAN YONG HONG</cp:lastModifiedBy>
  <cp:revision>63</cp:revision>
  <dcterms:created xsi:type="dcterms:W3CDTF">2017-04-23T05:58:00Z</dcterms:created>
  <dcterms:modified xsi:type="dcterms:W3CDTF">2021-07-23T09:53:00Z</dcterms:modified>
</cp:coreProperties>
</file>